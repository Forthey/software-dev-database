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29C93" w14:textId="77777777" w:rsidR="00825648" w:rsidRPr="00483D83" w:rsidRDefault="00825648">
      <w:pPr>
        <w:pStyle w:val="4"/>
        <w:jc w:val="center"/>
        <w:rPr>
          <w:b w:val="0"/>
        </w:rPr>
      </w:pPr>
      <w:bookmarkStart w:id="0" w:name="h.c2c0vxeafvrc"/>
      <w:bookmarkEnd w:id="0"/>
      <w:r w:rsidRPr="00483D83">
        <w:rPr>
          <w:b w:val="0"/>
        </w:rPr>
        <w:t>Санкт-Петербургский Политехнический Университет</w:t>
      </w:r>
      <w:r w:rsidR="00162B6D" w:rsidRPr="00483D83">
        <w:rPr>
          <w:b w:val="0"/>
        </w:rPr>
        <w:t xml:space="preserve"> Петра Великого</w:t>
      </w:r>
    </w:p>
    <w:p w14:paraId="701D94BB" w14:textId="77777777" w:rsidR="00825648" w:rsidRPr="00483D83" w:rsidRDefault="00162B6D">
      <w:pPr>
        <w:jc w:val="center"/>
        <w:rPr>
          <w:rFonts w:ascii="Arial" w:hAnsi="Arial" w:cs="Arial"/>
        </w:rPr>
      </w:pPr>
      <w:r w:rsidRPr="00483D83">
        <w:rPr>
          <w:rFonts w:ascii="Arial" w:hAnsi="Arial" w:cs="Arial"/>
        </w:rPr>
        <w:t>Физико-механический институт</w:t>
      </w:r>
    </w:p>
    <w:p w14:paraId="39DFC843" w14:textId="77777777" w:rsidR="00825648" w:rsidRPr="00483D83" w:rsidRDefault="00162B6D">
      <w:pPr>
        <w:jc w:val="center"/>
        <w:rPr>
          <w:rFonts w:ascii="Arial" w:hAnsi="Arial" w:cs="Arial"/>
        </w:rPr>
      </w:pPr>
      <w:r w:rsidRPr="00483D83">
        <w:rPr>
          <w:rFonts w:ascii="Arial" w:hAnsi="Arial" w:cs="Arial"/>
        </w:rPr>
        <w:t>Высшая школа п</w:t>
      </w:r>
      <w:r w:rsidR="00825648" w:rsidRPr="00483D83">
        <w:rPr>
          <w:rFonts w:ascii="Arial" w:hAnsi="Arial" w:cs="Arial"/>
        </w:rPr>
        <w:t>рикладн</w:t>
      </w:r>
      <w:r w:rsidRPr="00483D83">
        <w:rPr>
          <w:rFonts w:ascii="Arial" w:hAnsi="Arial" w:cs="Arial"/>
        </w:rPr>
        <w:t>ой</w:t>
      </w:r>
      <w:r w:rsidR="00825648" w:rsidRPr="00483D83">
        <w:rPr>
          <w:rFonts w:ascii="Arial" w:hAnsi="Arial" w:cs="Arial"/>
        </w:rPr>
        <w:t xml:space="preserve"> математик</w:t>
      </w:r>
      <w:r w:rsidRPr="00483D83">
        <w:rPr>
          <w:rFonts w:ascii="Arial" w:hAnsi="Arial" w:cs="Arial"/>
        </w:rPr>
        <w:t>и и вычислительной физики</w:t>
      </w:r>
    </w:p>
    <w:p w14:paraId="591295C5" w14:textId="77777777" w:rsidR="00825648" w:rsidRPr="00483D83" w:rsidRDefault="00825648">
      <w:pPr>
        <w:pStyle w:val="1"/>
        <w:jc w:val="center"/>
      </w:pPr>
      <w:bookmarkStart w:id="1" w:name="h.tiz6zycewm3t"/>
      <w:bookmarkEnd w:id="1"/>
    </w:p>
    <w:p w14:paraId="390881D4" w14:textId="77777777" w:rsidR="00825648" w:rsidRPr="00483D83" w:rsidRDefault="00825648">
      <w:pPr>
        <w:pStyle w:val="1"/>
        <w:jc w:val="center"/>
      </w:pPr>
      <w:bookmarkStart w:id="2" w:name="h.igprrvo5zwj6"/>
      <w:bookmarkEnd w:id="2"/>
    </w:p>
    <w:p w14:paraId="16698500" w14:textId="77777777" w:rsidR="00825648" w:rsidRPr="00483D83" w:rsidRDefault="00825648">
      <w:pPr>
        <w:pStyle w:val="1"/>
        <w:jc w:val="center"/>
      </w:pPr>
      <w:bookmarkStart w:id="3" w:name="h.9thwgwynjf7j"/>
      <w:bookmarkEnd w:id="3"/>
    </w:p>
    <w:p w14:paraId="69200273" w14:textId="77777777" w:rsidR="00825648" w:rsidRPr="00483D83" w:rsidRDefault="00825648">
      <w:pPr>
        <w:pStyle w:val="1"/>
        <w:jc w:val="center"/>
      </w:pPr>
      <w:bookmarkStart w:id="4" w:name="h.o8tbkp1guk6r"/>
      <w:bookmarkEnd w:id="4"/>
      <w:r w:rsidRPr="00483D83">
        <w:rPr>
          <w:sz w:val="52"/>
          <w:szCs w:val="52"/>
        </w:rPr>
        <w:t>Отчет по курсу «базы данных»</w:t>
      </w:r>
    </w:p>
    <w:p w14:paraId="0C0AF17D" w14:textId="77777777" w:rsidR="00825648" w:rsidRPr="00483D83" w:rsidRDefault="00825648">
      <w:pPr>
        <w:pStyle w:val="5"/>
        <w:jc w:val="right"/>
      </w:pPr>
      <w:bookmarkStart w:id="5" w:name="h.gdxnx98cjd7w"/>
      <w:bookmarkEnd w:id="5"/>
    </w:p>
    <w:p w14:paraId="1ADEF79E" w14:textId="77777777" w:rsidR="00825648" w:rsidRPr="00483D83" w:rsidRDefault="00825648">
      <w:pPr>
        <w:pStyle w:val="5"/>
        <w:jc w:val="right"/>
      </w:pPr>
      <w:bookmarkStart w:id="6" w:name="h.bxfh6uaeb36o"/>
      <w:bookmarkEnd w:id="6"/>
    </w:p>
    <w:p w14:paraId="76CE2C81" w14:textId="77777777" w:rsidR="00825648" w:rsidRPr="00483D83" w:rsidRDefault="00825648">
      <w:pPr>
        <w:pStyle w:val="5"/>
        <w:jc w:val="right"/>
      </w:pPr>
      <w:bookmarkStart w:id="7" w:name="h.488vko80twhq"/>
      <w:bookmarkEnd w:id="7"/>
    </w:p>
    <w:p w14:paraId="5E8E5556" w14:textId="77777777" w:rsidR="00825648" w:rsidRPr="00483D83" w:rsidRDefault="00825648">
      <w:pPr>
        <w:pStyle w:val="5"/>
        <w:jc w:val="right"/>
      </w:pPr>
      <w:bookmarkStart w:id="8" w:name="h.reeou3b2yw8d"/>
      <w:bookmarkEnd w:id="8"/>
    </w:p>
    <w:p w14:paraId="156CA37B" w14:textId="77777777" w:rsidR="00825648" w:rsidRPr="00483D83" w:rsidRDefault="00825648">
      <w:pPr>
        <w:pStyle w:val="5"/>
        <w:jc w:val="right"/>
      </w:pPr>
      <w:bookmarkStart w:id="9" w:name="h.7nul1muvfjkf"/>
      <w:bookmarkEnd w:id="9"/>
    </w:p>
    <w:p w14:paraId="03C853FE" w14:textId="77777777" w:rsidR="00825648" w:rsidRPr="00483D83" w:rsidRDefault="00825648">
      <w:pPr>
        <w:pStyle w:val="5"/>
        <w:jc w:val="right"/>
      </w:pPr>
      <w:bookmarkStart w:id="10" w:name="h.nig36b3nh3j"/>
      <w:bookmarkEnd w:id="10"/>
    </w:p>
    <w:p w14:paraId="374AF47E" w14:textId="77777777" w:rsidR="00825648" w:rsidRPr="00483D83" w:rsidRDefault="00825648">
      <w:pPr>
        <w:pStyle w:val="5"/>
        <w:jc w:val="right"/>
      </w:pPr>
      <w:bookmarkStart w:id="11" w:name="h.32jl10f5r1bn"/>
      <w:bookmarkEnd w:id="11"/>
    </w:p>
    <w:p w14:paraId="5192489C" w14:textId="77777777" w:rsidR="00825648" w:rsidRPr="00483D83" w:rsidRDefault="00825648">
      <w:pPr>
        <w:pStyle w:val="5"/>
        <w:jc w:val="right"/>
      </w:pPr>
      <w:bookmarkStart w:id="12" w:name="h.6ksyyzvgoboz"/>
      <w:bookmarkEnd w:id="12"/>
    </w:p>
    <w:p w14:paraId="73F86368" w14:textId="77777777" w:rsidR="00825648" w:rsidRPr="00483D83" w:rsidRDefault="00825648">
      <w:pPr>
        <w:pStyle w:val="5"/>
        <w:jc w:val="right"/>
      </w:pPr>
      <w:bookmarkStart w:id="13" w:name="h.qbel90225hq7"/>
      <w:bookmarkEnd w:id="13"/>
    </w:p>
    <w:p w14:paraId="1B0A8BB6" w14:textId="77777777" w:rsidR="00825648" w:rsidRPr="00483D83" w:rsidRDefault="00825648">
      <w:pPr>
        <w:pStyle w:val="5"/>
        <w:jc w:val="right"/>
        <w:rPr>
          <w:b w:val="0"/>
          <w:sz w:val="24"/>
          <w:szCs w:val="24"/>
        </w:rPr>
      </w:pPr>
      <w:bookmarkStart w:id="14" w:name="h.av7n3c9ml2ui"/>
      <w:bookmarkEnd w:id="14"/>
    </w:p>
    <w:p w14:paraId="7E9E9390" w14:textId="77777777" w:rsidR="00825648" w:rsidRPr="00483D83" w:rsidRDefault="00825648">
      <w:pPr>
        <w:pStyle w:val="5"/>
        <w:jc w:val="right"/>
        <w:rPr>
          <w:b w:val="0"/>
          <w:sz w:val="24"/>
          <w:szCs w:val="24"/>
        </w:rPr>
      </w:pPr>
    </w:p>
    <w:p w14:paraId="24900256" w14:textId="77777777" w:rsidR="00825648" w:rsidRPr="00483D83" w:rsidRDefault="00825648">
      <w:pPr>
        <w:pStyle w:val="5"/>
        <w:jc w:val="right"/>
        <w:rPr>
          <w:b w:val="0"/>
          <w:sz w:val="24"/>
          <w:szCs w:val="24"/>
        </w:rPr>
      </w:pPr>
    </w:p>
    <w:p w14:paraId="43B65D02" w14:textId="77777777" w:rsidR="00825648" w:rsidRPr="00483D83" w:rsidRDefault="00825648">
      <w:pPr>
        <w:pStyle w:val="5"/>
        <w:jc w:val="right"/>
        <w:rPr>
          <w:b w:val="0"/>
          <w:sz w:val="24"/>
          <w:szCs w:val="24"/>
        </w:rPr>
      </w:pPr>
    </w:p>
    <w:p w14:paraId="461ADF4E" w14:textId="77777777" w:rsidR="00825648" w:rsidRPr="00483D83" w:rsidRDefault="00825648">
      <w:pPr>
        <w:pStyle w:val="5"/>
        <w:jc w:val="right"/>
        <w:rPr>
          <w:b w:val="0"/>
          <w:sz w:val="24"/>
          <w:szCs w:val="24"/>
        </w:rPr>
      </w:pPr>
    </w:p>
    <w:p w14:paraId="0FF59B6A" w14:textId="77777777" w:rsidR="00825648" w:rsidRPr="00483D83" w:rsidRDefault="00825648">
      <w:pPr>
        <w:pStyle w:val="5"/>
        <w:jc w:val="right"/>
        <w:rPr>
          <w:b w:val="0"/>
          <w:sz w:val="24"/>
          <w:szCs w:val="24"/>
        </w:rPr>
      </w:pPr>
    </w:p>
    <w:p w14:paraId="5C57F072" w14:textId="77777777" w:rsidR="00825648" w:rsidRPr="00483D83" w:rsidRDefault="00825648">
      <w:pPr>
        <w:pStyle w:val="5"/>
        <w:jc w:val="right"/>
        <w:rPr>
          <w:b w:val="0"/>
          <w:sz w:val="24"/>
          <w:szCs w:val="24"/>
        </w:rPr>
      </w:pPr>
      <w:r w:rsidRPr="00483D83">
        <w:rPr>
          <w:b w:val="0"/>
          <w:sz w:val="24"/>
          <w:szCs w:val="24"/>
        </w:rPr>
        <w:t>Студент:</w:t>
      </w:r>
      <w:r w:rsidR="00774440" w:rsidRPr="00483D83">
        <w:rPr>
          <w:b w:val="0"/>
          <w:sz w:val="24"/>
          <w:szCs w:val="24"/>
        </w:rPr>
        <w:t xml:space="preserve"> Дрекалов Никита Сергеевич</w:t>
      </w:r>
    </w:p>
    <w:p w14:paraId="34B0356F" w14:textId="77777777" w:rsidR="00825648" w:rsidRPr="00483D83" w:rsidRDefault="00825648">
      <w:pPr>
        <w:pStyle w:val="5"/>
        <w:jc w:val="right"/>
        <w:rPr>
          <w:b w:val="0"/>
          <w:sz w:val="24"/>
          <w:szCs w:val="24"/>
        </w:rPr>
      </w:pPr>
      <w:r w:rsidRPr="00483D83">
        <w:rPr>
          <w:b w:val="0"/>
          <w:sz w:val="24"/>
          <w:szCs w:val="24"/>
        </w:rPr>
        <w:t xml:space="preserve"> Группа:</w:t>
      </w:r>
      <w:r w:rsidR="00774440" w:rsidRPr="00483D83">
        <w:rPr>
          <w:b w:val="0"/>
          <w:sz w:val="24"/>
          <w:szCs w:val="24"/>
        </w:rPr>
        <w:t xml:space="preserve"> 5030102/20001</w:t>
      </w:r>
      <w:r w:rsidRPr="00483D83">
        <w:rPr>
          <w:b w:val="0"/>
          <w:sz w:val="24"/>
          <w:szCs w:val="24"/>
        </w:rPr>
        <w:t xml:space="preserve"> </w:t>
      </w:r>
    </w:p>
    <w:p w14:paraId="66FEAC01" w14:textId="77777777" w:rsidR="00825648" w:rsidRPr="00483D83" w:rsidRDefault="00825648">
      <w:pPr>
        <w:pStyle w:val="5"/>
        <w:jc w:val="right"/>
      </w:pPr>
      <w:r w:rsidRPr="00483D83">
        <w:rPr>
          <w:b w:val="0"/>
          <w:sz w:val="24"/>
          <w:szCs w:val="24"/>
        </w:rPr>
        <w:t>Преподаватель:</w:t>
      </w:r>
      <w:r w:rsidR="00774440" w:rsidRPr="00483D83">
        <w:rPr>
          <w:b w:val="0"/>
          <w:sz w:val="24"/>
          <w:szCs w:val="24"/>
        </w:rPr>
        <w:t xml:space="preserve"> Крашенинников Сергей Леонидович</w:t>
      </w:r>
      <w:r w:rsidRPr="00483D83">
        <w:rPr>
          <w:b w:val="0"/>
          <w:sz w:val="24"/>
          <w:szCs w:val="24"/>
        </w:rPr>
        <w:t xml:space="preserve"> </w:t>
      </w:r>
    </w:p>
    <w:p w14:paraId="5319838B" w14:textId="77777777" w:rsidR="00825648" w:rsidRPr="00483D83" w:rsidRDefault="00825648">
      <w:pPr>
        <w:rPr>
          <w:rFonts w:ascii="Arial" w:hAnsi="Arial" w:cs="Arial"/>
        </w:rPr>
      </w:pPr>
    </w:p>
    <w:p w14:paraId="14D85BE4" w14:textId="77777777" w:rsidR="00825648" w:rsidRPr="00483D83" w:rsidRDefault="00825648">
      <w:pPr>
        <w:pStyle w:val="2"/>
        <w:pageBreakBefore/>
      </w:pPr>
      <w:r w:rsidRPr="00483D83">
        <w:lastRenderedPageBreak/>
        <w:t xml:space="preserve">Формулировка задания </w:t>
      </w:r>
    </w:p>
    <w:p w14:paraId="4B49FEFD" w14:textId="77777777" w:rsidR="00825648" w:rsidRPr="00483D83" w:rsidRDefault="00825648">
      <w:pPr>
        <w:pStyle w:val="4"/>
      </w:pPr>
      <w:r w:rsidRPr="00483D83">
        <w:t>Исходное задание:</w:t>
      </w:r>
    </w:p>
    <w:p w14:paraId="70C7FC7C" w14:textId="77777777" w:rsidR="00492748" w:rsidRPr="00483D83" w:rsidRDefault="00492748" w:rsidP="00492748">
      <w:pPr>
        <w:pStyle w:val="code-line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483D83">
        <w:rPr>
          <w:rFonts w:ascii="Arial" w:hAnsi="Arial" w:cs="Arial"/>
          <w:sz w:val="22"/>
          <w:szCs w:val="22"/>
        </w:rPr>
        <w:t>Список текущих разработок компании.</w:t>
      </w:r>
      <w:r w:rsidRPr="00483D83">
        <w:rPr>
          <w:rFonts w:ascii="Arial" w:hAnsi="Arial" w:cs="Arial"/>
          <w:sz w:val="22"/>
          <w:szCs w:val="22"/>
        </w:rPr>
        <w:br/>
        <w:t>Список разработчиков, список тестеров (тестеры находят ошибки, разработчики, допустившие ошибки, их исправляют) – каждый может участвовать не более, чем в двух проектах.</w:t>
      </w:r>
      <w:r w:rsidRPr="00483D83">
        <w:rPr>
          <w:rFonts w:ascii="Arial" w:hAnsi="Arial" w:cs="Arial"/>
          <w:sz w:val="22"/>
          <w:szCs w:val="22"/>
        </w:rPr>
        <w:br/>
        <w:t>У проекта есть план – набор блоков кода, приписанные к блокам разработчики, время старта каждого блока, дедлайн сдачи готового (протестированного и исправленного) блока.</w:t>
      </w:r>
      <w:r w:rsidRPr="00483D83">
        <w:rPr>
          <w:rFonts w:ascii="Arial" w:hAnsi="Arial" w:cs="Arial"/>
          <w:sz w:val="22"/>
          <w:szCs w:val="22"/>
        </w:rPr>
        <w:br/>
        <w:t>Разработчики передают тестерам блоки (есть дата передачи и имя тестера). Время на тестирование – не более 10% от времени написания блока. Время на исправление ошибки – 1 день. Время написания блока + время тестирования + время исправления должно вписаться до дедлайна сдачи блока. Багов в блоке может не быть.</w:t>
      </w:r>
      <w:r w:rsidRPr="00483D83">
        <w:rPr>
          <w:rFonts w:ascii="Arial" w:hAnsi="Arial" w:cs="Arial"/>
          <w:sz w:val="22"/>
          <w:szCs w:val="22"/>
        </w:rPr>
        <w:br/>
        <w:t>По каждому проекту – список багов (обязательные поля: категория, кто заметил, когда, кто будет исправлять, срок для исправления, фактическое исправление).</w:t>
      </w:r>
      <w:r w:rsidRPr="00483D83">
        <w:rPr>
          <w:rFonts w:ascii="Arial" w:hAnsi="Arial" w:cs="Arial"/>
          <w:sz w:val="22"/>
          <w:szCs w:val="22"/>
        </w:rPr>
        <w:br/>
      </w:r>
      <w:r w:rsidRPr="00483D83">
        <w:rPr>
          <w:rFonts w:ascii="Arial" w:hAnsi="Arial" w:cs="Arial"/>
          <w:sz w:val="22"/>
          <w:szCs w:val="22"/>
        </w:rPr>
        <w:br/>
        <w:t>Требуется поддержка:</w:t>
      </w:r>
    </w:p>
    <w:p w14:paraId="432E1350" w14:textId="77777777" w:rsidR="00492748" w:rsidRPr="00483D83" w:rsidRDefault="00492748" w:rsidP="00492748">
      <w:pPr>
        <w:pStyle w:val="code-line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83D83">
        <w:rPr>
          <w:rFonts w:ascii="Arial" w:hAnsi="Arial" w:cs="Arial"/>
          <w:sz w:val="22"/>
          <w:szCs w:val="22"/>
        </w:rPr>
        <w:t>Приема на работу;</w:t>
      </w:r>
    </w:p>
    <w:p w14:paraId="59A7BE0D" w14:textId="77777777" w:rsidR="00492748" w:rsidRPr="00483D83" w:rsidRDefault="00492748" w:rsidP="00492748">
      <w:pPr>
        <w:pStyle w:val="code-line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83D83">
        <w:rPr>
          <w:rFonts w:ascii="Arial" w:hAnsi="Arial" w:cs="Arial"/>
          <w:sz w:val="22"/>
          <w:szCs w:val="22"/>
        </w:rPr>
        <w:t>Перевода в новый проект;</w:t>
      </w:r>
    </w:p>
    <w:p w14:paraId="1332D856" w14:textId="77777777" w:rsidR="00492748" w:rsidRPr="00483D83" w:rsidRDefault="00492748" w:rsidP="00492748">
      <w:pPr>
        <w:pStyle w:val="code-line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83D83">
        <w:rPr>
          <w:rFonts w:ascii="Arial" w:hAnsi="Arial" w:cs="Arial"/>
          <w:sz w:val="22"/>
          <w:szCs w:val="22"/>
        </w:rPr>
        <w:t>Завершения проекта;</w:t>
      </w:r>
    </w:p>
    <w:p w14:paraId="20A20607" w14:textId="77777777" w:rsidR="00492748" w:rsidRPr="00483D83" w:rsidRDefault="00492748" w:rsidP="00492748">
      <w:pPr>
        <w:pStyle w:val="code-line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83D83">
        <w:rPr>
          <w:rFonts w:ascii="Arial" w:hAnsi="Arial" w:cs="Arial"/>
          <w:sz w:val="22"/>
          <w:szCs w:val="22"/>
        </w:rPr>
        <w:t>Планирования и старта нового проекта;</w:t>
      </w:r>
    </w:p>
    <w:p w14:paraId="02CE0985" w14:textId="77777777" w:rsidR="00492748" w:rsidRPr="00483D83" w:rsidRDefault="00492748" w:rsidP="00492748">
      <w:pPr>
        <w:pStyle w:val="code-line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83D83">
        <w:rPr>
          <w:rFonts w:ascii="Arial" w:hAnsi="Arial" w:cs="Arial"/>
          <w:sz w:val="22"/>
          <w:szCs w:val="22"/>
        </w:rPr>
        <w:t>Отслеживания текущего состояния проекта (по всем блокам проекта);</w:t>
      </w:r>
    </w:p>
    <w:p w14:paraId="354FF807" w14:textId="77777777" w:rsidR="00492748" w:rsidRPr="00483D83" w:rsidRDefault="00492748" w:rsidP="00492748">
      <w:pPr>
        <w:pStyle w:val="code-line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83D83">
        <w:rPr>
          <w:rFonts w:ascii="Arial" w:hAnsi="Arial" w:cs="Arial"/>
          <w:sz w:val="22"/>
          <w:szCs w:val="22"/>
        </w:rPr>
        <w:t>Увольнения разработчика или тестера за N просрочек (по его вине) дедлайнов блоков с генерацией письма «товарищу» об этом</w:t>
      </w:r>
    </w:p>
    <w:p w14:paraId="57EAEDAD" w14:textId="77777777" w:rsidR="00492748" w:rsidRPr="00483D83" w:rsidRDefault="00492748" w:rsidP="00492748">
      <w:pPr>
        <w:pStyle w:val="code-line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83D83">
        <w:rPr>
          <w:rFonts w:ascii="Arial" w:hAnsi="Arial" w:cs="Arial"/>
          <w:sz w:val="22"/>
          <w:szCs w:val="22"/>
        </w:rPr>
        <w:t>Отчеты:</w:t>
      </w:r>
    </w:p>
    <w:p w14:paraId="6AACDB1D" w14:textId="77777777" w:rsidR="00492748" w:rsidRPr="00483D83" w:rsidRDefault="00492748" w:rsidP="00492748">
      <w:pPr>
        <w:pStyle w:val="code-line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bookmarkStart w:id="15" w:name="_Hlk164804593"/>
      <w:r w:rsidRPr="00483D83">
        <w:rPr>
          <w:rFonts w:ascii="Arial" w:hAnsi="Arial" w:cs="Arial"/>
          <w:sz w:val="22"/>
          <w:szCs w:val="22"/>
        </w:rPr>
        <w:t>Список текущих разработок компании, с указанием занятых в проекте</w:t>
      </w:r>
      <w:bookmarkEnd w:id="15"/>
      <w:r w:rsidRPr="00483D83">
        <w:rPr>
          <w:rFonts w:ascii="Arial" w:hAnsi="Arial" w:cs="Arial"/>
          <w:sz w:val="22"/>
          <w:szCs w:val="22"/>
        </w:rPr>
        <w:t>;</w:t>
      </w:r>
    </w:p>
    <w:p w14:paraId="045EDC81" w14:textId="77777777" w:rsidR="00492748" w:rsidRPr="00483D83" w:rsidRDefault="00492748" w:rsidP="00492748">
      <w:pPr>
        <w:pStyle w:val="code-line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483D83">
        <w:rPr>
          <w:rFonts w:ascii="Arial" w:hAnsi="Arial" w:cs="Arial"/>
          <w:sz w:val="22"/>
          <w:szCs w:val="22"/>
        </w:rPr>
        <w:t xml:space="preserve">Список персонала, с указанием истории каждого (в каких проектах участвовал, </w:t>
      </w:r>
      <w:proofErr w:type="spellStart"/>
      <w:r w:rsidRPr="00483D83">
        <w:rPr>
          <w:rFonts w:ascii="Arial" w:hAnsi="Arial" w:cs="Arial"/>
          <w:sz w:val="22"/>
          <w:szCs w:val="22"/>
        </w:rPr>
        <w:t>упоряд</w:t>
      </w:r>
      <w:proofErr w:type="spellEnd"/>
      <w:r w:rsidRPr="00483D83">
        <w:rPr>
          <w:rFonts w:ascii="Arial" w:hAnsi="Arial" w:cs="Arial"/>
          <w:sz w:val="22"/>
          <w:szCs w:val="22"/>
        </w:rPr>
        <w:t>. по времени старта проектов);</w:t>
      </w:r>
    </w:p>
    <w:p w14:paraId="463DE2BB" w14:textId="77777777" w:rsidR="00825648" w:rsidRPr="00483D83" w:rsidRDefault="00492748" w:rsidP="00492748">
      <w:pPr>
        <w:pStyle w:val="code-line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483D83">
        <w:rPr>
          <w:rFonts w:ascii="Arial" w:hAnsi="Arial" w:cs="Arial"/>
          <w:sz w:val="22"/>
          <w:szCs w:val="22"/>
        </w:rPr>
        <w:t>Качество разработки – диаграмма по завершенным проектам со следующим показателем – (общее количество багов)</w:t>
      </w:r>
      <w:proofErr w:type="gramStart"/>
      <w:r w:rsidRPr="00483D83">
        <w:rPr>
          <w:rFonts w:ascii="Arial" w:hAnsi="Arial" w:cs="Arial"/>
          <w:sz w:val="22"/>
          <w:szCs w:val="22"/>
        </w:rPr>
        <w:t>/(</w:t>
      </w:r>
      <w:proofErr w:type="gramEnd"/>
      <w:r w:rsidRPr="00483D83">
        <w:rPr>
          <w:rFonts w:ascii="Arial" w:hAnsi="Arial" w:cs="Arial"/>
          <w:sz w:val="22"/>
          <w:szCs w:val="22"/>
        </w:rPr>
        <w:t>продолжительность проекта в человеко-днях)</w:t>
      </w:r>
    </w:p>
    <w:p w14:paraId="4F2FFDAB" w14:textId="77777777" w:rsidR="00825648" w:rsidRPr="00483D83" w:rsidRDefault="00825648">
      <w:pPr>
        <w:pStyle w:val="4"/>
      </w:pPr>
      <w:r w:rsidRPr="00483D83">
        <w:t>Дополнительные соглашения предметной области:</w:t>
      </w:r>
    </w:p>
    <w:p w14:paraId="7F236BE0" w14:textId="77777777" w:rsidR="00825648" w:rsidRPr="00483D83" w:rsidRDefault="00825648">
      <w:pPr>
        <w:jc w:val="both"/>
        <w:rPr>
          <w:rFonts w:ascii="Arial" w:hAnsi="Arial" w:cs="Arial"/>
        </w:rPr>
      </w:pPr>
    </w:p>
    <w:p w14:paraId="0CEE59A7" w14:textId="3FADB9AB" w:rsidR="001C286D" w:rsidRPr="00F57A50" w:rsidRDefault="00055FB2" w:rsidP="001C286D">
      <w:pPr>
        <w:jc w:val="both"/>
        <w:rPr>
          <w:rFonts w:ascii="Arial" w:hAnsi="Arial" w:cs="Arial"/>
          <w:iCs/>
        </w:rPr>
      </w:pPr>
      <w:r w:rsidRPr="00055FB2">
        <w:rPr>
          <w:rFonts w:ascii="Arial" w:hAnsi="Arial" w:cs="Arial"/>
          <w:iCs/>
        </w:rPr>
        <w:t xml:space="preserve">Блок плана </w:t>
      </w:r>
      <w:r>
        <w:rPr>
          <w:rFonts w:ascii="Arial" w:hAnsi="Arial" w:cs="Arial"/>
          <w:iCs/>
        </w:rPr>
        <w:t xml:space="preserve">может быть создан только в паре с разработчиком и не может существовать без него. Разработчик увольняется </w:t>
      </w:r>
      <w:r w:rsidRPr="00055FB2">
        <w:rPr>
          <w:rFonts w:ascii="Arial" w:hAnsi="Arial" w:cs="Arial"/>
          <w:iCs/>
        </w:rPr>
        <w:t xml:space="preserve">=&gt; </w:t>
      </w:r>
      <w:r>
        <w:rPr>
          <w:rFonts w:ascii="Arial" w:hAnsi="Arial" w:cs="Arial"/>
          <w:iCs/>
        </w:rPr>
        <w:t>все его блоки планов закрываются, и на незавершенные задачи следует открывать новые</w:t>
      </w:r>
      <w:r w:rsidRPr="00055FB2">
        <w:rPr>
          <w:rFonts w:ascii="Arial" w:hAnsi="Arial" w:cs="Arial"/>
          <w:iCs/>
        </w:rPr>
        <w:t>.</w:t>
      </w:r>
    </w:p>
    <w:p w14:paraId="7522D04A" w14:textId="692775DA" w:rsidR="00055FB2" w:rsidRPr="00055FB2" w:rsidRDefault="00055FB2" w:rsidP="001C286D">
      <w:pPr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Аналогично с тестами/багами</w:t>
      </w:r>
      <w:r w:rsidRPr="00055FB2">
        <w:rPr>
          <w:rFonts w:ascii="Arial" w:hAnsi="Arial" w:cs="Arial"/>
          <w:iCs/>
        </w:rPr>
        <w:t xml:space="preserve">: </w:t>
      </w:r>
      <w:r>
        <w:rPr>
          <w:rFonts w:ascii="Arial" w:hAnsi="Arial" w:cs="Arial"/>
          <w:iCs/>
        </w:rPr>
        <w:t>они создаются с привязкой к конкретному работнику и закрываются вместе с его увольнением.</w:t>
      </w:r>
    </w:p>
    <w:p w14:paraId="2EF21716" w14:textId="77777777" w:rsidR="00825648" w:rsidRPr="00483D83" w:rsidRDefault="00825648">
      <w:pPr>
        <w:jc w:val="both"/>
        <w:rPr>
          <w:rFonts w:ascii="Arial" w:hAnsi="Arial" w:cs="Arial"/>
        </w:rPr>
      </w:pPr>
    </w:p>
    <w:p w14:paraId="186C8268" w14:textId="77777777" w:rsidR="00825648" w:rsidRPr="00483D83" w:rsidRDefault="00825648">
      <w:pPr>
        <w:pStyle w:val="4"/>
      </w:pPr>
      <w:bookmarkStart w:id="16" w:name="h.jxlbncieimj3"/>
      <w:bookmarkEnd w:id="16"/>
      <w:r w:rsidRPr="00483D83">
        <w:t>Итоговое задание:</w:t>
      </w:r>
    </w:p>
    <w:p w14:paraId="15D39A56" w14:textId="77777777" w:rsidR="00825648" w:rsidRPr="00483D83" w:rsidRDefault="00825648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483D83">
        <w:rPr>
          <w:rFonts w:ascii="Arial" w:hAnsi="Arial" w:cs="Arial"/>
          <w:sz w:val="22"/>
          <w:szCs w:val="22"/>
        </w:rPr>
        <w:t>Спроектировать и реализовать информационную систему, соответствующую исходному заданию с учетом дополнительных соглашений предметной области</w:t>
      </w:r>
      <w:r w:rsidR="00483D83" w:rsidRPr="00483D83">
        <w:rPr>
          <w:rFonts w:ascii="Arial" w:hAnsi="Arial" w:cs="Arial"/>
          <w:sz w:val="22"/>
          <w:szCs w:val="22"/>
        </w:rPr>
        <w:t>. Необходима следующая архитектура:</w:t>
      </w:r>
    </w:p>
    <w:p w14:paraId="71D4A4D0" w14:textId="77777777" w:rsidR="00825648" w:rsidRPr="00483D83" w:rsidRDefault="00825648">
      <w:pPr>
        <w:jc w:val="both"/>
        <w:rPr>
          <w:rFonts w:ascii="Arial" w:hAnsi="Arial" w:cs="Arial"/>
          <w:sz w:val="22"/>
          <w:szCs w:val="22"/>
        </w:rPr>
      </w:pPr>
    </w:p>
    <w:p w14:paraId="05C3BC06" w14:textId="082F8DA3" w:rsidR="00483D83" w:rsidRPr="00483D83" w:rsidRDefault="00483D83" w:rsidP="00483D83">
      <w:pPr>
        <w:pStyle w:val="code-line"/>
        <w:spacing w:before="0" w:beforeAutospacing="0" w:after="240" w:afterAutospacing="0"/>
        <w:ind w:left="708"/>
        <w:rPr>
          <w:rFonts w:ascii="Arial" w:hAnsi="Arial" w:cs="Arial"/>
          <w:sz w:val="22"/>
          <w:szCs w:val="22"/>
        </w:rPr>
      </w:pPr>
      <w:r w:rsidRPr="00483D83">
        <w:rPr>
          <w:rFonts w:ascii="Arial" w:hAnsi="Arial" w:cs="Arial"/>
          <w:sz w:val="22"/>
          <w:szCs w:val="22"/>
        </w:rPr>
        <w:t>Список текущих разработок компании.</w:t>
      </w:r>
      <w:r w:rsidRPr="00483D83">
        <w:rPr>
          <w:rFonts w:ascii="Arial" w:hAnsi="Arial" w:cs="Arial"/>
          <w:sz w:val="22"/>
          <w:szCs w:val="22"/>
        </w:rPr>
        <w:br/>
        <w:t>Список разработчиков, список тестеров (тестеры находят ошибки, разработчики, допустившие ошибки, их исправляют) – каждый может участвовать не более, чем в двух проектах.</w:t>
      </w:r>
      <w:r w:rsidRPr="00483D83">
        <w:rPr>
          <w:rFonts w:ascii="Arial" w:hAnsi="Arial" w:cs="Arial"/>
          <w:sz w:val="22"/>
          <w:szCs w:val="22"/>
        </w:rPr>
        <w:br/>
        <w:t>У проекта есть план – набор блоков кода, приписанные к блокам разработчики</w:t>
      </w:r>
      <w:r w:rsidR="00055FB2">
        <w:rPr>
          <w:rFonts w:ascii="Arial" w:hAnsi="Arial" w:cs="Arial"/>
          <w:sz w:val="22"/>
          <w:szCs w:val="22"/>
        </w:rPr>
        <w:t>, которые владеют блоками без возможности смены</w:t>
      </w:r>
      <w:r w:rsidRPr="00483D83">
        <w:rPr>
          <w:rFonts w:ascii="Arial" w:hAnsi="Arial" w:cs="Arial"/>
          <w:sz w:val="22"/>
          <w:szCs w:val="22"/>
        </w:rPr>
        <w:t xml:space="preserve">, время старта каждого блока, </w:t>
      </w:r>
      <w:r w:rsidRPr="00483D83">
        <w:rPr>
          <w:rFonts w:ascii="Arial" w:hAnsi="Arial" w:cs="Arial"/>
          <w:sz w:val="22"/>
          <w:szCs w:val="22"/>
        </w:rPr>
        <w:lastRenderedPageBreak/>
        <w:t>дедлайн сдачи готового (протестированного и исправленного) блока.</w:t>
      </w:r>
      <w:r w:rsidRPr="00483D83">
        <w:rPr>
          <w:rFonts w:ascii="Arial" w:hAnsi="Arial" w:cs="Arial"/>
          <w:sz w:val="22"/>
          <w:szCs w:val="22"/>
        </w:rPr>
        <w:br/>
        <w:t>Разработчики передают тестерам блоки (есть дата передачи и имя тестера)</w:t>
      </w:r>
      <w:r w:rsidR="00055FB2">
        <w:rPr>
          <w:rFonts w:ascii="Arial" w:hAnsi="Arial" w:cs="Arial"/>
          <w:sz w:val="22"/>
          <w:szCs w:val="22"/>
        </w:rPr>
        <w:t xml:space="preserve"> без возможности переназначить тестера</w:t>
      </w:r>
      <w:r w:rsidRPr="00483D83">
        <w:rPr>
          <w:rFonts w:ascii="Arial" w:hAnsi="Arial" w:cs="Arial"/>
          <w:sz w:val="22"/>
          <w:szCs w:val="22"/>
        </w:rPr>
        <w:t>. Время на тестирование – не более 10% от времени написания блока. Время на исправление ошибки – 1 день. Время написания блока + время тестирования + время исправления должно вписаться до дедлайна сдачи блока. Багов в блоке может не быть.</w:t>
      </w:r>
      <w:r w:rsidRPr="00483D83">
        <w:rPr>
          <w:rFonts w:ascii="Arial" w:hAnsi="Arial" w:cs="Arial"/>
          <w:sz w:val="22"/>
          <w:szCs w:val="22"/>
        </w:rPr>
        <w:br/>
        <w:t>По каждому проекту – список багов (обязательные поля: категория, кто заметил, когда, кто будет исправлять, срок для исправления, фактическое исправление).</w:t>
      </w:r>
      <w:r w:rsidRPr="00483D83">
        <w:rPr>
          <w:rFonts w:ascii="Arial" w:hAnsi="Arial" w:cs="Arial"/>
          <w:sz w:val="22"/>
          <w:szCs w:val="22"/>
        </w:rPr>
        <w:br/>
      </w:r>
      <w:r w:rsidRPr="00483D83">
        <w:rPr>
          <w:rFonts w:ascii="Arial" w:hAnsi="Arial" w:cs="Arial"/>
          <w:sz w:val="22"/>
          <w:szCs w:val="22"/>
        </w:rPr>
        <w:br/>
        <w:t>Требуется поддержка:</w:t>
      </w:r>
    </w:p>
    <w:p w14:paraId="4110DA6B" w14:textId="77777777" w:rsidR="00483D83" w:rsidRPr="00483D83" w:rsidRDefault="00483D83" w:rsidP="00483D83">
      <w:pPr>
        <w:pStyle w:val="code-line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483D83">
        <w:rPr>
          <w:rFonts w:ascii="Arial" w:hAnsi="Arial" w:cs="Arial"/>
          <w:sz w:val="22"/>
          <w:szCs w:val="22"/>
        </w:rPr>
        <w:t>Приема на работу;</w:t>
      </w:r>
    </w:p>
    <w:p w14:paraId="3E98031A" w14:textId="77777777" w:rsidR="00483D83" w:rsidRPr="00483D83" w:rsidRDefault="00483D83" w:rsidP="00483D83">
      <w:pPr>
        <w:pStyle w:val="code-line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483D83">
        <w:rPr>
          <w:rFonts w:ascii="Arial" w:hAnsi="Arial" w:cs="Arial"/>
          <w:sz w:val="22"/>
          <w:szCs w:val="22"/>
        </w:rPr>
        <w:t>Перевода в новый проект;</w:t>
      </w:r>
    </w:p>
    <w:p w14:paraId="68BBDA2E" w14:textId="77777777" w:rsidR="00483D83" w:rsidRPr="00483D83" w:rsidRDefault="00483D83" w:rsidP="00483D83">
      <w:pPr>
        <w:pStyle w:val="code-line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483D83">
        <w:rPr>
          <w:rFonts w:ascii="Arial" w:hAnsi="Arial" w:cs="Arial"/>
          <w:sz w:val="22"/>
          <w:szCs w:val="22"/>
        </w:rPr>
        <w:t>Завершения проекта;</w:t>
      </w:r>
    </w:p>
    <w:p w14:paraId="09ADF978" w14:textId="77777777" w:rsidR="00483D83" w:rsidRPr="00483D83" w:rsidRDefault="00483D83" w:rsidP="00483D83">
      <w:pPr>
        <w:pStyle w:val="code-line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483D83">
        <w:rPr>
          <w:rFonts w:ascii="Arial" w:hAnsi="Arial" w:cs="Arial"/>
          <w:sz w:val="22"/>
          <w:szCs w:val="22"/>
        </w:rPr>
        <w:t>Планирования и старта нового проекта;</w:t>
      </w:r>
    </w:p>
    <w:p w14:paraId="72483381" w14:textId="77777777" w:rsidR="00483D83" w:rsidRPr="00483D83" w:rsidRDefault="00483D83" w:rsidP="00483D83">
      <w:pPr>
        <w:pStyle w:val="code-line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483D83">
        <w:rPr>
          <w:rFonts w:ascii="Arial" w:hAnsi="Arial" w:cs="Arial"/>
          <w:sz w:val="22"/>
          <w:szCs w:val="22"/>
        </w:rPr>
        <w:t>Отслеживания текущего состояния проекта (по всем блокам проекта);</w:t>
      </w:r>
    </w:p>
    <w:p w14:paraId="56ECBD92" w14:textId="77777777" w:rsidR="00483D83" w:rsidRPr="00483D83" w:rsidRDefault="00483D83" w:rsidP="00483D83">
      <w:pPr>
        <w:pStyle w:val="code-line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bookmarkStart w:id="17" w:name="_Hlk164804438"/>
      <w:r w:rsidRPr="00483D83">
        <w:rPr>
          <w:rFonts w:ascii="Arial" w:hAnsi="Arial" w:cs="Arial"/>
          <w:sz w:val="22"/>
          <w:szCs w:val="22"/>
        </w:rPr>
        <w:t>Увольнения разработчика или тестера за N просрочек (по его вине) дедлайнов блоков с генерацией письма «товарищу» об этом</w:t>
      </w:r>
    </w:p>
    <w:bookmarkEnd w:id="17"/>
    <w:p w14:paraId="53315E7B" w14:textId="77777777" w:rsidR="00483D83" w:rsidRPr="00483D83" w:rsidRDefault="00483D83" w:rsidP="00483D83">
      <w:pPr>
        <w:pStyle w:val="code-line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483D83">
        <w:rPr>
          <w:rFonts w:ascii="Arial" w:hAnsi="Arial" w:cs="Arial"/>
          <w:sz w:val="22"/>
          <w:szCs w:val="22"/>
        </w:rPr>
        <w:t>Отчеты:</w:t>
      </w:r>
    </w:p>
    <w:p w14:paraId="280289B9" w14:textId="77777777" w:rsidR="00483D83" w:rsidRPr="00483D83" w:rsidRDefault="00483D83" w:rsidP="00483D83">
      <w:pPr>
        <w:pStyle w:val="code-line"/>
        <w:numPr>
          <w:ilvl w:val="2"/>
          <w:numId w:val="4"/>
        </w:numPr>
        <w:rPr>
          <w:rFonts w:ascii="Arial" w:hAnsi="Arial" w:cs="Arial"/>
          <w:sz w:val="22"/>
          <w:szCs w:val="22"/>
        </w:rPr>
      </w:pPr>
      <w:r w:rsidRPr="00483D83">
        <w:rPr>
          <w:rFonts w:ascii="Arial" w:hAnsi="Arial" w:cs="Arial"/>
          <w:sz w:val="22"/>
          <w:szCs w:val="22"/>
        </w:rPr>
        <w:t>Список текущих разработок компании, с указанием занятых в проекте;</w:t>
      </w:r>
    </w:p>
    <w:p w14:paraId="046A4D69" w14:textId="77777777" w:rsidR="00483D83" w:rsidRPr="00483D83" w:rsidRDefault="00483D83" w:rsidP="00483D83">
      <w:pPr>
        <w:pStyle w:val="code-line"/>
        <w:numPr>
          <w:ilvl w:val="2"/>
          <w:numId w:val="4"/>
        </w:numPr>
        <w:rPr>
          <w:rFonts w:ascii="Arial" w:hAnsi="Arial" w:cs="Arial"/>
          <w:sz w:val="22"/>
          <w:szCs w:val="22"/>
        </w:rPr>
      </w:pPr>
      <w:r w:rsidRPr="00483D83">
        <w:rPr>
          <w:rFonts w:ascii="Arial" w:hAnsi="Arial" w:cs="Arial"/>
          <w:sz w:val="22"/>
          <w:szCs w:val="22"/>
        </w:rPr>
        <w:t xml:space="preserve">Список персонала, с указанием истории каждого (в каких проектах участвовал, </w:t>
      </w:r>
      <w:proofErr w:type="spellStart"/>
      <w:r w:rsidRPr="00483D83">
        <w:rPr>
          <w:rFonts w:ascii="Arial" w:hAnsi="Arial" w:cs="Arial"/>
          <w:sz w:val="22"/>
          <w:szCs w:val="22"/>
        </w:rPr>
        <w:t>упоряд</w:t>
      </w:r>
      <w:proofErr w:type="spellEnd"/>
      <w:r w:rsidRPr="00483D83">
        <w:rPr>
          <w:rFonts w:ascii="Arial" w:hAnsi="Arial" w:cs="Arial"/>
          <w:sz w:val="22"/>
          <w:szCs w:val="22"/>
        </w:rPr>
        <w:t>. по времени старта проектов);</w:t>
      </w:r>
    </w:p>
    <w:p w14:paraId="7D286864" w14:textId="77777777" w:rsidR="00483D83" w:rsidRPr="00483D83" w:rsidRDefault="00483D83" w:rsidP="00483D83">
      <w:pPr>
        <w:pStyle w:val="code-line"/>
        <w:numPr>
          <w:ilvl w:val="2"/>
          <w:numId w:val="4"/>
        </w:numPr>
        <w:rPr>
          <w:rFonts w:ascii="Arial" w:hAnsi="Arial" w:cs="Arial"/>
          <w:sz w:val="22"/>
          <w:szCs w:val="22"/>
        </w:rPr>
      </w:pPr>
      <w:r w:rsidRPr="00483D83">
        <w:rPr>
          <w:rFonts w:ascii="Arial" w:hAnsi="Arial" w:cs="Arial"/>
          <w:sz w:val="22"/>
          <w:szCs w:val="22"/>
        </w:rPr>
        <w:t>Качество разработки – диаграмма по завершенным проектам со следующим показателем – (общее количество багов)</w:t>
      </w:r>
      <w:proofErr w:type="gramStart"/>
      <w:r w:rsidRPr="00483D83">
        <w:rPr>
          <w:rFonts w:ascii="Arial" w:hAnsi="Arial" w:cs="Arial"/>
          <w:sz w:val="22"/>
          <w:szCs w:val="22"/>
        </w:rPr>
        <w:t>/(</w:t>
      </w:r>
      <w:proofErr w:type="gramEnd"/>
      <w:r w:rsidRPr="00483D83">
        <w:rPr>
          <w:rFonts w:ascii="Arial" w:hAnsi="Arial" w:cs="Arial"/>
          <w:sz w:val="22"/>
          <w:szCs w:val="22"/>
        </w:rPr>
        <w:t>продолжительность проекта в человеко-днях)</w:t>
      </w:r>
    </w:p>
    <w:p w14:paraId="1239CDD3" w14:textId="77777777" w:rsidR="00825648" w:rsidRPr="00483D83" w:rsidRDefault="00825648" w:rsidP="00483D83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483D83">
        <w:rPr>
          <w:rFonts w:ascii="Arial" w:hAnsi="Arial" w:cs="Arial"/>
        </w:rPr>
        <w:t>Замерить время выполнения стандартных операций для таблиц, содержащих 1000, 10000, 100000 записей.</w:t>
      </w:r>
    </w:p>
    <w:p w14:paraId="4E99D71E" w14:textId="77777777" w:rsidR="00825648" w:rsidRPr="00483D83" w:rsidRDefault="00825648" w:rsidP="00483D83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483D83">
        <w:rPr>
          <w:rFonts w:ascii="Arial" w:hAnsi="Arial" w:cs="Arial"/>
        </w:rPr>
        <w:t>Сделать выводы.</w:t>
      </w:r>
    </w:p>
    <w:p w14:paraId="7EDE6DF7" w14:textId="77777777" w:rsidR="00825648" w:rsidRPr="00483D83" w:rsidRDefault="00825648">
      <w:pPr>
        <w:pStyle w:val="2"/>
      </w:pPr>
      <w:bookmarkStart w:id="18" w:name="h.lokgzphzfziq"/>
      <w:bookmarkEnd w:id="18"/>
    </w:p>
    <w:p w14:paraId="362D954B" w14:textId="77777777" w:rsidR="00825648" w:rsidRPr="00483D83" w:rsidRDefault="00825648">
      <w:pPr>
        <w:pStyle w:val="2"/>
      </w:pPr>
      <w:r w:rsidRPr="00483D83">
        <w:t>Используемый программный инструментарий</w:t>
      </w:r>
    </w:p>
    <w:p w14:paraId="0DC51BC4" w14:textId="77777777" w:rsidR="00825648" w:rsidRPr="00483D83" w:rsidRDefault="00825648">
      <w:pPr>
        <w:jc w:val="both"/>
        <w:rPr>
          <w:rFonts w:ascii="Arial" w:hAnsi="Arial" w:cs="Arial"/>
        </w:rPr>
      </w:pPr>
    </w:p>
    <w:p w14:paraId="5DC6E68C" w14:textId="77777777" w:rsidR="00825648" w:rsidRPr="00483D83" w:rsidRDefault="00483D83" w:rsidP="00483D83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483D83">
        <w:rPr>
          <w:rFonts w:ascii="Arial" w:hAnsi="Arial" w:cs="Arial"/>
          <w:i/>
          <w:iCs/>
          <w:sz w:val="22"/>
          <w:szCs w:val="22"/>
          <w:lang w:val="en-US"/>
        </w:rPr>
        <w:t>IDE:</w:t>
      </w:r>
      <w:r w:rsidRPr="00483D83">
        <w:rPr>
          <w:rFonts w:ascii="Arial" w:hAnsi="Arial" w:cs="Arial"/>
          <w:sz w:val="22"/>
          <w:szCs w:val="22"/>
          <w:lang w:val="en-US"/>
        </w:rPr>
        <w:t xml:space="preserve"> WebStorm + PyCharm</w:t>
      </w:r>
    </w:p>
    <w:p w14:paraId="3287797A" w14:textId="77777777" w:rsidR="00483D83" w:rsidRPr="00483D83" w:rsidRDefault="00483D83" w:rsidP="00483D83">
      <w:pPr>
        <w:ind w:left="720"/>
        <w:jc w:val="both"/>
        <w:rPr>
          <w:rFonts w:ascii="Arial" w:hAnsi="Arial" w:cs="Arial"/>
          <w:sz w:val="22"/>
          <w:szCs w:val="22"/>
          <w:lang w:val="en-US"/>
        </w:rPr>
      </w:pPr>
    </w:p>
    <w:p w14:paraId="124C1763" w14:textId="77777777" w:rsidR="00483D83" w:rsidRPr="00483D83" w:rsidRDefault="00483D83" w:rsidP="00483D83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483D83">
        <w:rPr>
          <w:rFonts w:ascii="Arial" w:hAnsi="Arial" w:cs="Arial"/>
          <w:i/>
          <w:iCs/>
          <w:sz w:val="22"/>
          <w:szCs w:val="22"/>
        </w:rPr>
        <w:t>СУБД:</w:t>
      </w:r>
      <w:r w:rsidRPr="00483D83">
        <w:rPr>
          <w:rFonts w:ascii="Arial" w:hAnsi="Arial" w:cs="Arial"/>
          <w:sz w:val="22"/>
          <w:szCs w:val="22"/>
        </w:rPr>
        <w:t xml:space="preserve"> </w:t>
      </w:r>
      <w:r w:rsidRPr="00483D83">
        <w:rPr>
          <w:rFonts w:ascii="Arial" w:hAnsi="Arial" w:cs="Arial"/>
          <w:sz w:val="22"/>
          <w:szCs w:val="22"/>
          <w:lang w:val="en-US"/>
        </w:rPr>
        <w:t>PostgreSQL</w:t>
      </w:r>
    </w:p>
    <w:p w14:paraId="0C29F12F" w14:textId="77777777" w:rsidR="00483D83" w:rsidRPr="00483D83" w:rsidRDefault="00483D83" w:rsidP="00483D83">
      <w:pPr>
        <w:ind w:left="720"/>
        <w:jc w:val="both"/>
        <w:rPr>
          <w:rFonts w:ascii="Arial" w:hAnsi="Arial" w:cs="Arial"/>
          <w:sz w:val="22"/>
          <w:szCs w:val="22"/>
          <w:lang w:val="en-US"/>
        </w:rPr>
      </w:pPr>
    </w:p>
    <w:p w14:paraId="40163EBD" w14:textId="77777777" w:rsidR="00483D83" w:rsidRPr="00F57A50" w:rsidRDefault="00483D83" w:rsidP="00483D83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483D83">
        <w:rPr>
          <w:rFonts w:ascii="Arial" w:hAnsi="Arial" w:cs="Arial"/>
          <w:i/>
          <w:iCs/>
          <w:sz w:val="22"/>
          <w:szCs w:val="22"/>
        </w:rPr>
        <w:t>Сервер:</w:t>
      </w:r>
      <w:r w:rsidRPr="00483D83">
        <w:rPr>
          <w:rFonts w:ascii="Arial" w:hAnsi="Arial" w:cs="Arial"/>
          <w:sz w:val="22"/>
          <w:szCs w:val="22"/>
        </w:rPr>
        <w:t xml:space="preserve"> </w:t>
      </w:r>
      <w:r w:rsidRPr="00483D83">
        <w:rPr>
          <w:rFonts w:ascii="Arial" w:hAnsi="Arial" w:cs="Arial"/>
          <w:sz w:val="22"/>
          <w:szCs w:val="22"/>
          <w:lang w:val="en-US"/>
        </w:rPr>
        <w:t>Python</w:t>
      </w:r>
      <w:r w:rsidRPr="00483D8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83D83">
        <w:rPr>
          <w:rFonts w:ascii="Arial" w:hAnsi="Arial" w:cs="Arial"/>
          <w:sz w:val="22"/>
          <w:szCs w:val="22"/>
          <w:lang w:val="en-US"/>
        </w:rPr>
        <w:t>FastAPI</w:t>
      </w:r>
      <w:proofErr w:type="spellEnd"/>
      <w:r w:rsidRPr="00483D83">
        <w:rPr>
          <w:rFonts w:ascii="Arial" w:hAnsi="Arial" w:cs="Arial"/>
          <w:sz w:val="22"/>
          <w:szCs w:val="22"/>
        </w:rPr>
        <w:t xml:space="preserve"> сервер. Работа с </w:t>
      </w:r>
      <w:proofErr w:type="spellStart"/>
      <w:r w:rsidRPr="00483D83">
        <w:rPr>
          <w:rFonts w:ascii="Arial" w:hAnsi="Arial" w:cs="Arial"/>
          <w:sz w:val="22"/>
          <w:szCs w:val="22"/>
        </w:rPr>
        <w:t>бд</w:t>
      </w:r>
      <w:proofErr w:type="spellEnd"/>
      <w:r w:rsidRPr="00483D83">
        <w:rPr>
          <w:rFonts w:ascii="Arial" w:hAnsi="Arial" w:cs="Arial"/>
          <w:sz w:val="22"/>
          <w:szCs w:val="22"/>
        </w:rPr>
        <w:t xml:space="preserve"> осуществляется через </w:t>
      </w:r>
      <w:proofErr w:type="spellStart"/>
      <w:r w:rsidRPr="00483D83">
        <w:rPr>
          <w:rFonts w:ascii="Arial" w:hAnsi="Arial" w:cs="Arial"/>
          <w:sz w:val="22"/>
          <w:szCs w:val="22"/>
          <w:lang w:val="en-US"/>
        </w:rPr>
        <w:t>SQLAlchemy</w:t>
      </w:r>
      <w:proofErr w:type="spellEnd"/>
      <w:r w:rsidRPr="00483D83">
        <w:rPr>
          <w:rFonts w:ascii="Arial" w:hAnsi="Arial" w:cs="Arial"/>
          <w:sz w:val="22"/>
          <w:szCs w:val="22"/>
        </w:rPr>
        <w:t xml:space="preserve"> с движком </w:t>
      </w:r>
      <w:proofErr w:type="spellStart"/>
      <w:r w:rsidRPr="00483D83">
        <w:rPr>
          <w:rFonts w:ascii="Arial" w:hAnsi="Arial" w:cs="Arial"/>
          <w:sz w:val="22"/>
          <w:szCs w:val="22"/>
          <w:lang w:val="en-US"/>
        </w:rPr>
        <w:t>psycopg</w:t>
      </w:r>
      <w:proofErr w:type="spellEnd"/>
    </w:p>
    <w:p w14:paraId="3071A803" w14:textId="77777777" w:rsidR="00483D83" w:rsidRPr="00F57A50" w:rsidRDefault="00483D83" w:rsidP="00483D83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13473C48" w14:textId="77777777" w:rsidR="00483D83" w:rsidRPr="00483D83" w:rsidRDefault="00483D83" w:rsidP="00483D83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483D83">
        <w:rPr>
          <w:rFonts w:ascii="Arial" w:hAnsi="Arial" w:cs="Arial"/>
          <w:i/>
          <w:iCs/>
          <w:sz w:val="22"/>
          <w:szCs w:val="22"/>
        </w:rPr>
        <w:t>Интерфейс:</w:t>
      </w:r>
      <w:r w:rsidRPr="00483D83">
        <w:rPr>
          <w:rFonts w:ascii="Arial" w:hAnsi="Arial" w:cs="Arial"/>
          <w:sz w:val="22"/>
          <w:szCs w:val="22"/>
        </w:rPr>
        <w:t xml:space="preserve"> сайт на </w:t>
      </w:r>
      <w:r w:rsidRPr="00483D83">
        <w:rPr>
          <w:rFonts w:ascii="Arial" w:hAnsi="Arial" w:cs="Arial"/>
          <w:sz w:val="22"/>
          <w:szCs w:val="22"/>
          <w:lang w:val="en-US"/>
        </w:rPr>
        <w:t>ReactJS</w:t>
      </w:r>
    </w:p>
    <w:p w14:paraId="2EE04AAF" w14:textId="77777777" w:rsidR="00825648" w:rsidRPr="00483D83" w:rsidRDefault="00825648">
      <w:pPr>
        <w:pageBreakBefore/>
        <w:rPr>
          <w:rFonts w:ascii="Arial" w:hAnsi="Arial" w:cs="Arial"/>
        </w:rPr>
      </w:pPr>
    </w:p>
    <w:p w14:paraId="6D9DDBB6" w14:textId="77777777" w:rsidR="00825648" w:rsidRDefault="00825648" w:rsidP="00A57038">
      <w:pPr>
        <w:pStyle w:val="2"/>
        <w:rPr>
          <w:lang w:val="en-US"/>
        </w:rPr>
      </w:pPr>
      <w:r w:rsidRPr="00483D83">
        <w:t>Схема базы данных</w:t>
      </w:r>
    </w:p>
    <w:p w14:paraId="5C02C189" w14:textId="77777777" w:rsidR="00042C91" w:rsidRPr="00042C91" w:rsidRDefault="00042C91">
      <w:pPr>
        <w:rPr>
          <w:rFonts w:ascii="Arial" w:hAnsi="Arial" w:cs="Arial"/>
          <w:b/>
          <w:i/>
          <w:sz w:val="28"/>
          <w:szCs w:val="28"/>
          <w:lang w:val="en-US"/>
        </w:rPr>
      </w:pPr>
    </w:p>
    <w:p w14:paraId="70C79EAD" w14:textId="77777777" w:rsidR="00825648" w:rsidRPr="00042C91" w:rsidRDefault="00000000">
      <w:pPr>
        <w:rPr>
          <w:rFonts w:ascii="Arial" w:eastAsia="Verdana" w:hAnsi="Arial" w:cs="Arial"/>
          <w:lang w:val="en-US"/>
        </w:rPr>
      </w:pPr>
      <w:hyperlink r:id="rId7" w:history="1">
        <w:r w:rsidR="00042C91" w:rsidRPr="00042C91">
          <w:rPr>
            <w:rStyle w:val="ac"/>
            <w:rFonts w:ascii="Arial" w:eastAsia="Verdana" w:hAnsi="Arial" w:cs="Arial"/>
            <w:lang w:val="en-US"/>
          </w:rPr>
          <w:t>https://dbdesigner.page.link/LDimux69Uw96k2ow9</w:t>
        </w:r>
      </w:hyperlink>
    </w:p>
    <w:p w14:paraId="351F40FE" w14:textId="77777777" w:rsidR="00042C91" w:rsidRDefault="00042C91" w:rsidP="00042C91">
      <w:pPr>
        <w:pStyle w:val="ae"/>
        <w:jc w:val="center"/>
      </w:pPr>
      <w:r>
        <w:fldChar w:fldCharType="begin"/>
      </w:r>
      <w:r>
        <w:instrText xml:space="preserve"> INCLUDEPICTURE "C:\\Users\\0Fort\\AppData\\Local\\Packages\\Microsoft.Windows.Photos_8wekyb3d8bbwe\\TempState\\ShareServiceTempFolder\\untitled.jpeg"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"C:\\Users\\0Fort\\AppData\\Local\\Packages\\Microsoft.Windows.Photos_8wekyb3d8bbwe\\TempState\\ShareServiceTempFolder\\untitled.jpeg" \* MERGEFORMATINET </w:instrText>
      </w:r>
      <w:r w:rsidR="00000000">
        <w:fldChar w:fldCharType="separate"/>
      </w:r>
      <w:r w:rsidR="00F57A50">
        <w:pict w14:anchorId="567C2A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4pt;height:267pt">
            <v:imagedata r:id="rId8" r:href="rId9"/>
          </v:shape>
        </w:pict>
      </w:r>
      <w:r w:rsidR="00000000">
        <w:fldChar w:fldCharType="end"/>
      </w:r>
      <w:r>
        <w:fldChar w:fldCharType="end"/>
      </w:r>
    </w:p>
    <w:p w14:paraId="0B0D2AB7" w14:textId="77777777" w:rsidR="00483D83" w:rsidRPr="002159E0" w:rsidRDefault="00483D83">
      <w:pPr>
        <w:rPr>
          <w:rFonts w:ascii="Arial" w:eastAsia="Verdana" w:hAnsi="Arial" w:cs="Arial"/>
          <w:iCs/>
          <w:sz w:val="22"/>
          <w:szCs w:val="22"/>
        </w:rPr>
      </w:pPr>
    </w:p>
    <w:p w14:paraId="132C6B2D" w14:textId="77777777" w:rsidR="00483D83" w:rsidRPr="002159E0" w:rsidRDefault="002159E0">
      <w:pPr>
        <w:rPr>
          <w:rFonts w:ascii="Arial" w:eastAsia="Verdana" w:hAnsi="Arial" w:cs="Arial"/>
          <w:iCs/>
          <w:sz w:val="22"/>
          <w:szCs w:val="22"/>
        </w:rPr>
      </w:pPr>
      <w:r w:rsidRPr="002159E0">
        <w:rPr>
          <w:rFonts w:ascii="Arial" w:eastAsia="Verdana" w:hAnsi="Arial" w:cs="Arial"/>
          <w:iCs/>
          <w:sz w:val="22"/>
          <w:szCs w:val="22"/>
        </w:rPr>
        <w:t>Таблицы в б</w:t>
      </w:r>
      <w:r w:rsidR="00483D83" w:rsidRPr="002159E0">
        <w:rPr>
          <w:rFonts w:ascii="Arial" w:eastAsia="Verdana" w:hAnsi="Arial" w:cs="Arial"/>
          <w:iCs/>
          <w:sz w:val="22"/>
          <w:szCs w:val="22"/>
        </w:rPr>
        <w:t>аз</w:t>
      </w:r>
      <w:r w:rsidRPr="002159E0">
        <w:rPr>
          <w:rFonts w:ascii="Arial" w:eastAsia="Verdana" w:hAnsi="Arial" w:cs="Arial"/>
          <w:iCs/>
          <w:sz w:val="22"/>
          <w:szCs w:val="22"/>
        </w:rPr>
        <w:t>е</w:t>
      </w:r>
      <w:r w:rsidR="00483D83" w:rsidRPr="002159E0">
        <w:rPr>
          <w:rFonts w:ascii="Arial" w:eastAsia="Verdana" w:hAnsi="Arial" w:cs="Arial"/>
          <w:iCs/>
          <w:sz w:val="22"/>
          <w:szCs w:val="22"/>
        </w:rPr>
        <w:t xml:space="preserve"> данных наход</w:t>
      </w:r>
      <w:r w:rsidRPr="002159E0">
        <w:rPr>
          <w:rFonts w:ascii="Arial" w:eastAsia="Verdana" w:hAnsi="Arial" w:cs="Arial"/>
          <w:iCs/>
          <w:sz w:val="22"/>
          <w:szCs w:val="22"/>
        </w:rPr>
        <w:t>я</w:t>
      </w:r>
      <w:r w:rsidR="00483D83" w:rsidRPr="002159E0">
        <w:rPr>
          <w:rFonts w:ascii="Arial" w:eastAsia="Verdana" w:hAnsi="Arial" w:cs="Arial"/>
          <w:iCs/>
          <w:sz w:val="22"/>
          <w:szCs w:val="22"/>
        </w:rPr>
        <w:t xml:space="preserve">тся в </w:t>
      </w:r>
      <w:r w:rsidRPr="002159E0">
        <w:rPr>
          <w:rFonts w:ascii="Arial" w:eastAsia="Verdana" w:hAnsi="Arial" w:cs="Arial"/>
          <w:iCs/>
          <w:sz w:val="22"/>
          <w:szCs w:val="22"/>
        </w:rPr>
        <w:t>1</w:t>
      </w:r>
      <w:r w:rsidRPr="002159E0">
        <w:rPr>
          <w:rFonts w:ascii="Arial" w:eastAsia="Verdana" w:hAnsi="Arial" w:cs="Arial"/>
          <w:iCs/>
          <w:sz w:val="22"/>
          <w:szCs w:val="22"/>
          <w:lang w:val="en-US"/>
        </w:rPr>
        <w:t>NF</w:t>
      </w:r>
      <w:r w:rsidR="00483D83" w:rsidRPr="002159E0">
        <w:rPr>
          <w:rFonts w:ascii="Arial" w:eastAsia="Verdana" w:hAnsi="Arial" w:cs="Arial"/>
          <w:iCs/>
          <w:sz w:val="22"/>
          <w:szCs w:val="22"/>
        </w:rPr>
        <w:t xml:space="preserve">, </w:t>
      </w:r>
      <w:r w:rsidRPr="002159E0">
        <w:rPr>
          <w:rFonts w:ascii="Arial" w:eastAsia="Verdana" w:hAnsi="Arial" w:cs="Arial"/>
          <w:iCs/>
          <w:sz w:val="22"/>
          <w:szCs w:val="22"/>
        </w:rPr>
        <w:t>потому что:</w:t>
      </w:r>
    </w:p>
    <w:p w14:paraId="2A1855C5" w14:textId="77777777" w:rsidR="002159E0" w:rsidRPr="002159E0" w:rsidRDefault="002159E0" w:rsidP="002159E0">
      <w:pPr>
        <w:numPr>
          <w:ilvl w:val="0"/>
          <w:numId w:val="6"/>
        </w:numPr>
        <w:rPr>
          <w:rFonts w:ascii="Arial" w:eastAsia="Verdana" w:hAnsi="Arial" w:cs="Arial"/>
          <w:iCs/>
          <w:sz w:val="22"/>
          <w:szCs w:val="22"/>
        </w:rPr>
      </w:pPr>
      <w:r w:rsidRPr="002159E0">
        <w:rPr>
          <w:rFonts w:ascii="Arial" w:hAnsi="Arial" w:cs="Arial"/>
          <w:sz w:val="22"/>
          <w:szCs w:val="22"/>
        </w:rPr>
        <w:t>В таблицах нет должно дублирующих строк</w:t>
      </w:r>
    </w:p>
    <w:p w14:paraId="029F37CB" w14:textId="77777777" w:rsidR="002159E0" w:rsidRPr="002159E0" w:rsidRDefault="002159E0" w:rsidP="002159E0">
      <w:pPr>
        <w:numPr>
          <w:ilvl w:val="0"/>
          <w:numId w:val="6"/>
        </w:numPr>
        <w:rPr>
          <w:rFonts w:ascii="Arial" w:eastAsia="Verdana" w:hAnsi="Arial" w:cs="Arial"/>
          <w:iCs/>
          <w:sz w:val="22"/>
          <w:szCs w:val="22"/>
        </w:rPr>
      </w:pPr>
      <w:r w:rsidRPr="002159E0">
        <w:rPr>
          <w:rFonts w:ascii="Arial" w:hAnsi="Arial" w:cs="Arial"/>
          <w:sz w:val="22"/>
          <w:szCs w:val="22"/>
        </w:rPr>
        <w:t>В каждой ячейке таблиц хранятся атомарные значения</w:t>
      </w:r>
    </w:p>
    <w:p w14:paraId="312C1654" w14:textId="77777777" w:rsidR="002159E0" w:rsidRPr="002159E0" w:rsidRDefault="002159E0" w:rsidP="002159E0">
      <w:pPr>
        <w:numPr>
          <w:ilvl w:val="0"/>
          <w:numId w:val="6"/>
        </w:numPr>
        <w:rPr>
          <w:rFonts w:ascii="Arial" w:eastAsia="Verdana" w:hAnsi="Arial" w:cs="Arial"/>
          <w:iCs/>
          <w:sz w:val="22"/>
          <w:szCs w:val="22"/>
        </w:rPr>
      </w:pPr>
      <w:r w:rsidRPr="002159E0">
        <w:rPr>
          <w:rFonts w:ascii="Arial" w:hAnsi="Arial" w:cs="Arial"/>
          <w:sz w:val="22"/>
          <w:szCs w:val="22"/>
        </w:rPr>
        <w:t>В столбцах хранятся данные одного типа</w:t>
      </w:r>
    </w:p>
    <w:p w14:paraId="0361551C" w14:textId="77777777" w:rsidR="002159E0" w:rsidRPr="002159E0" w:rsidRDefault="002159E0" w:rsidP="002159E0">
      <w:pPr>
        <w:numPr>
          <w:ilvl w:val="0"/>
          <w:numId w:val="6"/>
        </w:numPr>
        <w:rPr>
          <w:rFonts w:ascii="Arial" w:eastAsia="Verdana" w:hAnsi="Arial" w:cs="Arial"/>
          <w:iCs/>
          <w:sz w:val="22"/>
          <w:szCs w:val="22"/>
        </w:rPr>
      </w:pPr>
      <w:r w:rsidRPr="002159E0">
        <w:rPr>
          <w:rFonts w:ascii="Arial" w:hAnsi="Arial" w:cs="Arial"/>
          <w:sz w:val="22"/>
          <w:szCs w:val="22"/>
        </w:rPr>
        <w:t>Отсутствуют массивы и списки в любом виде.</w:t>
      </w:r>
    </w:p>
    <w:p w14:paraId="480ACD51" w14:textId="77777777" w:rsidR="00483D83" w:rsidRPr="00F57A50" w:rsidRDefault="00483D83">
      <w:pPr>
        <w:rPr>
          <w:rFonts w:ascii="Arial" w:eastAsia="Verdana" w:hAnsi="Arial" w:cs="Arial"/>
          <w:i/>
          <w:sz w:val="22"/>
          <w:szCs w:val="22"/>
        </w:rPr>
      </w:pPr>
    </w:p>
    <w:p w14:paraId="61737477" w14:textId="77777777" w:rsidR="002159E0" w:rsidRPr="002159E0" w:rsidRDefault="002159E0">
      <w:pPr>
        <w:rPr>
          <w:rFonts w:ascii="Arial" w:eastAsia="Verdana" w:hAnsi="Arial" w:cs="Arial"/>
          <w:iCs/>
          <w:sz w:val="22"/>
          <w:szCs w:val="22"/>
        </w:rPr>
      </w:pPr>
      <w:r w:rsidRPr="002159E0">
        <w:rPr>
          <w:rFonts w:ascii="Arial" w:eastAsia="Verdana" w:hAnsi="Arial" w:cs="Arial"/>
          <w:iCs/>
          <w:sz w:val="22"/>
          <w:szCs w:val="22"/>
        </w:rPr>
        <w:t>Таблицы в базе данных находятся в 2</w:t>
      </w:r>
      <w:r w:rsidRPr="002159E0">
        <w:rPr>
          <w:rFonts w:ascii="Arial" w:eastAsia="Verdana" w:hAnsi="Arial" w:cs="Arial"/>
          <w:iCs/>
          <w:sz w:val="22"/>
          <w:szCs w:val="22"/>
          <w:lang w:val="en-US"/>
        </w:rPr>
        <w:t>NF</w:t>
      </w:r>
      <w:r w:rsidRPr="002159E0">
        <w:rPr>
          <w:rFonts w:ascii="Arial" w:eastAsia="Verdana" w:hAnsi="Arial" w:cs="Arial"/>
          <w:iCs/>
          <w:sz w:val="22"/>
          <w:szCs w:val="22"/>
        </w:rPr>
        <w:t>, потому что:</w:t>
      </w:r>
    </w:p>
    <w:p w14:paraId="2547E37B" w14:textId="77777777" w:rsidR="002159E0" w:rsidRPr="002159E0" w:rsidRDefault="002159E0" w:rsidP="002159E0">
      <w:pPr>
        <w:numPr>
          <w:ilvl w:val="0"/>
          <w:numId w:val="7"/>
        </w:numPr>
        <w:rPr>
          <w:rFonts w:ascii="Arial" w:eastAsia="Verdana" w:hAnsi="Arial" w:cs="Arial"/>
          <w:iCs/>
          <w:sz w:val="22"/>
          <w:szCs w:val="22"/>
        </w:rPr>
      </w:pPr>
      <w:r w:rsidRPr="002159E0">
        <w:rPr>
          <w:rFonts w:ascii="Arial" w:hAnsi="Arial" w:cs="Arial"/>
          <w:sz w:val="22"/>
          <w:szCs w:val="22"/>
        </w:rPr>
        <w:t>Таблицы находятся в первой нормальной форме</w:t>
      </w:r>
    </w:p>
    <w:p w14:paraId="51EEAEE3" w14:textId="77777777" w:rsidR="002159E0" w:rsidRPr="002159E0" w:rsidRDefault="002159E0" w:rsidP="002159E0">
      <w:pPr>
        <w:numPr>
          <w:ilvl w:val="0"/>
          <w:numId w:val="7"/>
        </w:numPr>
        <w:rPr>
          <w:rFonts w:ascii="Arial" w:eastAsia="Verdana" w:hAnsi="Arial" w:cs="Arial"/>
          <w:iCs/>
          <w:sz w:val="22"/>
          <w:szCs w:val="22"/>
        </w:rPr>
      </w:pPr>
      <w:r w:rsidRPr="002159E0">
        <w:rPr>
          <w:rFonts w:ascii="Arial" w:hAnsi="Arial" w:cs="Arial"/>
          <w:sz w:val="22"/>
          <w:szCs w:val="22"/>
        </w:rPr>
        <w:t>Таблицы имеют первичный ключ</w:t>
      </w:r>
    </w:p>
    <w:p w14:paraId="4CB82610" w14:textId="77777777" w:rsidR="002159E0" w:rsidRPr="002159E0" w:rsidRDefault="002159E0" w:rsidP="002159E0">
      <w:pPr>
        <w:numPr>
          <w:ilvl w:val="0"/>
          <w:numId w:val="7"/>
        </w:numPr>
        <w:rPr>
          <w:rFonts w:ascii="Arial" w:eastAsia="Verdana" w:hAnsi="Arial" w:cs="Arial"/>
          <w:iCs/>
          <w:sz w:val="22"/>
          <w:szCs w:val="22"/>
        </w:rPr>
      </w:pPr>
      <w:r w:rsidRPr="002159E0">
        <w:rPr>
          <w:rFonts w:ascii="Arial" w:hAnsi="Arial" w:cs="Arial"/>
          <w:sz w:val="22"/>
          <w:szCs w:val="22"/>
        </w:rPr>
        <w:t xml:space="preserve">Для таблицы </w:t>
      </w:r>
      <w:r w:rsidRPr="002159E0">
        <w:rPr>
          <w:rFonts w:ascii="Arial" w:hAnsi="Arial" w:cs="Arial"/>
          <w:sz w:val="22"/>
          <w:szCs w:val="22"/>
          <w:lang w:val="en-US"/>
        </w:rPr>
        <w:t>m</w:t>
      </w:r>
      <w:r w:rsidRPr="002159E0">
        <w:rPr>
          <w:rFonts w:ascii="Arial" w:hAnsi="Arial" w:cs="Arial"/>
          <w:sz w:val="22"/>
          <w:szCs w:val="22"/>
        </w:rPr>
        <w:t>-</w:t>
      </w:r>
      <w:r w:rsidRPr="002159E0">
        <w:rPr>
          <w:rFonts w:ascii="Arial" w:hAnsi="Arial" w:cs="Arial"/>
          <w:sz w:val="22"/>
          <w:szCs w:val="22"/>
          <w:lang w:val="en-US"/>
        </w:rPr>
        <w:t>n</w:t>
      </w:r>
      <w:r w:rsidRPr="002159E0">
        <w:rPr>
          <w:rFonts w:ascii="Arial" w:hAnsi="Arial" w:cs="Arial"/>
          <w:sz w:val="22"/>
          <w:szCs w:val="22"/>
        </w:rPr>
        <w:t xml:space="preserve"> связи проект-работник, столбцы неключевые столбцы зависят от полного ключа (пары проект-работник), так как относятся именно к взаимоотношениям работник аи проекта.</w:t>
      </w:r>
    </w:p>
    <w:p w14:paraId="4F99075B" w14:textId="77777777" w:rsidR="002159E0" w:rsidRPr="00F57A50" w:rsidRDefault="002159E0" w:rsidP="002159E0">
      <w:pPr>
        <w:ind w:left="720"/>
        <w:rPr>
          <w:rFonts w:ascii="Arial" w:eastAsia="Verdana" w:hAnsi="Arial" w:cs="Arial"/>
          <w:iCs/>
          <w:sz w:val="22"/>
          <w:szCs w:val="22"/>
        </w:rPr>
      </w:pPr>
    </w:p>
    <w:p w14:paraId="3CBC1C34" w14:textId="77777777" w:rsidR="002159E0" w:rsidRPr="00F57A50" w:rsidRDefault="002159E0" w:rsidP="002159E0">
      <w:pPr>
        <w:rPr>
          <w:rFonts w:ascii="Arial" w:eastAsia="Verdana" w:hAnsi="Arial" w:cs="Arial"/>
          <w:iCs/>
          <w:sz w:val="22"/>
          <w:szCs w:val="22"/>
        </w:rPr>
      </w:pPr>
      <w:r w:rsidRPr="002159E0">
        <w:rPr>
          <w:rFonts w:ascii="Arial" w:eastAsia="Verdana" w:hAnsi="Arial" w:cs="Arial"/>
          <w:iCs/>
          <w:sz w:val="22"/>
          <w:szCs w:val="22"/>
        </w:rPr>
        <w:t xml:space="preserve">Таблицы в базе данных находятся в </w:t>
      </w:r>
      <w:r>
        <w:rPr>
          <w:rFonts w:ascii="Arial" w:eastAsia="Verdana" w:hAnsi="Arial" w:cs="Arial"/>
          <w:iCs/>
          <w:sz w:val="22"/>
          <w:szCs w:val="22"/>
        </w:rPr>
        <w:t>3</w:t>
      </w:r>
      <w:r w:rsidRPr="002159E0">
        <w:rPr>
          <w:rFonts w:ascii="Arial" w:eastAsia="Verdana" w:hAnsi="Arial" w:cs="Arial"/>
          <w:iCs/>
          <w:sz w:val="22"/>
          <w:szCs w:val="22"/>
          <w:lang w:val="en-US"/>
        </w:rPr>
        <w:t>N</w:t>
      </w:r>
      <w:r>
        <w:rPr>
          <w:rFonts w:ascii="Arial" w:eastAsia="Verdana" w:hAnsi="Arial" w:cs="Arial"/>
          <w:iCs/>
          <w:sz w:val="22"/>
          <w:szCs w:val="22"/>
          <w:lang w:val="en-US"/>
        </w:rPr>
        <w:t>F</w:t>
      </w:r>
      <w:r w:rsidRPr="002159E0">
        <w:rPr>
          <w:rFonts w:ascii="Arial" w:eastAsia="Verdana" w:hAnsi="Arial" w:cs="Arial"/>
          <w:iCs/>
          <w:sz w:val="22"/>
          <w:szCs w:val="22"/>
        </w:rPr>
        <w:t>, потому что:</w:t>
      </w:r>
    </w:p>
    <w:p w14:paraId="1792D12F" w14:textId="77777777" w:rsidR="002159E0" w:rsidRPr="002159E0" w:rsidRDefault="002159E0" w:rsidP="002159E0">
      <w:pPr>
        <w:numPr>
          <w:ilvl w:val="0"/>
          <w:numId w:val="7"/>
        </w:numPr>
        <w:rPr>
          <w:rFonts w:ascii="Arial" w:eastAsia="Verdana" w:hAnsi="Arial" w:cs="Arial"/>
          <w:iCs/>
          <w:sz w:val="22"/>
          <w:szCs w:val="22"/>
        </w:rPr>
      </w:pPr>
      <w:r w:rsidRPr="002159E0">
        <w:rPr>
          <w:rFonts w:ascii="Arial" w:hAnsi="Arial" w:cs="Arial"/>
          <w:sz w:val="22"/>
          <w:szCs w:val="22"/>
        </w:rPr>
        <w:t>Таблицы находятся в</w:t>
      </w:r>
      <w:r>
        <w:rPr>
          <w:rFonts w:ascii="Arial" w:hAnsi="Arial" w:cs="Arial"/>
          <w:sz w:val="22"/>
          <w:szCs w:val="22"/>
        </w:rPr>
        <w:t xml:space="preserve">о второй </w:t>
      </w:r>
      <w:r w:rsidRPr="002159E0">
        <w:rPr>
          <w:rFonts w:ascii="Arial" w:hAnsi="Arial" w:cs="Arial"/>
          <w:sz w:val="22"/>
          <w:szCs w:val="22"/>
        </w:rPr>
        <w:t>нормальной форме</w:t>
      </w:r>
    </w:p>
    <w:p w14:paraId="766FA6D4" w14:textId="6ADEA4D8" w:rsidR="002159E0" w:rsidRPr="00886EC2" w:rsidRDefault="002159E0" w:rsidP="002159E0">
      <w:pPr>
        <w:numPr>
          <w:ilvl w:val="0"/>
          <w:numId w:val="7"/>
        </w:numPr>
        <w:rPr>
          <w:rFonts w:ascii="Arial" w:eastAsia="Verdana" w:hAnsi="Arial" w:cs="Arial"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В таблицах отсутствует транзитивная зависимость: неключевые столбцы не зависят от значений других неключевых столбцов</w:t>
      </w:r>
      <w:r w:rsidR="00886EC2" w:rsidRPr="00886EC2">
        <w:rPr>
          <w:rFonts w:ascii="Arial" w:hAnsi="Arial" w:cs="Arial"/>
          <w:sz w:val="22"/>
          <w:szCs w:val="22"/>
        </w:rPr>
        <w:t>:</w:t>
      </w:r>
    </w:p>
    <w:p w14:paraId="56315394" w14:textId="7D34A2AE" w:rsidR="00886EC2" w:rsidRPr="00886EC2" w:rsidRDefault="00886EC2" w:rsidP="00886EC2">
      <w:pPr>
        <w:numPr>
          <w:ilvl w:val="1"/>
          <w:numId w:val="7"/>
        </w:numPr>
        <w:rPr>
          <w:rFonts w:ascii="Arial" w:eastAsia="Verdana" w:hAnsi="Arial" w:cs="Arial"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«Работники»</w:t>
      </w:r>
      <w:r w:rsidRPr="00886EC2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все столбцы связаны напрямую с работником, т.</w:t>
      </w:r>
      <w:r w:rsidRPr="00886EC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е</w:t>
      </w:r>
      <w:r w:rsidRPr="00886EC2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зависят только от ключевого столбца</w:t>
      </w:r>
    </w:p>
    <w:p w14:paraId="7F04A19F" w14:textId="40083E8B" w:rsidR="00886EC2" w:rsidRPr="00886EC2" w:rsidRDefault="00886EC2" w:rsidP="00886EC2">
      <w:pPr>
        <w:numPr>
          <w:ilvl w:val="1"/>
          <w:numId w:val="7"/>
        </w:numPr>
        <w:rPr>
          <w:rFonts w:ascii="Arial" w:eastAsia="Verdana" w:hAnsi="Arial" w:cs="Arial"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«Проекты»</w:t>
      </w:r>
      <w:r w:rsidRPr="00886EC2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имя, описание, дата начала и завершения связаны напрямую с проектом</w:t>
      </w:r>
      <w:r w:rsidRPr="00886EC2">
        <w:rPr>
          <w:rFonts w:ascii="Arial" w:hAnsi="Arial" w:cs="Arial"/>
          <w:sz w:val="22"/>
          <w:szCs w:val="22"/>
        </w:rPr>
        <w:t>.</w:t>
      </w:r>
    </w:p>
    <w:p w14:paraId="111230FF" w14:textId="1C5E11A7" w:rsidR="00886EC2" w:rsidRPr="00886EC2" w:rsidRDefault="00886EC2" w:rsidP="00886EC2">
      <w:pPr>
        <w:numPr>
          <w:ilvl w:val="1"/>
          <w:numId w:val="7"/>
        </w:numPr>
        <w:rPr>
          <w:rFonts w:ascii="Arial" w:eastAsia="Verdana" w:hAnsi="Arial" w:cs="Arial"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«Блоки планов»</w:t>
      </w:r>
      <w:r w:rsidRPr="00886EC2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заголовок блока, внешние ключи, дата создания, дедлайн и фактическое завершения относятся напрямую к блоку.</w:t>
      </w:r>
    </w:p>
    <w:p w14:paraId="41BC5250" w14:textId="7845EC5F" w:rsidR="00886EC2" w:rsidRDefault="00886EC2" w:rsidP="00886EC2">
      <w:pPr>
        <w:numPr>
          <w:ilvl w:val="1"/>
          <w:numId w:val="7"/>
        </w:numPr>
        <w:rPr>
          <w:rFonts w:ascii="Arial" w:eastAsia="Verdana" w:hAnsi="Arial" w:cs="Arial"/>
          <w:iCs/>
          <w:sz w:val="22"/>
          <w:szCs w:val="22"/>
        </w:rPr>
      </w:pPr>
      <w:r>
        <w:rPr>
          <w:rFonts w:ascii="Arial" w:eastAsia="Verdana" w:hAnsi="Arial" w:cs="Arial"/>
          <w:iCs/>
          <w:sz w:val="22"/>
          <w:szCs w:val="22"/>
        </w:rPr>
        <w:t>«Тестирование Блоков»: внешние ключи, даты начала и конца тестирования относятся напрямую к тесту.</w:t>
      </w:r>
    </w:p>
    <w:p w14:paraId="20092263" w14:textId="701CB19D" w:rsidR="00886EC2" w:rsidRPr="00C115BA" w:rsidRDefault="00886EC2" w:rsidP="00886EC2">
      <w:pPr>
        <w:numPr>
          <w:ilvl w:val="1"/>
          <w:numId w:val="7"/>
        </w:numPr>
        <w:rPr>
          <w:rFonts w:ascii="Arial" w:eastAsia="Verdana" w:hAnsi="Arial" w:cs="Arial"/>
          <w:iCs/>
          <w:sz w:val="22"/>
          <w:szCs w:val="22"/>
        </w:rPr>
      </w:pPr>
      <w:r>
        <w:rPr>
          <w:rFonts w:ascii="Arial" w:eastAsia="Verdana" w:hAnsi="Arial" w:cs="Arial"/>
          <w:iCs/>
          <w:sz w:val="22"/>
          <w:szCs w:val="22"/>
        </w:rPr>
        <w:lastRenderedPageBreak/>
        <w:t>«Баги блоков»: заголовок бага, внешние ключи</w:t>
      </w:r>
      <w:r w:rsidR="00C115BA">
        <w:rPr>
          <w:rFonts w:ascii="Arial" w:eastAsia="Verdana" w:hAnsi="Arial" w:cs="Arial"/>
          <w:iCs/>
          <w:sz w:val="22"/>
          <w:szCs w:val="22"/>
        </w:rPr>
        <w:t>, категория и даты относятся напрямую к багу.</w:t>
      </w:r>
    </w:p>
    <w:p w14:paraId="2579B26D" w14:textId="0A58BD84" w:rsidR="00C115BA" w:rsidRDefault="00C115BA" w:rsidP="00886EC2">
      <w:pPr>
        <w:numPr>
          <w:ilvl w:val="1"/>
          <w:numId w:val="7"/>
        </w:numPr>
        <w:rPr>
          <w:rFonts w:ascii="Arial" w:eastAsia="Verdana" w:hAnsi="Arial" w:cs="Arial"/>
          <w:iCs/>
          <w:sz w:val="22"/>
          <w:szCs w:val="22"/>
        </w:rPr>
      </w:pPr>
      <w:r>
        <w:rPr>
          <w:rFonts w:ascii="Arial" w:eastAsia="Verdana" w:hAnsi="Arial" w:cs="Arial"/>
          <w:iCs/>
          <w:sz w:val="22"/>
          <w:szCs w:val="22"/>
        </w:rPr>
        <w:t>«Трансфер блоков»: внешние ключи, новый статус и дата относятся напрямую к трансферу.</w:t>
      </w:r>
    </w:p>
    <w:p w14:paraId="6D840B97" w14:textId="22A8B783" w:rsidR="00C115BA" w:rsidRPr="00E8771A" w:rsidRDefault="00C115BA" w:rsidP="00886EC2">
      <w:pPr>
        <w:numPr>
          <w:ilvl w:val="1"/>
          <w:numId w:val="7"/>
        </w:numPr>
        <w:rPr>
          <w:rFonts w:ascii="Arial" w:eastAsia="Verdana" w:hAnsi="Arial" w:cs="Arial"/>
          <w:iCs/>
          <w:sz w:val="22"/>
          <w:szCs w:val="22"/>
        </w:rPr>
      </w:pPr>
      <w:r>
        <w:rPr>
          <w:rFonts w:ascii="Arial" w:eastAsia="Verdana" w:hAnsi="Arial" w:cs="Arial"/>
          <w:iCs/>
          <w:sz w:val="22"/>
          <w:szCs w:val="22"/>
        </w:rPr>
        <w:t>«</w:t>
      </w:r>
      <w:r>
        <w:rPr>
          <w:rFonts w:ascii="Arial" w:eastAsia="Verdana" w:hAnsi="Arial" w:cs="Arial"/>
          <w:iCs/>
          <w:sz w:val="22"/>
          <w:szCs w:val="22"/>
          <w:lang w:val="en-US"/>
        </w:rPr>
        <w:t>Rel</w:t>
      </w:r>
      <w:r w:rsidRPr="00C115BA">
        <w:rPr>
          <w:rFonts w:ascii="Arial" w:eastAsia="Verdana" w:hAnsi="Arial" w:cs="Arial"/>
          <w:iCs/>
          <w:sz w:val="22"/>
          <w:szCs w:val="22"/>
        </w:rPr>
        <w:t xml:space="preserve"> </w:t>
      </w:r>
      <w:r>
        <w:rPr>
          <w:rFonts w:ascii="Arial" w:eastAsia="Verdana" w:hAnsi="Arial" w:cs="Arial"/>
          <w:iCs/>
          <w:sz w:val="22"/>
          <w:szCs w:val="22"/>
        </w:rPr>
        <w:t>Работники Проекты»: даты принятия и увольнения относятся напрямую к паре первичных ключей.</w:t>
      </w:r>
    </w:p>
    <w:p w14:paraId="345FFA0B" w14:textId="77777777" w:rsidR="00E8771A" w:rsidRPr="00E8771A" w:rsidRDefault="00E8771A" w:rsidP="00E8771A">
      <w:pPr>
        <w:ind w:left="720"/>
        <w:rPr>
          <w:rFonts w:ascii="Arial" w:eastAsia="Verdana" w:hAnsi="Arial" w:cs="Arial"/>
          <w:iCs/>
          <w:sz w:val="22"/>
          <w:szCs w:val="22"/>
        </w:rPr>
      </w:pPr>
    </w:p>
    <w:p w14:paraId="6108488B" w14:textId="77777777" w:rsidR="00E8771A" w:rsidRPr="00F57A50" w:rsidRDefault="00E8771A" w:rsidP="00E8771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Таблицы в базе данных находятся в </w:t>
      </w:r>
      <w:r>
        <w:rPr>
          <w:rFonts w:ascii="Arial" w:hAnsi="Arial" w:cs="Arial"/>
          <w:sz w:val="22"/>
          <w:szCs w:val="22"/>
          <w:lang w:val="en-US"/>
        </w:rPr>
        <w:t>BCNF</w:t>
      </w:r>
      <w:r w:rsidRPr="00E8771A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потому что</w:t>
      </w:r>
      <w:r w:rsidRPr="00E8771A">
        <w:rPr>
          <w:rFonts w:ascii="Arial" w:hAnsi="Arial" w:cs="Arial"/>
          <w:sz w:val="22"/>
          <w:szCs w:val="22"/>
        </w:rPr>
        <w:t>:</w:t>
      </w:r>
    </w:p>
    <w:p w14:paraId="15D3E074" w14:textId="53EE2CA0" w:rsidR="00E8771A" w:rsidRPr="00395575" w:rsidRDefault="00E8771A" w:rsidP="00E8771A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Единственный составной ключ в таблице отношения Проекты-Работники не зависит от других столбцов таблицы</w:t>
      </w:r>
      <w:r w:rsidR="00F57A50" w:rsidRPr="00F57A50">
        <w:rPr>
          <w:rFonts w:ascii="Arial" w:hAnsi="Arial" w:cs="Arial"/>
          <w:sz w:val="22"/>
          <w:szCs w:val="22"/>
        </w:rPr>
        <w:t>.</w:t>
      </w:r>
    </w:p>
    <w:p w14:paraId="7C568174" w14:textId="77777777" w:rsidR="00395575" w:rsidRPr="00395575" w:rsidRDefault="00395575" w:rsidP="00395575">
      <w:pPr>
        <w:ind w:left="720"/>
        <w:rPr>
          <w:rFonts w:ascii="Arial" w:hAnsi="Arial" w:cs="Arial"/>
          <w:sz w:val="22"/>
          <w:szCs w:val="22"/>
        </w:rPr>
      </w:pPr>
    </w:p>
    <w:p w14:paraId="30E3E6A8" w14:textId="3D94D071" w:rsidR="00395575" w:rsidRDefault="00897570" w:rsidP="00395575">
      <w:pPr>
        <w:rPr>
          <w:rFonts w:ascii="Arial" w:eastAsia="Verdana" w:hAnsi="Arial" w:cs="Arial"/>
          <w:iCs/>
          <w:sz w:val="22"/>
          <w:szCs w:val="22"/>
          <w:lang w:val="en-US"/>
        </w:rPr>
      </w:pPr>
      <w:r w:rsidRPr="002159E0">
        <w:rPr>
          <w:rFonts w:ascii="Arial" w:eastAsia="Verdana" w:hAnsi="Arial" w:cs="Arial"/>
          <w:iCs/>
          <w:sz w:val="22"/>
          <w:szCs w:val="22"/>
        </w:rPr>
        <w:t xml:space="preserve">Таблицы в базе данных находятся в </w:t>
      </w:r>
      <w:r>
        <w:rPr>
          <w:rFonts w:ascii="Arial" w:eastAsia="Verdana" w:hAnsi="Arial" w:cs="Arial"/>
          <w:iCs/>
          <w:sz w:val="22"/>
          <w:szCs w:val="22"/>
        </w:rPr>
        <w:t>4</w:t>
      </w:r>
      <w:r w:rsidRPr="002159E0">
        <w:rPr>
          <w:rFonts w:ascii="Arial" w:eastAsia="Verdana" w:hAnsi="Arial" w:cs="Arial"/>
          <w:iCs/>
          <w:sz w:val="22"/>
          <w:szCs w:val="22"/>
          <w:lang w:val="en-US"/>
        </w:rPr>
        <w:t>N</w:t>
      </w:r>
      <w:r>
        <w:rPr>
          <w:rFonts w:ascii="Arial" w:eastAsia="Verdana" w:hAnsi="Arial" w:cs="Arial"/>
          <w:iCs/>
          <w:sz w:val="22"/>
          <w:szCs w:val="22"/>
          <w:lang w:val="en-US"/>
        </w:rPr>
        <w:t>F</w:t>
      </w:r>
      <w:r w:rsidRPr="002159E0">
        <w:rPr>
          <w:rFonts w:ascii="Arial" w:eastAsia="Verdana" w:hAnsi="Arial" w:cs="Arial"/>
          <w:iCs/>
          <w:sz w:val="22"/>
          <w:szCs w:val="22"/>
        </w:rPr>
        <w:t>, потому что:</w:t>
      </w:r>
    </w:p>
    <w:p w14:paraId="42F5592E" w14:textId="05E337A2" w:rsidR="00F57A50" w:rsidRPr="00F57A50" w:rsidRDefault="00F57A50" w:rsidP="00F57A50">
      <w:pPr>
        <w:numPr>
          <w:ilvl w:val="0"/>
          <w:numId w:val="8"/>
        </w:numPr>
        <w:rPr>
          <w:rFonts w:ascii="Arial" w:eastAsia="Verdana" w:hAnsi="Arial" w:cs="Arial"/>
          <w:iCs/>
          <w:sz w:val="22"/>
          <w:szCs w:val="22"/>
        </w:rPr>
      </w:pPr>
      <w:r>
        <w:rPr>
          <w:rFonts w:ascii="Arial" w:eastAsia="Verdana" w:hAnsi="Arial" w:cs="Arial"/>
          <w:iCs/>
          <w:sz w:val="22"/>
          <w:szCs w:val="22"/>
        </w:rPr>
        <w:t>В таблицах отсутствуют нетривиальные многозначные зависимости</w:t>
      </w:r>
      <w:r w:rsidRPr="00F57A50">
        <w:rPr>
          <w:rFonts w:ascii="Arial" w:eastAsia="Verdana" w:hAnsi="Arial" w:cs="Arial"/>
          <w:iCs/>
          <w:sz w:val="22"/>
          <w:szCs w:val="22"/>
        </w:rPr>
        <w:t>.</w:t>
      </w:r>
      <w:r w:rsidR="00131A9E" w:rsidRPr="00131A9E">
        <w:rPr>
          <w:rFonts w:ascii="Arial" w:eastAsia="Verdana" w:hAnsi="Arial" w:cs="Arial"/>
          <w:iCs/>
          <w:sz w:val="22"/>
          <w:szCs w:val="22"/>
        </w:rPr>
        <w:t xml:space="preserve"> </w:t>
      </w:r>
      <w:r w:rsidR="00131A9E">
        <w:rPr>
          <w:rFonts w:ascii="Arial" w:eastAsia="Verdana" w:hAnsi="Arial" w:cs="Arial"/>
          <w:iCs/>
          <w:sz w:val="22"/>
          <w:szCs w:val="22"/>
        </w:rPr>
        <w:t xml:space="preserve">Это следует из того, что при проектировке я делил абсолютно все </w:t>
      </w:r>
      <w:r w:rsidR="00131A9E" w:rsidRPr="00131A9E">
        <w:rPr>
          <w:rFonts w:ascii="Arial" w:eastAsia="Verdana" w:hAnsi="Arial" w:cs="Arial"/>
          <w:iCs/>
          <w:sz w:val="22"/>
          <w:szCs w:val="22"/>
        </w:rPr>
        <w:t>1:</w:t>
      </w:r>
      <w:r w:rsidR="00131A9E">
        <w:rPr>
          <w:rFonts w:ascii="Arial" w:eastAsia="Verdana" w:hAnsi="Arial" w:cs="Arial"/>
          <w:iCs/>
          <w:sz w:val="22"/>
          <w:szCs w:val="22"/>
          <w:lang w:val="en-US"/>
        </w:rPr>
        <w:t>m</w:t>
      </w:r>
      <w:r w:rsidR="00131A9E" w:rsidRPr="00131A9E">
        <w:rPr>
          <w:rFonts w:ascii="Arial" w:eastAsia="Verdana" w:hAnsi="Arial" w:cs="Arial"/>
          <w:iCs/>
          <w:sz w:val="22"/>
          <w:szCs w:val="22"/>
        </w:rPr>
        <w:t xml:space="preserve"> </w:t>
      </w:r>
      <w:r w:rsidR="00131A9E">
        <w:rPr>
          <w:rFonts w:ascii="Arial" w:eastAsia="Verdana" w:hAnsi="Arial" w:cs="Arial"/>
          <w:iCs/>
          <w:sz w:val="22"/>
          <w:szCs w:val="22"/>
        </w:rPr>
        <w:t xml:space="preserve">и </w:t>
      </w:r>
      <w:proofErr w:type="gramStart"/>
      <w:r w:rsidR="00131A9E">
        <w:rPr>
          <w:rFonts w:ascii="Arial" w:eastAsia="Verdana" w:hAnsi="Arial" w:cs="Arial"/>
          <w:iCs/>
          <w:sz w:val="22"/>
          <w:szCs w:val="22"/>
          <w:lang w:val="en-US"/>
        </w:rPr>
        <w:t>m</w:t>
      </w:r>
      <w:r w:rsidR="00131A9E" w:rsidRPr="00131A9E">
        <w:rPr>
          <w:rFonts w:ascii="Arial" w:eastAsia="Verdana" w:hAnsi="Arial" w:cs="Arial"/>
          <w:iCs/>
          <w:sz w:val="22"/>
          <w:szCs w:val="22"/>
        </w:rPr>
        <w:t>:</w:t>
      </w:r>
      <w:r w:rsidR="00131A9E">
        <w:rPr>
          <w:rFonts w:ascii="Arial" w:eastAsia="Verdana" w:hAnsi="Arial" w:cs="Arial"/>
          <w:iCs/>
          <w:sz w:val="22"/>
          <w:szCs w:val="22"/>
          <w:lang w:val="en-US"/>
        </w:rPr>
        <w:t>n</w:t>
      </w:r>
      <w:proofErr w:type="gramEnd"/>
      <w:r w:rsidR="00131A9E">
        <w:rPr>
          <w:rFonts w:ascii="Arial" w:eastAsia="Verdana" w:hAnsi="Arial" w:cs="Arial"/>
          <w:iCs/>
          <w:sz w:val="22"/>
          <w:szCs w:val="22"/>
        </w:rPr>
        <w:t xml:space="preserve"> связи, но если конкретно по таблицам:</w:t>
      </w:r>
    </w:p>
    <w:p w14:paraId="02462B1D" w14:textId="47E629E2" w:rsidR="00F57A50" w:rsidRDefault="000C4560" w:rsidP="00F57A50">
      <w:pPr>
        <w:numPr>
          <w:ilvl w:val="1"/>
          <w:numId w:val="8"/>
        </w:numPr>
        <w:rPr>
          <w:rFonts w:ascii="Arial" w:eastAsia="Verdana" w:hAnsi="Arial" w:cs="Arial"/>
          <w:iCs/>
          <w:sz w:val="22"/>
          <w:szCs w:val="22"/>
        </w:rPr>
      </w:pPr>
      <w:r>
        <w:rPr>
          <w:rFonts w:ascii="Arial" w:eastAsia="Verdana" w:hAnsi="Arial" w:cs="Arial"/>
          <w:iCs/>
          <w:sz w:val="22"/>
          <w:szCs w:val="22"/>
        </w:rPr>
        <w:t>«Работники» имеет в себе только независимые друг от друга столбцы (зависимые только от первичного ключа).</w:t>
      </w:r>
    </w:p>
    <w:p w14:paraId="2E4A2EEC" w14:textId="1986ADD9" w:rsidR="000C4560" w:rsidRDefault="000C4560" w:rsidP="00F57A50">
      <w:pPr>
        <w:numPr>
          <w:ilvl w:val="1"/>
          <w:numId w:val="8"/>
        </w:numPr>
        <w:rPr>
          <w:rFonts w:ascii="Arial" w:eastAsia="Verdana" w:hAnsi="Arial" w:cs="Arial"/>
          <w:iCs/>
          <w:sz w:val="22"/>
          <w:szCs w:val="22"/>
        </w:rPr>
      </w:pPr>
      <w:r>
        <w:rPr>
          <w:rFonts w:ascii="Arial" w:eastAsia="Verdana" w:hAnsi="Arial" w:cs="Arial"/>
          <w:iCs/>
          <w:sz w:val="22"/>
          <w:szCs w:val="22"/>
        </w:rPr>
        <w:t>«Проекты»</w:t>
      </w:r>
      <w:r w:rsidRPr="000C4560">
        <w:rPr>
          <w:rFonts w:ascii="Arial" w:eastAsia="Verdana" w:hAnsi="Arial" w:cs="Arial"/>
          <w:iCs/>
          <w:sz w:val="22"/>
          <w:szCs w:val="22"/>
        </w:rPr>
        <w:t xml:space="preserve"> </w:t>
      </w:r>
      <w:r>
        <w:rPr>
          <w:rFonts w:ascii="Arial" w:eastAsia="Verdana" w:hAnsi="Arial" w:cs="Arial"/>
          <w:iCs/>
          <w:sz w:val="22"/>
          <w:szCs w:val="22"/>
        </w:rPr>
        <w:t>аналогично имеет в себе только столбцы с простейшими данными.</w:t>
      </w:r>
    </w:p>
    <w:p w14:paraId="62F4D527" w14:textId="7477DA53" w:rsidR="000C4560" w:rsidRDefault="000C4560" w:rsidP="00F57A50">
      <w:pPr>
        <w:numPr>
          <w:ilvl w:val="1"/>
          <w:numId w:val="8"/>
        </w:numPr>
        <w:rPr>
          <w:rFonts w:ascii="Arial" w:eastAsia="Verdana" w:hAnsi="Arial" w:cs="Arial"/>
          <w:iCs/>
          <w:sz w:val="22"/>
          <w:szCs w:val="22"/>
        </w:rPr>
      </w:pPr>
      <w:r>
        <w:rPr>
          <w:rFonts w:ascii="Arial" w:eastAsia="Verdana" w:hAnsi="Arial" w:cs="Arial"/>
          <w:iCs/>
          <w:sz w:val="22"/>
          <w:szCs w:val="22"/>
        </w:rPr>
        <w:t>«Блоки планов» имеет в себе простейшие данные и связана внешними ключами с другими таблицами.</w:t>
      </w:r>
    </w:p>
    <w:p w14:paraId="4CD39C83" w14:textId="0A13F84C" w:rsidR="000C4560" w:rsidRDefault="000C4560" w:rsidP="00F57A50">
      <w:pPr>
        <w:numPr>
          <w:ilvl w:val="1"/>
          <w:numId w:val="8"/>
        </w:numPr>
        <w:rPr>
          <w:rFonts w:ascii="Arial" w:eastAsia="Verdana" w:hAnsi="Arial" w:cs="Arial"/>
          <w:iCs/>
          <w:sz w:val="22"/>
          <w:szCs w:val="22"/>
        </w:rPr>
      </w:pPr>
      <w:r>
        <w:rPr>
          <w:rFonts w:ascii="Arial" w:eastAsia="Verdana" w:hAnsi="Arial" w:cs="Arial"/>
          <w:iCs/>
          <w:sz w:val="22"/>
          <w:szCs w:val="22"/>
        </w:rPr>
        <w:t>«Тестирование Блоков» опять же, име</w:t>
      </w:r>
      <w:r w:rsidR="00131A9E">
        <w:rPr>
          <w:rFonts w:ascii="Arial" w:eastAsia="Verdana" w:hAnsi="Arial" w:cs="Arial"/>
          <w:iCs/>
          <w:sz w:val="22"/>
          <w:szCs w:val="22"/>
        </w:rPr>
        <w:t>е</w:t>
      </w:r>
      <w:r>
        <w:rPr>
          <w:rFonts w:ascii="Arial" w:eastAsia="Verdana" w:hAnsi="Arial" w:cs="Arial"/>
          <w:iCs/>
          <w:sz w:val="22"/>
          <w:szCs w:val="22"/>
        </w:rPr>
        <w:t>т только независимые друг от друга столбцы и 2 внешних ключа.</w:t>
      </w:r>
    </w:p>
    <w:p w14:paraId="571AA172" w14:textId="3970C652" w:rsidR="000C4560" w:rsidRDefault="000C4560" w:rsidP="00F57A50">
      <w:pPr>
        <w:numPr>
          <w:ilvl w:val="1"/>
          <w:numId w:val="8"/>
        </w:numPr>
        <w:rPr>
          <w:rFonts w:ascii="Arial" w:eastAsia="Verdana" w:hAnsi="Arial" w:cs="Arial"/>
          <w:iCs/>
          <w:sz w:val="22"/>
          <w:szCs w:val="22"/>
        </w:rPr>
      </w:pPr>
      <w:r>
        <w:rPr>
          <w:rFonts w:ascii="Arial" w:eastAsia="Verdana" w:hAnsi="Arial" w:cs="Arial"/>
          <w:iCs/>
          <w:sz w:val="22"/>
          <w:szCs w:val="22"/>
        </w:rPr>
        <w:t>«Баги блоков» аналогично.</w:t>
      </w:r>
    </w:p>
    <w:p w14:paraId="41FEB882" w14:textId="01D03A93" w:rsidR="000C4560" w:rsidRDefault="000C4560" w:rsidP="00F57A50">
      <w:pPr>
        <w:numPr>
          <w:ilvl w:val="1"/>
          <w:numId w:val="8"/>
        </w:numPr>
        <w:rPr>
          <w:rFonts w:ascii="Arial" w:eastAsia="Verdana" w:hAnsi="Arial" w:cs="Arial"/>
          <w:iCs/>
          <w:sz w:val="22"/>
          <w:szCs w:val="22"/>
        </w:rPr>
      </w:pPr>
      <w:r>
        <w:rPr>
          <w:rFonts w:ascii="Arial" w:eastAsia="Verdana" w:hAnsi="Arial" w:cs="Arial"/>
          <w:iCs/>
          <w:sz w:val="22"/>
          <w:szCs w:val="22"/>
        </w:rPr>
        <w:t xml:space="preserve">«Трансфер блоков» </w:t>
      </w:r>
      <w:r w:rsidR="00131A9E">
        <w:rPr>
          <w:rFonts w:ascii="Arial" w:eastAsia="Verdana" w:hAnsi="Arial" w:cs="Arial"/>
          <w:iCs/>
          <w:sz w:val="22"/>
          <w:szCs w:val="22"/>
        </w:rPr>
        <w:t xml:space="preserve">имеет 2 </w:t>
      </w:r>
      <w:r>
        <w:rPr>
          <w:rFonts w:ascii="Arial" w:eastAsia="Verdana" w:hAnsi="Arial" w:cs="Arial"/>
          <w:iCs/>
          <w:sz w:val="22"/>
          <w:szCs w:val="22"/>
        </w:rPr>
        <w:t>внешних ключ</w:t>
      </w:r>
      <w:r w:rsidR="00131A9E">
        <w:rPr>
          <w:rFonts w:ascii="Arial" w:eastAsia="Verdana" w:hAnsi="Arial" w:cs="Arial"/>
          <w:iCs/>
          <w:sz w:val="22"/>
          <w:szCs w:val="22"/>
        </w:rPr>
        <w:t>а</w:t>
      </w:r>
      <w:r>
        <w:rPr>
          <w:rFonts w:ascii="Arial" w:eastAsia="Verdana" w:hAnsi="Arial" w:cs="Arial"/>
          <w:iCs/>
          <w:sz w:val="22"/>
          <w:szCs w:val="22"/>
        </w:rPr>
        <w:t xml:space="preserve"> и 2 дополнительных столбца – дата и новое состояние, которые очевидно не связаны друг с другом.</w:t>
      </w:r>
    </w:p>
    <w:p w14:paraId="7B38C454" w14:textId="6E199A07" w:rsidR="000C4560" w:rsidRPr="00A57038" w:rsidRDefault="000C4560" w:rsidP="00F57A50">
      <w:pPr>
        <w:numPr>
          <w:ilvl w:val="1"/>
          <w:numId w:val="8"/>
        </w:numPr>
        <w:rPr>
          <w:rFonts w:ascii="Arial" w:eastAsia="Verdana" w:hAnsi="Arial" w:cs="Arial"/>
          <w:iCs/>
          <w:sz w:val="22"/>
          <w:szCs w:val="22"/>
        </w:rPr>
      </w:pPr>
      <w:r>
        <w:rPr>
          <w:rFonts w:ascii="Arial" w:eastAsia="Verdana" w:hAnsi="Arial" w:cs="Arial"/>
          <w:iCs/>
          <w:sz w:val="22"/>
          <w:szCs w:val="22"/>
        </w:rPr>
        <w:t>«</w:t>
      </w:r>
      <w:r>
        <w:rPr>
          <w:rFonts w:ascii="Arial" w:eastAsia="Verdana" w:hAnsi="Arial" w:cs="Arial"/>
          <w:iCs/>
          <w:sz w:val="22"/>
          <w:szCs w:val="22"/>
          <w:lang w:val="en-US"/>
        </w:rPr>
        <w:t>Rel</w:t>
      </w:r>
      <w:r w:rsidRPr="00C115BA">
        <w:rPr>
          <w:rFonts w:ascii="Arial" w:eastAsia="Verdana" w:hAnsi="Arial" w:cs="Arial"/>
          <w:iCs/>
          <w:sz w:val="22"/>
          <w:szCs w:val="22"/>
        </w:rPr>
        <w:t xml:space="preserve"> </w:t>
      </w:r>
      <w:r>
        <w:rPr>
          <w:rFonts w:ascii="Arial" w:eastAsia="Verdana" w:hAnsi="Arial" w:cs="Arial"/>
          <w:iCs/>
          <w:sz w:val="22"/>
          <w:szCs w:val="22"/>
        </w:rPr>
        <w:t>Работники Проекты</w:t>
      </w:r>
      <w:r>
        <w:rPr>
          <w:rFonts w:ascii="Arial" w:eastAsia="Verdana" w:hAnsi="Arial" w:cs="Arial"/>
          <w:iCs/>
          <w:sz w:val="22"/>
          <w:szCs w:val="22"/>
        </w:rPr>
        <w:t xml:space="preserve">» </w:t>
      </w:r>
      <w:r w:rsidR="00131A9E">
        <w:rPr>
          <w:rFonts w:ascii="Arial" w:eastAsia="Verdana" w:hAnsi="Arial" w:cs="Arial"/>
          <w:iCs/>
          <w:sz w:val="22"/>
          <w:szCs w:val="22"/>
        </w:rPr>
        <w:t xml:space="preserve">имеет составной первичный ключ и 2 столбца с датой и </w:t>
      </w:r>
      <w:proofErr w:type="gramStart"/>
      <w:r w:rsidR="00131A9E">
        <w:rPr>
          <w:rFonts w:ascii="Arial" w:eastAsia="Verdana" w:hAnsi="Arial" w:cs="Arial"/>
          <w:iCs/>
          <w:sz w:val="22"/>
          <w:szCs w:val="22"/>
        </w:rPr>
        <w:t>принятия</w:t>
      </w:r>
      <w:proofErr w:type="gramEnd"/>
      <w:r w:rsidR="00131A9E">
        <w:rPr>
          <w:rFonts w:ascii="Arial" w:eastAsia="Verdana" w:hAnsi="Arial" w:cs="Arial"/>
          <w:iCs/>
          <w:sz w:val="22"/>
          <w:szCs w:val="22"/>
        </w:rPr>
        <w:t xml:space="preserve"> и увольнения работника, которые тоже не имеют связующее значение.</w:t>
      </w:r>
    </w:p>
    <w:p w14:paraId="7C86F644" w14:textId="77777777" w:rsidR="00A57038" w:rsidRDefault="00A57038" w:rsidP="00A57038">
      <w:pPr>
        <w:rPr>
          <w:rFonts w:ascii="Arial" w:eastAsia="Verdana" w:hAnsi="Arial" w:cs="Arial"/>
          <w:iCs/>
          <w:sz w:val="22"/>
          <w:szCs w:val="22"/>
          <w:lang w:val="en-US"/>
        </w:rPr>
      </w:pPr>
    </w:p>
    <w:p w14:paraId="58F7B917" w14:textId="5E76BBC5" w:rsidR="00A57038" w:rsidRPr="00A57038" w:rsidRDefault="00A57038" w:rsidP="00A57038">
      <w:pPr>
        <w:rPr>
          <w:rFonts w:ascii="Arial" w:eastAsia="Verdana" w:hAnsi="Arial" w:cs="Arial"/>
          <w:iCs/>
          <w:sz w:val="22"/>
          <w:szCs w:val="22"/>
        </w:rPr>
      </w:pPr>
      <w:r w:rsidRPr="002159E0">
        <w:rPr>
          <w:rFonts w:ascii="Arial" w:eastAsia="Verdana" w:hAnsi="Arial" w:cs="Arial"/>
          <w:iCs/>
          <w:sz w:val="22"/>
          <w:szCs w:val="22"/>
        </w:rPr>
        <w:t xml:space="preserve">Таблицы в базе данных находятся в </w:t>
      </w:r>
      <w:r w:rsidRPr="00A57038">
        <w:rPr>
          <w:rFonts w:ascii="Arial" w:eastAsia="Verdana" w:hAnsi="Arial" w:cs="Arial"/>
          <w:iCs/>
          <w:sz w:val="22"/>
          <w:szCs w:val="22"/>
        </w:rPr>
        <w:t>5</w:t>
      </w:r>
      <w:r w:rsidRPr="002159E0">
        <w:rPr>
          <w:rFonts w:ascii="Arial" w:eastAsia="Verdana" w:hAnsi="Arial" w:cs="Arial"/>
          <w:iCs/>
          <w:sz w:val="22"/>
          <w:szCs w:val="22"/>
          <w:lang w:val="en-US"/>
        </w:rPr>
        <w:t>N</w:t>
      </w:r>
      <w:r>
        <w:rPr>
          <w:rFonts w:ascii="Arial" w:eastAsia="Verdana" w:hAnsi="Arial" w:cs="Arial"/>
          <w:iCs/>
          <w:sz w:val="22"/>
          <w:szCs w:val="22"/>
          <w:lang w:val="en-US"/>
        </w:rPr>
        <w:t>F</w:t>
      </w:r>
      <w:r w:rsidRPr="002159E0">
        <w:rPr>
          <w:rFonts w:ascii="Arial" w:eastAsia="Verdana" w:hAnsi="Arial" w:cs="Arial"/>
          <w:iCs/>
          <w:sz w:val="22"/>
          <w:szCs w:val="22"/>
        </w:rPr>
        <w:t>, потому что</w:t>
      </w:r>
      <w:r w:rsidRPr="00A57038">
        <w:rPr>
          <w:rFonts w:ascii="Arial" w:eastAsia="Verdana" w:hAnsi="Arial" w:cs="Arial"/>
          <w:iCs/>
          <w:sz w:val="22"/>
          <w:szCs w:val="22"/>
        </w:rPr>
        <w:t>:</w:t>
      </w:r>
    </w:p>
    <w:p w14:paraId="1D894A72" w14:textId="572DF020" w:rsidR="00A57038" w:rsidRPr="00A57038" w:rsidRDefault="00A57038" w:rsidP="00A57038">
      <w:pPr>
        <w:numPr>
          <w:ilvl w:val="0"/>
          <w:numId w:val="8"/>
        </w:numPr>
        <w:rPr>
          <w:rFonts w:ascii="Arial" w:eastAsia="Verdana" w:hAnsi="Arial" w:cs="Arial"/>
          <w:iCs/>
          <w:sz w:val="22"/>
          <w:szCs w:val="22"/>
        </w:rPr>
      </w:pPr>
      <w:r>
        <w:rPr>
          <w:rFonts w:ascii="Arial" w:eastAsia="Verdana" w:hAnsi="Arial" w:cs="Arial"/>
          <w:iCs/>
          <w:sz w:val="22"/>
          <w:szCs w:val="22"/>
        </w:rPr>
        <w:t>Их всегда можно декомпозировать без потерь по первичному ключу</w:t>
      </w:r>
      <w:r w:rsidRPr="00A57038">
        <w:rPr>
          <w:rFonts w:ascii="Arial" w:eastAsia="Verdana" w:hAnsi="Arial" w:cs="Arial"/>
          <w:iCs/>
          <w:sz w:val="22"/>
          <w:szCs w:val="22"/>
        </w:rPr>
        <w:t>.</w:t>
      </w:r>
    </w:p>
    <w:p w14:paraId="465788AD" w14:textId="77777777" w:rsidR="00C115BA" w:rsidRPr="00F57A50" w:rsidRDefault="00C115BA" w:rsidP="00395575">
      <w:pPr>
        <w:rPr>
          <w:rFonts w:ascii="Arial" w:eastAsia="Verdana" w:hAnsi="Arial" w:cs="Arial"/>
          <w:iCs/>
          <w:sz w:val="22"/>
          <w:szCs w:val="22"/>
        </w:rPr>
      </w:pPr>
    </w:p>
    <w:p w14:paraId="321477B9" w14:textId="77777777" w:rsidR="00897570" w:rsidRPr="00897570" w:rsidRDefault="00897570" w:rsidP="00395575">
      <w:pPr>
        <w:rPr>
          <w:rFonts w:ascii="Arial" w:hAnsi="Arial" w:cs="Arial"/>
          <w:sz w:val="22"/>
          <w:szCs w:val="22"/>
        </w:rPr>
      </w:pPr>
    </w:p>
    <w:p w14:paraId="5641D2FE" w14:textId="77777777" w:rsidR="002159E0" w:rsidRPr="002159E0" w:rsidRDefault="002159E0" w:rsidP="002159E0">
      <w:pPr>
        <w:rPr>
          <w:rFonts w:ascii="Arial" w:eastAsia="Verdana" w:hAnsi="Arial" w:cs="Arial"/>
          <w:iCs/>
          <w:sz w:val="22"/>
          <w:szCs w:val="22"/>
        </w:rPr>
      </w:pPr>
    </w:p>
    <w:p w14:paraId="36482B7F" w14:textId="77777777" w:rsidR="00825648" w:rsidRPr="00483D83" w:rsidRDefault="00825648" w:rsidP="00A57038">
      <w:pPr>
        <w:pStyle w:val="2"/>
        <w:rPr>
          <w:rFonts w:eastAsia="Verdana"/>
        </w:rPr>
      </w:pPr>
      <w:r w:rsidRPr="00483D83">
        <w:rPr>
          <w:rFonts w:eastAsia="Verdana"/>
        </w:rPr>
        <w:t>Основные запросы предметной области</w:t>
      </w:r>
    </w:p>
    <w:p w14:paraId="09B97D15" w14:textId="77777777" w:rsidR="00825648" w:rsidRPr="00483D83" w:rsidRDefault="00825648">
      <w:pPr>
        <w:rPr>
          <w:rFonts w:ascii="Arial" w:eastAsia="Verdana" w:hAnsi="Arial" w:cs="Arial"/>
        </w:rPr>
      </w:pPr>
    </w:p>
    <w:p w14:paraId="22EBE0DA" w14:textId="7395BA76" w:rsidR="00825648" w:rsidRDefault="00FB1EEF" w:rsidP="00FB1EEF">
      <w:pPr>
        <w:pStyle w:val="4"/>
        <w:rPr>
          <w:lang w:val="en-US"/>
        </w:rPr>
      </w:pPr>
      <w:r w:rsidRPr="00FB1EEF">
        <w:t>Прием на работу:</w:t>
      </w:r>
      <w:r w:rsidR="00C436C2">
        <w:rPr>
          <w:lang w:val="en-US"/>
        </w:rPr>
        <w:t xml:space="preserve"> </w:t>
      </w:r>
    </w:p>
    <w:p w14:paraId="1152C0D8" w14:textId="5DF21D8C" w:rsidR="00C436C2" w:rsidRPr="00C436C2" w:rsidRDefault="00C436C2" w:rsidP="00C436C2">
      <w:pPr>
        <w:rPr>
          <w:rFonts w:eastAsia="Verdana"/>
          <w:lang w:val="en-US"/>
        </w:rPr>
      </w:pPr>
      <w:proofErr w:type="spellStart"/>
      <w:r>
        <w:rPr>
          <w:rFonts w:eastAsia="Verdana"/>
        </w:rPr>
        <w:t>Добавлям</w:t>
      </w:r>
      <w:proofErr w:type="spellEnd"/>
      <w:r>
        <w:rPr>
          <w:rFonts w:eastAsia="Verdana"/>
        </w:rPr>
        <w:t xml:space="preserve"> строку работника в базу данных</w:t>
      </w:r>
    </w:p>
    <w:p w14:paraId="3B2F4ED3" w14:textId="77777777" w:rsidR="00FB1EEF" w:rsidRPr="00FB1EEF" w:rsidRDefault="00FB1EEF" w:rsidP="00FB1EEF">
      <w:pPr>
        <w:pStyle w:val="HTML"/>
        <w:shd w:val="clear" w:color="auto" w:fill="1E1F22"/>
        <w:rPr>
          <w:color w:val="BCBEC4"/>
          <w:sz w:val="16"/>
          <w:szCs w:val="16"/>
          <w:lang w:val="en-US"/>
        </w:rPr>
      </w:pPr>
      <w:r w:rsidRPr="00FB1EEF">
        <w:rPr>
          <w:color w:val="CF8E6D"/>
          <w:sz w:val="16"/>
          <w:szCs w:val="16"/>
          <w:lang w:val="en-US"/>
        </w:rPr>
        <w:t xml:space="preserve">async def </w:t>
      </w:r>
      <w:proofErr w:type="spellStart"/>
      <w:r w:rsidRPr="00FB1EEF">
        <w:rPr>
          <w:color w:val="56A8F5"/>
          <w:sz w:val="16"/>
          <w:szCs w:val="16"/>
          <w:lang w:val="en-US"/>
        </w:rPr>
        <w:t>add_worker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(worker: </w:t>
      </w:r>
      <w:proofErr w:type="spellStart"/>
      <w:r w:rsidRPr="00FB1EEF">
        <w:rPr>
          <w:color w:val="BCBEC4"/>
          <w:sz w:val="16"/>
          <w:szCs w:val="16"/>
          <w:lang w:val="en-US"/>
        </w:rPr>
        <w:t>WorkerAddDTO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) -&gt; </w:t>
      </w:r>
      <w:r w:rsidRPr="00FB1EEF">
        <w:rPr>
          <w:color w:val="8888C6"/>
          <w:sz w:val="16"/>
          <w:szCs w:val="16"/>
          <w:lang w:val="en-US"/>
        </w:rPr>
        <w:t xml:space="preserve">int </w:t>
      </w:r>
      <w:r w:rsidRPr="00FB1EEF">
        <w:rPr>
          <w:color w:val="BCBEC4"/>
          <w:sz w:val="16"/>
          <w:szCs w:val="16"/>
          <w:lang w:val="en-US"/>
        </w:rPr>
        <w:t xml:space="preserve">| </w:t>
      </w:r>
      <w:r w:rsidRPr="00FB1EEF">
        <w:rPr>
          <w:color w:val="CF8E6D"/>
          <w:sz w:val="16"/>
          <w:szCs w:val="16"/>
          <w:lang w:val="en-US"/>
        </w:rPr>
        <w:t>None</w:t>
      </w:r>
      <w:r w:rsidRPr="00FB1EEF">
        <w:rPr>
          <w:color w:val="BCBEC4"/>
          <w:sz w:val="16"/>
          <w:szCs w:val="16"/>
          <w:lang w:val="en-US"/>
        </w:rPr>
        <w:t>:</w:t>
      </w:r>
      <w:r w:rsidRPr="00FB1EEF">
        <w:rPr>
          <w:color w:val="BCBEC4"/>
          <w:sz w:val="16"/>
          <w:szCs w:val="16"/>
          <w:lang w:val="en-US"/>
        </w:rPr>
        <w:br/>
        <w:t xml:space="preserve">    session: </w:t>
      </w:r>
      <w:proofErr w:type="spellStart"/>
      <w:r w:rsidRPr="00FB1EEF">
        <w:rPr>
          <w:color w:val="BCBEC4"/>
          <w:sz w:val="16"/>
          <w:szCs w:val="16"/>
          <w:lang w:val="en-US"/>
        </w:rPr>
        <w:t>AsyncSession</w:t>
      </w:r>
      <w:proofErr w:type="spellEnd"/>
      <w:r w:rsidRPr="00FB1EEF">
        <w:rPr>
          <w:color w:val="BCBEC4"/>
          <w:sz w:val="16"/>
          <w:szCs w:val="16"/>
          <w:lang w:val="en-US"/>
        </w:rPr>
        <w:br/>
        <w:t xml:space="preserve">    </w:t>
      </w:r>
      <w:r w:rsidRPr="00FB1EEF">
        <w:rPr>
          <w:color w:val="CF8E6D"/>
          <w:sz w:val="16"/>
          <w:szCs w:val="16"/>
          <w:lang w:val="en-US"/>
        </w:rPr>
        <w:t xml:space="preserve">async with </w:t>
      </w:r>
      <w:proofErr w:type="spellStart"/>
      <w:r w:rsidRPr="00FB1EEF">
        <w:rPr>
          <w:color w:val="BCBEC4"/>
          <w:sz w:val="16"/>
          <w:szCs w:val="16"/>
          <w:lang w:val="en-US"/>
        </w:rPr>
        <w:t>async_session_factory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() </w:t>
      </w:r>
      <w:r w:rsidRPr="00FB1EEF">
        <w:rPr>
          <w:color w:val="CF8E6D"/>
          <w:sz w:val="16"/>
          <w:szCs w:val="16"/>
          <w:lang w:val="en-US"/>
        </w:rPr>
        <w:t xml:space="preserve">as </w:t>
      </w:r>
      <w:r w:rsidRPr="00FB1EEF">
        <w:rPr>
          <w:color w:val="BCBEC4"/>
          <w:sz w:val="16"/>
          <w:szCs w:val="16"/>
          <w:lang w:val="en-US"/>
        </w:rPr>
        <w:t>session:</w:t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CF8E6D"/>
          <w:sz w:val="16"/>
          <w:szCs w:val="16"/>
          <w:lang w:val="en-US"/>
        </w:rPr>
        <w:t>try</w:t>
      </w:r>
      <w:r w:rsidRPr="00FB1EEF">
        <w:rPr>
          <w:color w:val="BCBEC4"/>
          <w:sz w:val="16"/>
          <w:szCs w:val="16"/>
          <w:lang w:val="en-US"/>
        </w:rPr>
        <w:t>:</w:t>
      </w:r>
      <w:r w:rsidRPr="00FB1EEF">
        <w:rPr>
          <w:color w:val="BCBEC4"/>
          <w:sz w:val="16"/>
          <w:szCs w:val="16"/>
          <w:lang w:val="en-US"/>
        </w:rPr>
        <w:br/>
        <w:t xml:space="preserve">            query = 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insert(</w:t>
      </w:r>
      <w:proofErr w:type="spellStart"/>
      <w:r w:rsidRPr="00FB1EEF">
        <w:rPr>
          <w:color w:val="BCBEC4"/>
          <w:sz w:val="16"/>
          <w:szCs w:val="16"/>
          <w:lang w:val="en-US"/>
        </w:rPr>
        <w:t>WorkersORM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.values(**</w:t>
      </w:r>
      <w:proofErr w:type="spellStart"/>
      <w:r w:rsidRPr="00FB1EEF">
        <w:rPr>
          <w:color w:val="BCBEC4"/>
          <w:sz w:val="16"/>
          <w:szCs w:val="16"/>
          <w:lang w:val="en-US"/>
        </w:rPr>
        <w:t>worker.model_dump</w:t>
      </w:r>
      <w:proofErr w:type="spellEnd"/>
      <w:r w:rsidRPr="00FB1EEF">
        <w:rPr>
          <w:color w:val="BCBEC4"/>
          <w:sz w:val="16"/>
          <w:szCs w:val="16"/>
          <w:lang w:val="en-US"/>
        </w:rPr>
        <w:t>())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.returning(WorkersORM.id)</w:t>
      </w:r>
      <w:r w:rsidRPr="00FB1EEF">
        <w:rPr>
          <w:color w:val="BCBEC4"/>
          <w:sz w:val="16"/>
          <w:szCs w:val="16"/>
          <w:lang w:val="en-US"/>
        </w:rPr>
        <w:br/>
        <w:t xml:space="preserve">            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worker_id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session.execute</w:t>
      </w:r>
      <w:proofErr w:type="spellEnd"/>
      <w:r w:rsidRPr="00FB1EEF">
        <w:rPr>
          <w:color w:val="BCBEC4"/>
          <w:sz w:val="16"/>
          <w:szCs w:val="16"/>
          <w:lang w:val="en-US"/>
        </w:rPr>
        <w:t>(query)).</w:t>
      </w:r>
      <w:proofErr w:type="spellStart"/>
      <w:r w:rsidRPr="00FB1EEF">
        <w:rPr>
          <w:color w:val="BCBEC4"/>
          <w:sz w:val="16"/>
          <w:szCs w:val="16"/>
          <w:lang w:val="en-US"/>
        </w:rPr>
        <w:t>scalar_one</w:t>
      </w:r>
      <w:proofErr w:type="spellEnd"/>
      <w:r w:rsidRPr="00FB1EEF">
        <w:rPr>
          <w:color w:val="BCBEC4"/>
          <w:sz w:val="16"/>
          <w:szCs w:val="16"/>
          <w:lang w:val="en-US"/>
        </w:rPr>
        <w:t>()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session.commit</w:t>
      </w:r>
      <w:proofErr w:type="spellEnd"/>
      <w:r w:rsidRPr="00FB1EEF">
        <w:rPr>
          <w:color w:val="BCBEC4"/>
          <w:sz w:val="16"/>
          <w:szCs w:val="16"/>
          <w:lang w:val="en-US"/>
        </w:rPr>
        <w:t>()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r w:rsidRPr="00FB1EEF">
        <w:rPr>
          <w:color w:val="CF8E6D"/>
          <w:sz w:val="16"/>
          <w:szCs w:val="16"/>
          <w:lang w:val="en-US"/>
        </w:rPr>
        <w:t xml:space="preserve">return </w:t>
      </w:r>
      <w:proofErr w:type="spellStart"/>
      <w:r w:rsidRPr="00FB1EEF">
        <w:rPr>
          <w:color w:val="BCBEC4"/>
          <w:sz w:val="16"/>
          <w:szCs w:val="16"/>
          <w:lang w:val="en-US"/>
        </w:rPr>
        <w:t>worker_id</w:t>
      </w:r>
      <w:proofErr w:type="spellEnd"/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CF8E6D"/>
          <w:sz w:val="16"/>
          <w:szCs w:val="16"/>
          <w:lang w:val="en-US"/>
        </w:rPr>
        <w:t xml:space="preserve">except </w:t>
      </w:r>
      <w:proofErr w:type="spellStart"/>
      <w:r w:rsidRPr="00FB1EEF">
        <w:rPr>
          <w:color w:val="BCBEC4"/>
          <w:sz w:val="16"/>
          <w:szCs w:val="16"/>
          <w:lang w:val="en-US"/>
        </w:rPr>
        <w:t>IntegrityError</w:t>
      </w:r>
      <w:proofErr w:type="spellEnd"/>
      <w:r w:rsidRPr="00FB1EEF">
        <w:rPr>
          <w:color w:val="BCBEC4"/>
          <w:sz w:val="16"/>
          <w:szCs w:val="16"/>
          <w:lang w:val="en-US"/>
        </w:rPr>
        <w:t>: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r w:rsidRPr="00FB1EEF">
        <w:rPr>
          <w:color w:val="CF8E6D"/>
          <w:sz w:val="16"/>
          <w:szCs w:val="16"/>
          <w:lang w:val="en-US"/>
        </w:rPr>
        <w:t>return None</w:t>
      </w:r>
    </w:p>
    <w:p w14:paraId="5CA13BE7" w14:textId="0A7BBC88" w:rsidR="00FB1EEF" w:rsidRDefault="00FB1EEF" w:rsidP="00FB1EEF">
      <w:pPr>
        <w:pStyle w:val="4"/>
        <w:rPr>
          <w:i/>
          <w:iCs/>
          <w:lang w:val="en-US"/>
        </w:rPr>
      </w:pPr>
      <w:r w:rsidRPr="00FB1EEF">
        <w:rPr>
          <w:i/>
          <w:iCs/>
        </w:rPr>
        <w:t>Перевод в новый проект</w:t>
      </w:r>
    </w:p>
    <w:p w14:paraId="264255F6" w14:textId="2E4FA0D5" w:rsidR="00C436C2" w:rsidRPr="00C436C2" w:rsidRDefault="00C436C2" w:rsidP="00C436C2">
      <w:r>
        <w:lastRenderedPageBreak/>
        <w:t xml:space="preserve">Проверяем валидность параметров. Затем добавляем запись в </w:t>
      </w:r>
      <w:proofErr w:type="spellStart"/>
      <w:r>
        <w:rPr>
          <w:lang w:val="en-US"/>
        </w:rPr>
        <w:t>mn</w:t>
      </w:r>
      <w:proofErr w:type="spellEnd"/>
      <w:r w:rsidRPr="00C436C2">
        <w:t xml:space="preserve"> </w:t>
      </w:r>
      <w:r>
        <w:t>таблице о переводе, в старой записи проставляем дату увольнения и также закрываем все связанные с работником блоки</w:t>
      </w:r>
    </w:p>
    <w:p w14:paraId="3AAFD229" w14:textId="24A060C9" w:rsidR="00FB1EEF" w:rsidRPr="00FB1EEF" w:rsidRDefault="00FB1EEF" w:rsidP="00FB1EEF">
      <w:pPr>
        <w:pStyle w:val="HTML"/>
        <w:shd w:val="clear" w:color="auto" w:fill="1E1F22"/>
        <w:rPr>
          <w:color w:val="BCBEC4"/>
          <w:sz w:val="16"/>
          <w:szCs w:val="16"/>
          <w:lang w:val="en-US"/>
        </w:rPr>
      </w:pPr>
      <w:r w:rsidRPr="00FB1EEF">
        <w:rPr>
          <w:color w:val="CF8E6D"/>
          <w:sz w:val="16"/>
          <w:szCs w:val="16"/>
          <w:lang w:val="en-US"/>
        </w:rPr>
        <w:t xml:space="preserve">async def </w:t>
      </w:r>
      <w:proofErr w:type="spellStart"/>
      <w:r w:rsidRPr="00FB1EEF">
        <w:rPr>
          <w:color w:val="56A8F5"/>
          <w:sz w:val="16"/>
          <w:szCs w:val="16"/>
          <w:lang w:val="en-US"/>
        </w:rPr>
        <w:t>transfer_worker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worker_id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: </w:t>
      </w:r>
      <w:r w:rsidRPr="00FB1EEF">
        <w:rPr>
          <w:color w:val="8888C6"/>
          <w:sz w:val="16"/>
          <w:szCs w:val="16"/>
          <w:lang w:val="en-US"/>
        </w:rPr>
        <w:t>int</w:t>
      </w:r>
      <w:r w:rsidRPr="00FB1EEF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FB1EEF">
        <w:rPr>
          <w:color w:val="BCBEC4"/>
          <w:sz w:val="16"/>
          <w:szCs w:val="16"/>
          <w:lang w:val="en-US"/>
        </w:rPr>
        <w:t>new_project_id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: </w:t>
      </w:r>
      <w:r w:rsidRPr="00FB1EEF">
        <w:rPr>
          <w:color w:val="8888C6"/>
          <w:sz w:val="16"/>
          <w:szCs w:val="16"/>
          <w:lang w:val="en-US"/>
        </w:rPr>
        <w:t>int</w:t>
      </w:r>
      <w:r w:rsidRPr="00FB1EEF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FB1EEF">
        <w:rPr>
          <w:color w:val="BCBEC4"/>
          <w:sz w:val="16"/>
          <w:szCs w:val="16"/>
          <w:lang w:val="en-US"/>
        </w:rPr>
        <w:t>old_project_id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: </w:t>
      </w:r>
      <w:r w:rsidRPr="00FB1EEF">
        <w:rPr>
          <w:color w:val="8888C6"/>
          <w:sz w:val="16"/>
          <w:szCs w:val="16"/>
          <w:lang w:val="en-US"/>
        </w:rPr>
        <w:t xml:space="preserve">int </w:t>
      </w:r>
      <w:r w:rsidRPr="00FB1EEF">
        <w:rPr>
          <w:color w:val="BCBEC4"/>
          <w:sz w:val="16"/>
          <w:szCs w:val="16"/>
          <w:lang w:val="en-US"/>
        </w:rPr>
        <w:t xml:space="preserve">| </w:t>
      </w:r>
      <w:r w:rsidRPr="00FB1EEF">
        <w:rPr>
          <w:color w:val="CF8E6D"/>
          <w:sz w:val="16"/>
          <w:szCs w:val="16"/>
          <w:lang w:val="en-US"/>
        </w:rPr>
        <w:t>None</w:t>
      </w:r>
      <w:r w:rsidRPr="00FB1EEF">
        <w:rPr>
          <w:color w:val="BCBEC4"/>
          <w:sz w:val="16"/>
          <w:szCs w:val="16"/>
          <w:lang w:val="en-US"/>
        </w:rPr>
        <w:t xml:space="preserve">) -&gt; </w:t>
      </w:r>
      <w:r w:rsidRPr="00FB1EEF">
        <w:rPr>
          <w:color w:val="8888C6"/>
          <w:sz w:val="16"/>
          <w:szCs w:val="16"/>
          <w:lang w:val="en-US"/>
        </w:rPr>
        <w:t>bool</w:t>
      </w:r>
      <w:r w:rsidRPr="00FB1EEF">
        <w:rPr>
          <w:color w:val="BCBEC4"/>
          <w:sz w:val="16"/>
          <w:szCs w:val="16"/>
          <w:lang w:val="en-US"/>
        </w:rPr>
        <w:t>:</w:t>
      </w:r>
      <w:r w:rsidRPr="00FB1EEF">
        <w:rPr>
          <w:color w:val="BCBEC4"/>
          <w:sz w:val="16"/>
          <w:szCs w:val="16"/>
          <w:lang w:val="en-US"/>
        </w:rPr>
        <w:br/>
        <w:t xml:space="preserve">    session: </w:t>
      </w:r>
      <w:proofErr w:type="spellStart"/>
      <w:r w:rsidRPr="00FB1EEF">
        <w:rPr>
          <w:color w:val="BCBEC4"/>
          <w:sz w:val="16"/>
          <w:szCs w:val="16"/>
          <w:lang w:val="en-US"/>
        </w:rPr>
        <w:t>AsyncSession</w:t>
      </w:r>
      <w:proofErr w:type="spellEnd"/>
      <w:r w:rsidRPr="00FB1EEF">
        <w:rPr>
          <w:color w:val="BCBEC4"/>
          <w:sz w:val="16"/>
          <w:szCs w:val="16"/>
          <w:lang w:val="en-US"/>
        </w:rPr>
        <w:br/>
        <w:t xml:space="preserve">    </w:t>
      </w:r>
      <w:r w:rsidRPr="00FB1EEF">
        <w:rPr>
          <w:color w:val="CF8E6D"/>
          <w:sz w:val="16"/>
          <w:szCs w:val="16"/>
          <w:lang w:val="en-US"/>
        </w:rPr>
        <w:t xml:space="preserve">async with </w:t>
      </w:r>
      <w:proofErr w:type="spellStart"/>
      <w:r w:rsidRPr="00FB1EEF">
        <w:rPr>
          <w:color w:val="BCBEC4"/>
          <w:sz w:val="16"/>
          <w:szCs w:val="16"/>
          <w:lang w:val="en-US"/>
        </w:rPr>
        <w:t>async_session_factory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() </w:t>
      </w:r>
      <w:r w:rsidRPr="00FB1EEF">
        <w:rPr>
          <w:color w:val="CF8E6D"/>
          <w:sz w:val="16"/>
          <w:szCs w:val="16"/>
          <w:lang w:val="en-US"/>
        </w:rPr>
        <w:t xml:space="preserve">as </w:t>
      </w:r>
      <w:r w:rsidRPr="00FB1EEF">
        <w:rPr>
          <w:color w:val="BCBEC4"/>
          <w:sz w:val="16"/>
          <w:szCs w:val="16"/>
          <w:lang w:val="en-US"/>
        </w:rPr>
        <w:t>session:</w:t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1EEF">
        <w:rPr>
          <w:color w:val="BCBEC4"/>
          <w:sz w:val="16"/>
          <w:szCs w:val="16"/>
          <w:lang w:val="en-US"/>
        </w:rPr>
        <w:t>get_new_project_query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BCBEC4"/>
          <w:sz w:val="16"/>
          <w:szCs w:val="16"/>
          <w:lang w:val="en-US"/>
        </w:rPr>
        <w:br/>
        <w:t xml:space="preserve">            select(</w:t>
      </w:r>
      <w:proofErr w:type="spellStart"/>
      <w:r w:rsidRPr="00FB1EEF">
        <w:rPr>
          <w:color w:val="BCBEC4"/>
          <w:sz w:val="16"/>
          <w:szCs w:val="16"/>
          <w:lang w:val="en-US"/>
        </w:rPr>
        <w:t>ProjectsORM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.options(</w:t>
      </w:r>
      <w:proofErr w:type="spellStart"/>
      <w:r w:rsidRPr="00FB1EEF">
        <w:rPr>
          <w:color w:val="BCBEC4"/>
          <w:sz w:val="16"/>
          <w:szCs w:val="16"/>
          <w:lang w:val="en-US"/>
        </w:rPr>
        <w:t>selectinload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ProjectsORM.workers</w:t>
      </w:r>
      <w:proofErr w:type="spellEnd"/>
      <w:r w:rsidRPr="00FB1EEF">
        <w:rPr>
          <w:color w:val="BCBEC4"/>
          <w:sz w:val="16"/>
          <w:szCs w:val="16"/>
          <w:lang w:val="en-US"/>
        </w:rPr>
        <w:t>))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.where(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and_(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ProjectsORM.id == </w:t>
      </w:r>
      <w:proofErr w:type="spellStart"/>
      <w:r w:rsidRPr="00FB1EEF">
        <w:rPr>
          <w:color w:val="BCBEC4"/>
          <w:sz w:val="16"/>
          <w:szCs w:val="16"/>
          <w:lang w:val="en-US"/>
        </w:rPr>
        <w:t>new_project_id</w:t>
      </w:r>
      <w:proofErr w:type="spellEnd"/>
      <w:r w:rsidRPr="00FB1EEF">
        <w:rPr>
          <w:color w:val="BCBEC4"/>
          <w:sz w:val="16"/>
          <w:szCs w:val="16"/>
          <w:lang w:val="en-US"/>
        </w:rPr>
        <w:t>,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ProjectsORM.end_date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r w:rsidRPr="00FB1EEF">
        <w:rPr>
          <w:color w:val="CF8E6D"/>
          <w:sz w:val="16"/>
          <w:szCs w:val="16"/>
          <w:lang w:val="en-US"/>
        </w:rPr>
        <w:t>None</w:t>
      </w:r>
      <w:r w:rsidRPr="00FB1EEF">
        <w:rPr>
          <w:color w:val="CF8E6D"/>
          <w:sz w:val="16"/>
          <w:szCs w:val="16"/>
          <w:lang w:val="en-US"/>
        </w:rPr>
        <w:br/>
        <w:t xml:space="preserve">                </w:t>
      </w:r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)</w:t>
      </w:r>
      <w:r w:rsidRPr="00FB1EEF">
        <w:rPr>
          <w:color w:val="BCBEC4"/>
          <w:sz w:val="16"/>
          <w:szCs w:val="16"/>
          <w:lang w:val="en-US"/>
        </w:rPr>
        <w:br/>
        <w:t xml:space="preserve">        )</w:t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1EEF">
        <w:rPr>
          <w:color w:val="BCBEC4"/>
          <w:sz w:val="16"/>
          <w:szCs w:val="16"/>
          <w:lang w:val="en-US"/>
        </w:rPr>
        <w:t>get_worker_query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BCBEC4"/>
          <w:sz w:val="16"/>
          <w:szCs w:val="16"/>
          <w:lang w:val="en-US"/>
        </w:rPr>
        <w:br/>
        <w:t xml:space="preserve">            select(</w:t>
      </w:r>
      <w:proofErr w:type="spellStart"/>
      <w:r w:rsidRPr="00FB1EEF">
        <w:rPr>
          <w:color w:val="BCBEC4"/>
          <w:sz w:val="16"/>
          <w:szCs w:val="16"/>
          <w:lang w:val="en-US"/>
        </w:rPr>
        <w:t>WorkersORM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.where(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and_(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WorkersORM.id == </w:t>
      </w:r>
      <w:proofErr w:type="spellStart"/>
      <w:r w:rsidRPr="00FB1EEF">
        <w:rPr>
          <w:color w:val="BCBEC4"/>
          <w:sz w:val="16"/>
          <w:szCs w:val="16"/>
          <w:lang w:val="en-US"/>
        </w:rPr>
        <w:t>worker_id</w:t>
      </w:r>
      <w:proofErr w:type="spellEnd"/>
      <w:r w:rsidRPr="00FB1EEF">
        <w:rPr>
          <w:color w:val="BCBEC4"/>
          <w:sz w:val="16"/>
          <w:szCs w:val="16"/>
          <w:lang w:val="en-US"/>
        </w:rPr>
        <w:t>,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WorkersORM.fire_date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r w:rsidRPr="00FB1EEF">
        <w:rPr>
          <w:color w:val="CF8E6D"/>
          <w:sz w:val="16"/>
          <w:szCs w:val="16"/>
          <w:lang w:val="en-US"/>
        </w:rPr>
        <w:t>None</w:t>
      </w:r>
      <w:r w:rsidRPr="00FB1EEF">
        <w:rPr>
          <w:color w:val="CF8E6D"/>
          <w:sz w:val="16"/>
          <w:szCs w:val="16"/>
          <w:lang w:val="en-US"/>
        </w:rPr>
        <w:br/>
        <w:t xml:space="preserve">                </w:t>
      </w:r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)</w:t>
      </w:r>
      <w:r w:rsidRPr="00FB1EEF">
        <w:rPr>
          <w:color w:val="BCBEC4"/>
          <w:sz w:val="16"/>
          <w:szCs w:val="16"/>
          <w:lang w:val="en-US"/>
        </w:rPr>
        <w:br/>
        <w:t xml:space="preserve">        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1EEF">
        <w:rPr>
          <w:color w:val="BCBEC4"/>
          <w:sz w:val="16"/>
          <w:szCs w:val="16"/>
          <w:lang w:val="en-US"/>
        </w:rPr>
        <w:t>new_project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session.execute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get_new_project_query</w:t>
      </w:r>
      <w:proofErr w:type="spellEnd"/>
      <w:r w:rsidRPr="00FB1EEF">
        <w:rPr>
          <w:color w:val="BCBEC4"/>
          <w:sz w:val="16"/>
          <w:szCs w:val="16"/>
          <w:lang w:val="en-US"/>
        </w:rPr>
        <w:t>)).</w:t>
      </w:r>
      <w:proofErr w:type="spellStart"/>
      <w:r w:rsidRPr="00FB1EEF">
        <w:rPr>
          <w:color w:val="BCBEC4"/>
          <w:sz w:val="16"/>
          <w:szCs w:val="16"/>
          <w:lang w:val="en-US"/>
        </w:rPr>
        <w:t>scalar_one_or_none</w:t>
      </w:r>
      <w:proofErr w:type="spellEnd"/>
      <w:r w:rsidRPr="00FB1EEF">
        <w:rPr>
          <w:color w:val="BCBEC4"/>
          <w:sz w:val="16"/>
          <w:szCs w:val="16"/>
          <w:lang w:val="en-US"/>
        </w:rPr>
        <w:t>()</w:t>
      </w:r>
      <w:r w:rsidRPr="00FB1EEF">
        <w:rPr>
          <w:color w:val="BCBEC4"/>
          <w:sz w:val="16"/>
          <w:szCs w:val="16"/>
          <w:lang w:val="en-US"/>
        </w:rPr>
        <w:br/>
        <w:t xml:space="preserve">        worker = (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session.execute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get_worker_query</w:t>
      </w:r>
      <w:proofErr w:type="spellEnd"/>
      <w:r w:rsidRPr="00FB1EEF">
        <w:rPr>
          <w:color w:val="BCBEC4"/>
          <w:sz w:val="16"/>
          <w:szCs w:val="16"/>
          <w:lang w:val="en-US"/>
        </w:rPr>
        <w:t>)).</w:t>
      </w:r>
      <w:proofErr w:type="spellStart"/>
      <w:r w:rsidRPr="00FB1EEF">
        <w:rPr>
          <w:color w:val="BCBEC4"/>
          <w:sz w:val="16"/>
          <w:szCs w:val="16"/>
          <w:lang w:val="en-US"/>
        </w:rPr>
        <w:t>scalar_one_or_none</w:t>
      </w:r>
      <w:proofErr w:type="spellEnd"/>
      <w:r w:rsidRPr="00FB1EEF">
        <w:rPr>
          <w:color w:val="BCBEC4"/>
          <w:sz w:val="16"/>
          <w:szCs w:val="16"/>
          <w:lang w:val="en-US"/>
        </w:rPr>
        <w:t>()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CF8E6D"/>
          <w:sz w:val="16"/>
          <w:szCs w:val="16"/>
          <w:lang w:val="en-US"/>
        </w:rPr>
        <w:t xml:space="preserve">if </w:t>
      </w:r>
      <w:proofErr w:type="spellStart"/>
      <w:r w:rsidRPr="00FB1EEF">
        <w:rPr>
          <w:color w:val="BCBEC4"/>
          <w:sz w:val="16"/>
          <w:szCs w:val="16"/>
          <w:lang w:val="en-US"/>
        </w:rPr>
        <w:t>new_project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</w:t>
      </w:r>
      <w:r w:rsidRPr="00FB1EEF">
        <w:rPr>
          <w:color w:val="CF8E6D"/>
          <w:sz w:val="16"/>
          <w:szCs w:val="16"/>
          <w:lang w:val="en-US"/>
        </w:rPr>
        <w:t xml:space="preserve">is None or </w:t>
      </w:r>
      <w:r w:rsidRPr="00FB1EEF">
        <w:rPr>
          <w:color w:val="BCBEC4"/>
          <w:sz w:val="16"/>
          <w:szCs w:val="16"/>
          <w:lang w:val="en-US"/>
        </w:rPr>
        <w:t xml:space="preserve">worker </w:t>
      </w:r>
      <w:r w:rsidRPr="00FB1EEF">
        <w:rPr>
          <w:color w:val="CF8E6D"/>
          <w:sz w:val="16"/>
          <w:szCs w:val="16"/>
          <w:lang w:val="en-US"/>
        </w:rPr>
        <w:t>is None</w:t>
      </w:r>
      <w:r w:rsidRPr="00FB1EEF">
        <w:rPr>
          <w:color w:val="BCBEC4"/>
          <w:sz w:val="16"/>
          <w:szCs w:val="16"/>
          <w:lang w:val="en-US"/>
        </w:rPr>
        <w:t>: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r w:rsidRPr="00FB1EEF">
        <w:rPr>
          <w:color w:val="CF8E6D"/>
          <w:sz w:val="16"/>
          <w:szCs w:val="16"/>
          <w:lang w:val="en-US"/>
        </w:rPr>
        <w:t>return False</w:t>
      </w:r>
      <w:r w:rsidRPr="00FB1EEF">
        <w:rPr>
          <w:color w:val="CF8E6D"/>
          <w:sz w:val="16"/>
          <w:szCs w:val="16"/>
          <w:lang w:val="en-US"/>
        </w:rPr>
        <w:br/>
      </w:r>
      <w:r w:rsidRPr="00FB1EEF">
        <w:rPr>
          <w:color w:val="CF8E6D"/>
          <w:sz w:val="16"/>
          <w:szCs w:val="16"/>
          <w:lang w:val="en-US"/>
        </w:rPr>
        <w:br/>
        <w:t xml:space="preserve">        try</w:t>
      </w:r>
      <w:r w:rsidRPr="00FB1EEF">
        <w:rPr>
          <w:color w:val="BCBEC4"/>
          <w:sz w:val="16"/>
          <w:szCs w:val="16"/>
          <w:lang w:val="en-US"/>
        </w:rPr>
        <w:t>: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insert_query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insert(</w:t>
      </w:r>
      <w:proofErr w:type="spellStart"/>
      <w:r w:rsidRPr="00FB1EEF">
        <w:rPr>
          <w:color w:val="BCBEC4"/>
          <w:sz w:val="16"/>
          <w:szCs w:val="16"/>
          <w:lang w:val="en-US"/>
        </w:rPr>
        <w:t>RelProjectsWorkersORM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.values(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1EEF">
        <w:rPr>
          <w:color w:val="AA4926"/>
          <w:sz w:val="16"/>
          <w:szCs w:val="16"/>
          <w:lang w:val="en-US"/>
        </w:rPr>
        <w:t>worker_id</w:t>
      </w:r>
      <w:proofErr w:type="spellEnd"/>
      <w:r w:rsidRPr="00FB1EEF">
        <w:rPr>
          <w:color w:val="BCBEC4"/>
          <w:sz w:val="16"/>
          <w:szCs w:val="16"/>
          <w:lang w:val="en-US"/>
        </w:rPr>
        <w:t>=</w:t>
      </w:r>
      <w:proofErr w:type="spellStart"/>
      <w:r w:rsidRPr="00FB1EEF">
        <w:rPr>
          <w:color w:val="BCBEC4"/>
          <w:sz w:val="16"/>
          <w:szCs w:val="16"/>
          <w:lang w:val="en-US"/>
        </w:rPr>
        <w:t>worker_id</w:t>
      </w:r>
      <w:proofErr w:type="spellEnd"/>
      <w:r w:rsidRPr="00FB1EEF">
        <w:rPr>
          <w:color w:val="BCBEC4"/>
          <w:sz w:val="16"/>
          <w:szCs w:val="16"/>
          <w:lang w:val="en-US"/>
        </w:rPr>
        <w:t>,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1EEF">
        <w:rPr>
          <w:color w:val="AA4926"/>
          <w:sz w:val="16"/>
          <w:szCs w:val="16"/>
          <w:lang w:val="en-US"/>
        </w:rPr>
        <w:t>project_id</w:t>
      </w:r>
      <w:proofErr w:type="spellEnd"/>
      <w:r w:rsidRPr="00FB1EEF">
        <w:rPr>
          <w:color w:val="BCBEC4"/>
          <w:sz w:val="16"/>
          <w:szCs w:val="16"/>
          <w:lang w:val="en-US"/>
        </w:rPr>
        <w:t>=</w:t>
      </w:r>
      <w:proofErr w:type="spellStart"/>
      <w:r w:rsidRPr="00FB1EEF">
        <w:rPr>
          <w:color w:val="BCBEC4"/>
          <w:sz w:val="16"/>
          <w:szCs w:val="16"/>
          <w:lang w:val="en-US"/>
        </w:rPr>
        <w:t>new_project_id</w:t>
      </w:r>
      <w:proofErr w:type="spellEnd"/>
      <w:r w:rsidRPr="00FB1EEF">
        <w:rPr>
          <w:color w:val="BCBEC4"/>
          <w:sz w:val="16"/>
          <w:szCs w:val="16"/>
          <w:lang w:val="en-US"/>
        </w:rPr>
        <w:t>,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1EEF">
        <w:rPr>
          <w:color w:val="AA4926"/>
          <w:sz w:val="16"/>
          <w:szCs w:val="16"/>
          <w:lang w:val="en-US"/>
        </w:rPr>
        <w:t>project_fire_date</w:t>
      </w:r>
      <w:proofErr w:type="spellEnd"/>
      <w:r w:rsidRPr="00FB1EEF">
        <w:rPr>
          <w:color w:val="BCBEC4"/>
          <w:sz w:val="16"/>
          <w:szCs w:val="16"/>
          <w:lang w:val="en-US"/>
        </w:rPr>
        <w:t>=</w:t>
      </w:r>
      <w:r w:rsidRPr="00FB1EEF">
        <w:rPr>
          <w:color w:val="CF8E6D"/>
          <w:sz w:val="16"/>
          <w:szCs w:val="16"/>
          <w:lang w:val="en-US"/>
        </w:rPr>
        <w:t>None</w:t>
      </w:r>
      <w:r w:rsidRPr="00FB1EEF">
        <w:rPr>
          <w:color w:val="CF8E6D"/>
          <w:sz w:val="16"/>
          <w:szCs w:val="16"/>
          <w:lang w:val="en-US"/>
        </w:rPr>
        <w:br/>
        <w:t xml:space="preserve">                </w:t>
      </w:r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).</w:t>
      </w:r>
      <w:proofErr w:type="spellStart"/>
      <w:r w:rsidRPr="00FB1EEF">
        <w:rPr>
          <w:color w:val="BCBEC4"/>
          <w:sz w:val="16"/>
          <w:szCs w:val="16"/>
          <w:lang w:val="en-US"/>
        </w:rPr>
        <w:t>on_conflict_do_update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</w:t>
      </w:r>
      <w:proofErr w:type="spellStart"/>
      <w:r w:rsidRPr="00FB1EEF">
        <w:rPr>
          <w:color w:val="AA4926"/>
          <w:sz w:val="16"/>
          <w:szCs w:val="16"/>
          <w:lang w:val="en-US"/>
        </w:rPr>
        <w:t>index_elements</w:t>
      </w:r>
      <w:proofErr w:type="spellEnd"/>
      <w:r w:rsidRPr="00FB1EEF">
        <w:rPr>
          <w:color w:val="BCBEC4"/>
          <w:sz w:val="16"/>
          <w:szCs w:val="16"/>
          <w:lang w:val="en-US"/>
        </w:rPr>
        <w:t>=[</w:t>
      </w:r>
      <w:proofErr w:type="spellStart"/>
      <w:r w:rsidRPr="00FB1EEF">
        <w:rPr>
          <w:color w:val="BCBEC4"/>
          <w:sz w:val="16"/>
          <w:szCs w:val="16"/>
          <w:lang w:val="en-US"/>
        </w:rPr>
        <w:t>RelProjectsWorkersORM.worker_id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FB1EEF">
        <w:rPr>
          <w:color w:val="BCBEC4"/>
          <w:sz w:val="16"/>
          <w:szCs w:val="16"/>
          <w:lang w:val="en-US"/>
        </w:rPr>
        <w:t>RelProjectsWorkersORM.project_id</w:t>
      </w:r>
      <w:proofErr w:type="spellEnd"/>
      <w:r w:rsidRPr="00FB1EEF">
        <w:rPr>
          <w:color w:val="BCBEC4"/>
          <w:sz w:val="16"/>
          <w:szCs w:val="16"/>
          <w:lang w:val="en-US"/>
        </w:rPr>
        <w:t>],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</w:t>
      </w:r>
      <w:r w:rsidRPr="00FB1EEF">
        <w:rPr>
          <w:color w:val="AA4926"/>
          <w:sz w:val="16"/>
          <w:szCs w:val="16"/>
          <w:lang w:val="en-US"/>
        </w:rPr>
        <w:t>set_</w:t>
      </w:r>
      <w:r w:rsidRPr="00FB1EEF">
        <w:rPr>
          <w:color w:val="BCBEC4"/>
          <w:sz w:val="16"/>
          <w:szCs w:val="16"/>
          <w:lang w:val="en-US"/>
        </w:rPr>
        <w:t>=</w:t>
      </w:r>
      <w:proofErr w:type="spellStart"/>
      <w:r w:rsidRPr="00FB1EEF">
        <w:rPr>
          <w:color w:val="8888C6"/>
          <w:sz w:val="16"/>
          <w:szCs w:val="16"/>
          <w:lang w:val="en-US"/>
        </w:rPr>
        <w:t>dict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1EEF">
        <w:rPr>
          <w:color w:val="AA4926"/>
          <w:sz w:val="16"/>
          <w:szCs w:val="16"/>
          <w:lang w:val="en-US"/>
        </w:rPr>
        <w:t>worker_id</w:t>
      </w:r>
      <w:proofErr w:type="spellEnd"/>
      <w:r w:rsidRPr="00FB1EEF">
        <w:rPr>
          <w:color w:val="BCBEC4"/>
          <w:sz w:val="16"/>
          <w:szCs w:val="16"/>
          <w:lang w:val="en-US"/>
        </w:rPr>
        <w:t>=</w:t>
      </w:r>
      <w:proofErr w:type="spellStart"/>
      <w:r w:rsidRPr="00FB1EEF">
        <w:rPr>
          <w:color w:val="BCBEC4"/>
          <w:sz w:val="16"/>
          <w:szCs w:val="16"/>
          <w:lang w:val="en-US"/>
        </w:rPr>
        <w:t>worker_id</w:t>
      </w:r>
      <w:proofErr w:type="spellEnd"/>
      <w:r w:rsidRPr="00FB1EEF">
        <w:rPr>
          <w:color w:val="BCBEC4"/>
          <w:sz w:val="16"/>
          <w:szCs w:val="16"/>
          <w:lang w:val="en-US"/>
        </w:rPr>
        <w:t>,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1EEF">
        <w:rPr>
          <w:color w:val="AA4926"/>
          <w:sz w:val="16"/>
          <w:szCs w:val="16"/>
          <w:lang w:val="en-US"/>
        </w:rPr>
        <w:t>project_id</w:t>
      </w:r>
      <w:proofErr w:type="spellEnd"/>
      <w:r w:rsidRPr="00FB1EEF">
        <w:rPr>
          <w:color w:val="BCBEC4"/>
          <w:sz w:val="16"/>
          <w:szCs w:val="16"/>
          <w:lang w:val="en-US"/>
        </w:rPr>
        <w:t>=</w:t>
      </w:r>
      <w:proofErr w:type="spellStart"/>
      <w:r w:rsidRPr="00FB1EEF">
        <w:rPr>
          <w:color w:val="BCBEC4"/>
          <w:sz w:val="16"/>
          <w:szCs w:val="16"/>
          <w:lang w:val="en-US"/>
        </w:rPr>
        <w:t>new_project_id</w:t>
      </w:r>
      <w:proofErr w:type="spellEnd"/>
      <w:r w:rsidRPr="00FB1EEF">
        <w:rPr>
          <w:color w:val="BCBEC4"/>
          <w:sz w:val="16"/>
          <w:szCs w:val="16"/>
          <w:lang w:val="en-US"/>
        </w:rPr>
        <w:t>,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1EEF">
        <w:rPr>
          <w:color w:val="AA4926"/>
          <w:sz w:val="16"/>
          <w:szCs w:val="16"/>
          <w:lang w:val="en-US"/>
        </w:rPr>
        <w:t>project_fire_date</w:t>
      </w:r>
      <w:proofErr w:type="spellEnd"/>
      <w:r w:rsidRPr="00FB1EEF">
        <w:rPr>
          <w:color w:val="BCBEC4"/>
          <w:sz w:val="16"/>
          <w:szCs w:val="16"/>
          <w:lang w:val="en-US"/>
        </w:rPr>
        <w:t>=</w:t>
      </w:r>
      <w:r w:rsidRPr="00FB1EEF">
        <w:rPr>
          <w:color w:val="CF8E6D"/>
          <w:sz w:val="16"/>
          <w:szCs w:val="16"/>
          <w:lang w:val="en-US"/>
        </w:rPr>
        <w:t>None</w:t>
      </w:r>
      <w:r w:rsidRPr="00FB1EEF">
        <w:rPr>
          <w:color w:val="CF8E6D"/>
          <w:sz w:val="16"/>
          <w:szCs w:val="16"/>
          <w:lang w:val="en-US"/>
        </w:rPr>
        <w:br/>
        <w:t xml:space="preserve">                </w:t>
      </w:r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session.execute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insert_query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CF8E6D"/>
          <w:sz w:val="16"/>
          <w:szCs w:val="16"/>
          <w:lang w:val="en-US"/>
        </w:rPr>
        <w:t xml:space="preserve">except </w:t>
      </w:r>
      <w:proofErr w:type="spellStart"/>
      <w:r w:rsidRPr="00FB1EEF">
        <w:rPr>
          <w:color w:val="BCBEC4"/>
          <w:sz w:val="16"/>
          <w:szCs w:val="16"/>
          <w:lang w:val="en-US"/>
        </w:rPr>
        <w:t>IntegrityError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</w:t>
      </w:r>
      <w:r w:rsidRPr="00FB1EEF">
        <w:rPr>
          <w:color w:val="CF8E6D"/>
          <w:sz w:val="16"/>
          <w:szCs w:val="16"/>
          <w:lang w:val="en-US"/>
        </w:rPr>
        <w:t xml:space="preserve">as </w:t>
      </w:r>
      <w:r w:rsidRPr="00FB1EEF">
        <w:rPr>
          <w:color w:val="6F737A"/>
          <w:sz w:val="16"/>
          <w:szCs w:val="16"/>
          <w:lang w:val="en-US"/>
        </w:rPr>
        <w:t>e</w:t>
      </w:r>
      <w:r w:rsidRPr="00FB1EEF">
        <w:rPr>
          <w:color w:val="BCBEC4"/>
          <w:sz w:val="16"/>
          <w:szCs w:val="16"/>
          <w:lang w:val="en-US"/>
        </w:rPr>
        <w:t>: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r w:rsidRPr="00FB1EEF">
        <w:rPr>
          <w:color w:val="8888C6"/>
          <w:sz w:val="16"/>
          <w:szCs w:val="16"/>
          <w:lang w:val="en-US"/>
        </w:rPr>
        <w:t>print</w:t>
      </w:r>
      <w:r w:rsidRPr="00FB1EEF">
        <w:rPr>
          <w:color w:val="BCBEC4"/>
          <w:sz w:val="16"/>
          <w:szCs w:val="16"/>
          <w:lang w:val="en-US"/>
        </w:rPr>
        <w:t>(</w:t>
      </w:r>
      <w:r w:rsidRPr="00FB1EEF">
        <w:rPr>
          <w:color w:val="6AAB73"/>
          <w:sz w:val="16"/>
          <w:szCs w:val="16"/>
          <w:lang w:val="en-US"/>
        </w:rPr>
        <w:t>"Cringe"</w:t>
      </w:r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CF8E6D"/>
          <w:sz w:val="16"/>
          <w:szCs w:val="16"/>
          <w:lang w:val="en-US"/>
        </w:rPr>
        <w:t xml:space="preserve">if </w:t>
      </w:r>
      <w:proofErr w:type="spellStart"/>
      <w:r w:rsidRPr="00FB1EEF">
        <w:rPr>
          <w:color w:val="BCBEC4"/>
          <w:sz w:val="16"/>
          <w:szCs w:val="16"/>
          <w:lang w:val="en-US"/>
        </w:rPr>
        <w:t>old_project_id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</w:t>
      </w:r>
      <w:r w:rsidRPr="00FB1EEF">
        <w:rPr>
          <w:color w:val="CF8E6D"/>
          <w:sz w:val="16"/>
          <w:szCs w:val="16"/>
          <w:lang w:val="en-US"/>
        </w:rPr>
        <w:t>is None</w:t>
      </w:r>
      <w:r w:rsidRPr="00FB1EEF">
        <w:rPr>
          <w:color w:val="BCBEC4"/>
          <w:sz w:val="16"/>
          <w:szCs w:val="16"/>
          <w:lang w:val="en-US"/>
        </w:rPr>
        <w:t>: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count_projects_query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select(count()).</w:t>
      </w:r>
      <w:proofErr w:type="spellStart"/>
      <w:r w:rsidRPr="00FB1EEF">
        <w:rPr>
          <w:color w:val="BCBEC4"/>
          <w:sz w:val="16"/>
          <w:szCs w:val="16"/>
          <w:lang w:val="en-US"/>
        </w:rPr>
        <w:t>select_from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RelProjectsWorkersORM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.where(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and_(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RelProjectsWorkersORM.worker_id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proofErr w:type="spellStart"/>
      <w:r w:rsidRPr="00FB1EEF">
        <w:rPr>
          <w:color w:val="BCBEC4"/>
          <w:sz w:val="16"/>
          <w:szCs w:val="16"/>
          <w:lang w:val="en-US"/>
        </w:rPr>
        <w:t>worker_id</w:t>
      </w:r>
      <w:proofErr w:type="spellEnd"/>
      <w:r w:rsidRPr="00FB1EEF">
        <w:rPr>
          <w:color w:val="BCBEC4"/>
          <w:sz w:val="16"/>
          <w:szCs w:val="16"/>
          <w:lang w:val="en-US"/>
        </w:rPr>
        <w:t>,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RelProjectsWorkersORM.project_fire_date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r w:rsidRPr="00FB1EEF">
        <w:rPr>
          <w:color w:val="CF8E6D"/>
          <w:sz w:val="16"/>
          <w:szCs w:val="16"/>
          <w:lang w:val="en-US"/>
        </w:rPr>
        <w:t>None</w:t>
      </w:r>
      <w:r w:rsidRPr="00FB1EEF">
        <w:rPr>
          <w:color w:val="CF8E6D"/>
          <w:sz w:val="16"/>
          <w:szCs w:val="16"/>
          <w:lang w:val="en-US"/>
        </w:rPr>
        <w:br/>
        <w:t xml:space="preserve">                    </w:t>
      </w:r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)</w:t>
      </w:r>
      <w:r w:rsidRPr="00FB1EEF">
        <w:rPr>
          <w:color w:val="BCBEC4"/>
          <w:sz w:val="16"/>
          <w:szCs w:val="16"/>
          <w:lang w:val="en-US"/>
        </w:rPr>
        <w:br/>
        <w:t xml:space="preserve">            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count_result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session.execute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count_projects_query</w:t>
      </w:r>
      <w:proofErr w:type="spellEnd"/>
      <w:r w:rsidRPr="00FB1EEF">
        <w:rPr>
          <w:color w:val="BCBEC4"/>
          <w:sz w:val="16"/>
          <w:szCs w:val="16"/>
          <w:lang w:val="en-US"/>
        </w:rPr>
        <w:t>)).</w:t>
      </w:r>
      <w:proofErr w:type="spellStart"/>
      <w:r w:rsidRPr="00FB1EEF">
        <w:rPr>
          <w:color w:val="BCBEC4"/>
          <w:sz w:val="16"/>
          <w:szCs w:val="16"/>
          <w:lang w:val="en-US"/>
        </w:rPr>
        <w:t>scalar_one</w:t>
      </w:r>
      <w:proofErr w:type="spellEnd"/>
      <w:r w:rsidRPr="00FB1EEF">
        <w:rPr>
          <w:color w:val="BCBEC4"/>
          <w:sz w:val="16"/>
          <w:szCs w:val="16"/>
          <w:lang w:val="en-US"/>
        </w:rPr>
        <w:t>()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r w:rsidRPr="00FB1EEF">
        <w:rPr>
          <w:color w:val="8888C6"/>
          <w:sz w:val="16"/>
          <w:szCs w:val="16"/>
          <w:lang w:val="en-US"/>
        </w:rPr>
        <w:t>print</w:t>
      </w:r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count_result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r w:rsidRPr="00FB1EEF">
        <w:rPr>
          <w:color w:val="CF8E6D"/>
          <w:sz w:val="16"/>
          <w:szCs w:val="16"/>
          <w:lang w:val="en-US"/>
        </w:rPr>
        <w:t xml:space="preserve">if </w:t>
      </w:r>
      <w:proofErr w:type="spellStart"/>
      <w:r w:rsidRPr="00FB1EEF">
        <w:rPr>
          <w:color w:val="BCBEC4"/>
          <w:sz w:val="16"/>
          <w:szCs w:val="16"/>
          <w:lang w:val="en-US"/>
        </w:rPr>
        <w:t>count_result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&gt; </w:t>
      </w:r>
      <w:r w:rsidRPr="00FB1EEF">
        <w:rPr>
          <w:color w:val="2AACB8"/>
          <w:sz w:val="16"/>
          <w:szCs w:val="16"/>
          <w:lang w:val="en-US"/>
        </w:rPr>
        <w:t>2</w:t>
      </w:r>
      <w:r w:rsidRPr="00FB1EEF">
        <w:rPr>
          <w:color w:val="BCBEC4"/>
          <w:sz w:val="16"/>
          <w:szCs w:val="16"/>
          <w:lang w:val="en-US"/>
        </w:rPr>
        <w:t>: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</w:t>
      </w:r>
      <w:r w:rsidRPr="00FB1EEF">
        <w:rPr>
          <w:color w:val="CF8E6D"/>
          <w:sz w:val="16"/>
          <w:szCs w:val="16"/>
          <w:lang w:val="en-US"/>
        </w:rPr>
        <w:t>return False</w:t>
      </w:r>
      <w:r w:rsidRPr="00FB1EEF">
        <w:rPr>
          <w:color w:val="CF8E6D"/>
          <w:sz w:val="16"/>
          <w:szCs w:val="16"/>
          <w:lang w:val="en-US"/>
        </w:rPr>
        <w:br/>
      </w:r>
      <w:r w:rsidRPr="00FB1EEF">
        <w:rPr>
          <w:color w:val="CF8E6D"/>
          <w:sz w:val="16"/>
          <w:szCs w:val="16"/>
          <w:lang w:val="en-US"/>
        </w:rPr>
        <w:br/>
        <w:t xml:space="preserve">        else</w:t>
      </w:r>
      <w:r w:rsidRPr="00FB1EEF">
        <w:rPr>
          <w:color w:val="BCBEC4"/>
          <w:sz w:val="16"/>
          <w:szCs w:val="16"/>
          <w:lang w:val="en-US"/>
        </w:rPr>
        <w:t>: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end_project_query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update(</w:t>
      </w:r>
      <w:proofErr w:type="spellStart"/>
      <w:r w:rsidRPr="00FB1EEF">
        <w:rPr>
          <w:color w:val="BCBEC4"/>
          <w:sz w:val="16"/>
          <w:szCs w:val="16"/>
          <w:lang w:val="en-US"/>
        </w:rPr>
        <w:t>RelProjectsWorkersORM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.where(and_(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RelProjectsWorkersORM.project_id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r w:rsidRPr="00FB1EEF">
        <w:rPr>
          <w:color w:val="8888C6"/>
          <w:sz w:val="16"/>
          <w:szCs w:val="16"/>
          <w:lang w:val="en-US"/>
        </w:rPr>
        <w:t>int</w:t>
      </w:r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old_project_id</w:t>
      </w:r>
      <w:proofErr w:type="spellEnd"/>
      <w:r w:rsidRPr="00FB1EEF">
        <w:rPr>
          <w:color w:val="BCBEC4"/>
          <w:sz w:val="16"/>
          <w:szCs w:val="16"/>
          <w:lang w:val="en-US"/>
        </w:rPr>
        <w:t>),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RelProjectsWorkersORM.worker_id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proofErr w:type="spellStart"/>
      <w:r w:rsidRPr="00FB1EEF">
        <w:rPr>
          <w:color w:val="BCBEC4"/>
          <w:sz w:val="16"/>
          <w:szCs w:val="16"/>
          <w:lang w:val="en-US"/>
        </w:rPr>
        <w:t>worker_id</w:t>
      </w:r>
      <w:proofErr w:type="spellEnd"/>
      <w:r w:rsidRPr="00FB1EEF">
        <w:rPr>
          <w:color w:val="BCBEC4"/>
          <w:sz w:val="16"/>
          <w:szCs w:val="16"/>
          <w:lang w:val="en-US"/>
        </w:rPr>
        <w:t>),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lastRenderedPageBreak/>
        <w:t xml:space="preserve">    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RelProjectsWorkersORM.project_fire_date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r w:rsidRPr="00FB1EEF">
        <w:rPr>
          <w:color w:val="CF8E6D"/>
          <w:sz w:val="16"/>
          <w:szCs w:val="16"/>
          <w:lang w:val="en-US"/>
        </w:rPr>
        <w:t>None</w:t>
      </w:r>
      <w:r w:rsidRPr="00FB1EEF">
        <w:rPr>
          <w:color w:val="CF8E6D"/>
          <w:sz w:val="16"/>
          <w:szCs w:val="16"/>
          <w:lang w:val="en-US"/>
        </w:rPr>
        <w:br/>
        <w:t xml:space="preserve">                </w:t>
      </w:r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.values(</w:t>
      </w:r>
      <w:proofErr w:type="spellStart"/>
      <w:r w:rsidRPr="00FB1EEF">
        <w:rPr>
          <w:color w:val="AA4926"/>
          <w:sz w:val="16"/>
          <w:szCs w:val="16"/>
          <w:lang w:val="en-US"/>
        </w:rPr>
        <w:t>project_fire_date</w:t>
      </w:r>
      <w:proofErr w:type="spellEnd"/>
      <w:r w:rsidRPr="00FB1EEF">
        <w:rPr>
          <w:color w:val="BCBEC4"/>
          <w:sz w:val="16"/>
          <w:szCs w:val="16"/>
          <w:lang w:val="en-US"/>
        </w:rPr>
        <w:t>=</w:t>
      </w:r>
      <w:proofErr w:type="spellStart"/>
      <w:r w:rsidRPr="00FB1EEF">
        <w:rPr>
          <w:color w:val="BCBEC4"/>
          <w:sz w:val="16"/>
          <w:szCs w:val="16"/>
          <w:lang w:val="en-US"/>
        </w:rPr>
        <w:t>datetime.datetime.now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datetime.UTC</w:t>
      </w:r>
      <w:proofErr w:type="spellEnd"/>
      <w:r w:rsidRPr="00FB1EEF">
        <w:rPr>
          <w:color w:val="BCBEC4"/>
          <w:sz w:val="16"/>
          <w:szCs w:val="16"/>
          <w:lang w:val="en-US"/>
        </w:rPr>
        <w:t>))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.returning(ProjectsORM.id)</w:t>
      </w:r>
      <w:r w:rsidRPr="00FB1EEF">
        <w:rPr>
          <w:color w:val="BCBEC4"/>
          <w:sz w:val="16"/>
          <w:szCs w:val="16"/>
          <w:lang w:val="en-US"/>
        </w:rPr>
        <w:br/>
        <w:t xml:space="preserve">            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old_project_id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session.execute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end_project_query</w:t>
      </w:r>
      <w:proofErr w:type="spellEnd"/>
      <w:r w:rsidRPr="00FB1EEF">
        <w:rPr>
          <w:color w:val="BCBEC4"/>
          <w:sz w:val="16"/>
          <w:szCs w:val="16"/>
          <w:lang w:val="en-US"/>
        </w:rPr>
        <w:t>)).</w:t>
      </w:r>
      <w:proofErr w:type="spellStart"/>
      <w:r w:rsidRPr="00FB1EEF">
        <w:rPr>
          <w:color w:val="BCBEC4"/>
          <w:sz w:val="16"/>
          <w:szCs w:val="16"/>
          <w:lang w:val="en-US"/>
        </w:rPr>
        <w:t>scalar_one_or_none</w:t>
      </w:r>
      <w:proofErr w:type="spellEnd"/>
      <w:r w:rsidRPr="00FB1EEF">
        <w:rPr>
          <w:color w:val="BCBEC4"/>
          <w:sz w:val="16"/>
          <w:szCs w:val="16"/>
          <w:lang w:val="en-US"/>
        </w:rPr>
        <w:t>()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r w:rsidRPr="00FB1EEF">
        <w:rPr>
          <w:color w:val="CF8E6D"/>
          <w:sz w:val="16"/>
          <w:szCs w:val="16"/>
          <w:lang w:val="en-US"/>
        </w:rPr>
        <w:t xml:space="preserve">if </w:t>
      </w:r>
      <w:proofErr w:type="spellStart"/>
      <w:r w:rsidRPr="00FB1EEF">
        <w:rPr>
          <w:color w:val="BCBEC4"/>
          <w:sz w:val="16"/>
          <w:szCs w:val="16"/>
          <w:lang w:val="en-US"/>
        </w:rPr>
        <w:t>old_project_id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</w:t>
      </w:r>
      <w:r w:rsidRPr="00FB1EEF">
        <w:rPr>
          <w:color w:val="CF8E6D"/>
          <w:sz w:val="16"/>
          <w:szCs w:val="16"/>
          <w:lang w:val="en-US"/>
        </w:rPr>
        <w:t>is None</w:t>
      </w:r>
      <w:r w:rsidRPr="00FB1EEF">
        <w:rPr>
          <w:color w:val="BCBEC4"/>
          <w:sz w:val="16"/>
          <w:szCs w:val="16"/>
          <w:lang w:val="en-US"/>
        </w:rPr>
        <w:t>: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</w:t>
      </w:r>
      <w:r w:rsidRPr="00FB1EEF">
        <w:rPr>
          <w:color w:val="CF8E6D"/>
          <w:sz w:val="16"/>
          <w:szCs w:val="16"/>
          <w:lang w:val="en-US"/>
        </w:rPr>
        <w:t>return False</w:t>
      </w:r>
      <w:r w:rsidRPr="00FB1EEF">
        <w:rPr>
          <w:color w:val="CF8E6D"/>
          <w:sz w:val="16"/>
          <w:szCs w:val="16"/>
          <w:lang w:val="en-US"/>
        </w:rPr>
        <w:br/>
      </w:r>
      <w:r w:rsidRPr="00FB1EEF">
        <w:rPr>
          <w:color w:val="CF8E6D"/>
          <w:sz w:val="16"/>
          <w:szCs w:val="16"/>
          <w:lang w:val="en-US"/>
        </w:rPr>
        <w:br/>
        <w:t xml:space="preserve">        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session.commit</w:t>
      </w:r>
      <w:proofErr w:type="spellEnd"/>
      <w:r w:rsidRPr="00FB1EEF">
        <w:rPr>
          <w:color w:val="BCBEC4"/>
          <w:sz w:val="16"/>
          <w:szCs w:val="16"/>
          <w:lang w:val="en-US"/>
        </w:rPr>
        <w:t>()</w:t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CF8E6D"/>
          <w:sz w:val="16"/>
          <w:szCs w:val="16"/>
          <w:lang w:val="en-US"/>
        </w:rPr>
        <w:t>return True</w:t>
      </w:r>
    </w:p>
    <w:p w14:paraId="4E1DC5F0" w14:textId="3EDBCEEE" w:rsidR="00825648" w:rsidRDefault="00FB1EEF" w:rsidP="00FB1EEF">
      <w:pPr>
        <w:pStyle w:val="4"/>
        <w:rPr>
          <w:lang w:val="en-US"/>
        </w:rPr>
      </w:pPr>
      <w:r>
        <w:t>Завершение проекта</w:t>
      </w:r>
    </w:p>
    <w:p w14:paraId="2213AB5C" w14:textId="089A78EE" w:rsidR="00C436C2" w:rsidRPr="00C436C2" w:rsidRDefault="00C436C2" w:rsidP="00C436C2">
      <w:r>
        <w:t xml:space="preserve">Закрываем проект (проставляем дату завершения), увольняем всех работников (аналогично, проставляем дату завершения в </w:t>
      </w:r>
      <w:proofErr w:type="spellStart"/>
      <w:r>
        <w:rPr>
          <w:lang w:val="en-US"/>
        </w:rPr>
        <w:t>mn</w:t>
      </w:r>
      <w:proofErr w:type="spellEnd"/>
      <w:r w:rsidRPr="00C436C2">
        <w:t xml:space="preserve"> </w:t>
      </w:r>
      <w:r>
        <w:t>таблице) и закрываем все блоки планов.</w:t>
      </w:r>
    </w:p>
    <w:p w14:paraId="3183DB14" w14:textId="77777777" w:rsidR="00FB1EEF" w:rsidRPr="00FB1EEF" w:rsidRDefault="00FB1EEF" w:rsidP="00FB1EEF">
      <w:pPr>
        <w:pStyle w:val="HTML"/>
        <w:shd w:val="clear" w:color="auto" w:fill="1E1F22"/>
        <w:rPr>
          <w:color w:val="BCBEC4"/>
          <w:sz w:val="16"/>
          <w:szCs w:val="16"/>
          <w:lang w:val="en-US"/>
        </w:rPr>
      </w:pPr>
      <w:r w:rsidRPr="00FB1EEF">
        <w:rPr>
          <w:color w:val="CF8E6D"/>
          <w:sz w:val="16"/>
          <w:szCs w:val="16"/>
          <w:lang w:val="en-US"/>
        </w:rPr>
        <w:t xml:space="preserve">async def </w:t>
      </w:r>
      <w:proofErr w:type="spellStart"/>
      <w:r w:rsidRPr="00FB1EEF">
        <w:rPr>
          <w:color w:val="56A8F5"/>
          <w:sz w:val="16"/>
          <w:szCs w:val="16"/>
          <w:lang w:val="en-US"/>
        </w:rPr>
        <w:t>close_project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project_id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: </w:t>
      </w:r>
      <w:r w:rsidRPr="00FB1EEF">
        <w:rPr>
          <w:color w:val="8888C6"/>
          <w:sz w:val="16"/>
          <w:szCs w:val="16"/>
          <w:lang w:val="en-US"/>
        </w:rPr>
        <w:t>int</w:t>
      </w:r>
      <w:r w:rsidRPr="00FB1EEF">
        <w:rPr>
          <w:color w:val="BCBEC4"/>
          <w:sz w:val="16"/>
          <w:szCs w:val="16"/>
          <w:lang w:val="en-US"/>
        </w:rPr>
        <w:t xml:space="preserve">) -&gt; </w:t>
      </w:r>
      <w:proofErr w:type="spellStart"/>
      <w:r w:rsidRPr="00FB1EEF">
        <w:rPr>
          <w:color w:val="BCBEC4"/>
          <w:sz w:val="16"/>
          <w:szCs w:val="16"/>
          <w:lang w:val="en-US"/>
        </w:rPr>
        <w:t>ProjectOnCloseDTO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| </w:t>
      </w:r>
      <w:r w:rsidRPr="00FB1EEF">
        <w:rPr>
          <w:color w:val="CF8E6D"/>
          <w:sz w:val="16"/>
          <w:szCs w:val="16"/>
          <w:lang w:val="en-US"/>
        </w:rPr>
        <w:t>None</w:t>
      </w:r>
      <w:r w:rsidRPr="00FB1EEF">
        <w:rPr>
          <w:color w:val="BCBEC4"/>
          <w:sz w:val="16"/>
          <w:szCs w:val="16"/>
          <w:lang w:val="en-US"/>
        </w:rPr>
        <w:t>:</w:t>
      </w:r>
      <w:r w:rsidRPr="00FB1EEF">
        <w:rPr>
          <w:color w:val="BCBEC4"/>
          <w:sz w:val="16"/>
          <w:szCs w:val="16"/>
          <w:lang w:val="en-US"/>
        </w:rPr>
        <w:br/>
        <w:t xml:space="preserve">    session: </w:t>
      </w:r>
      <w:proofErr w:type="spellStart"/>
      <w:r w:rsidRPr="00FB1EEF">
        <w:rPr>
          <w:color w:val="BCBEC4"/>
          <w:sz w:val="16"/>
          <w:szCs w:val="16"/>
          <w:lang w:val="en-US"/>
        </w:rPr>
        <w:t>AsyncSession</w:t>
      </w:r>
      <w:proofErr w:type="spellEnd"/>
      <w:r w:rsidRPr="00FB1EEF">
        <w:rPr>
          <w:color w:val="BCBEC4"/>
          <w:sz w:val="16"/>
          <w:szCs w:val="16"/>
          <w:lang w:val="en-US"/>
        </w:rPr>
        <w:br/>
        <w:t xml:space="preserve">    </w:t>
      </w:r>
      <w:r w:rsidRPr="00FB1EEF">
        <w:rPr>
          <w:color w:val="CF8E6D"/>
          <w:sz w:val="16"/>
          <w:szCs w:val="16"/>
          <w:lang w:val="en-US"/>
        </w:rPr>
        <w:t xml:space="preserve">async with </w:t>
      </w:r>
      <w:proofErr w:type="spellStart"/>
      <w:r w:rsidRPr="00FB1EEF">
        <w:rPr>
          <w:color w:val="BCBEC4"/>
          <w:sz w:val="16"/>
          <w:szCs w:val="16"/>
          <w:lang w:val="en-US"/>
        </w:rPr>
        <w:t>async_session_factory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() </w:t>
      </w:r>
      <w:r w:rsidRPr="00FB1EEF">
        <w:rPr>
          <w:color w:val="CF8E6D"/>
          <w:sz w:val="16"/>
          <w:szCs w:val="16"/>
          <w:lang w:val="en-US"/>
        </w:rPr>
        <w:t xml:space="preserve">as </w:t>
      </w:r>
      <w:r w:rsidRPr="00FB1EEF">
        <w:rPr>
          <w:color w:val="BCBEC4"/>
          <w:sz w:val="16"/>
          <w:szCs w:val="16"/>
          <w:lang w:val="en-US"/>
        </w:rPr>
        <w:t>session:</w:t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7A7E85"/>
          <w:sz w:val="16"/>
          <w:szCs w:val="16"/>
          <w:lang w:val="en-US"/>
        </w:rPr>
        <w:t># Close project</w:t>
      </w:r>
      <w:r w:rsidRPr="00FB1EEF">
        <w:rPr>
          <w:color w:val="7A7E85"/>
          <w:sz w:val="16"/>
          <w:szCs w:val="16"/>
          <w:lang w:val="en-US"/>
        </w:rPr>
        <w:br/>
        <w:t xml:space="preserve">        </w:t>
      </w:r>
      <w:proofErr w:type="spellStart"/>
      <w:r w:rsidRPr="00FB1EEF">
        <w:rPr>
          <w:color w:val="BCBEC4"/>
          <w:sz w:val="16"/>
          <w:szCs w:val="16"/>
          <w:lang w:val="en-US"/>
        </w:rPr>
        <w:t>project_query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BCBEC4"/>
          <w:sz w:val="16"/>
          <w:szCs w:val="16"/>
          <w:lang w:val="en-US"/>
        </w:rPr>
        <w:br/>
        <w:t xml:space="preserve">            update(</w:t>
      </w:r>
      <w:proofErr w:type="spellStart"/>
      <w:r w:rsidRPr="00FB1EEF">
        <w:rPr>
          <w:color w:val="BCBEC4"/>
          <w:sz w:val="16"/>
          <w:szCs w:val="16"/>
          <w:lang w:val="en-US"/>
        </w:rPr>
        <w:t>ProjectsORM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.where(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and_(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ProjectsORM.id == </w:t>
      </w:r>
      <w:proofErr w:type="spellStart"/>
      <w:r w:rsidRPr="00FB1EEF">
        <w:rPr>
          <w:color w:val="BCBEC4"/>
          <w:sz w:val="16"/>
          <w:szCs w:val="16"/>
          <w:lang w:val="en-US"/>
        </w:rPr>
        <w:t>project_id</w:t>
      </w:r>
      <w:proofErr w:type="spellEnd"/>
      <w:r w:rsidRPr="00FB1EEF">
        <w:rPr>
          <w:color w:val="BCBEC4"/>
          <w:sz w:val="16"/>
          <w:szCs w:val="16"/>
          <w:lang w:val="en-US"/>
        </w:rPr>
        <w:t>,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ProjectsORM.end_date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r w:rsidRPr="00FB1EEF">
        <w:rPr>
          <w:color w:val="CF8E6D"/>
          <w:sz w:val="16"/>
          <w:szCs w:val="16"/>
          <w:lang w:val="en-US"/>
        </w:rPr>
        <w:t>None</w:t>
      </w:r>
      <w:r w:rsidRPr="00FB1EEF">
        <w:rPr>
          <w:color w:val="CF8E6D"/>
          <w:sz w:val="16"/>
          <w:szCs w:val="16"/>
          <w:lang w:val="en-US"/>
        </w:rPr>
        <w:br/>
        <w:t xml:space="preserve">                </w:t>
      </w:r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.values(</w:t>
      </w:r>
      <w:proofErr w:type="spellStart"/>
      <w:r w:rsidRPr="00FB1EEF">
        <w:rPr>
          <w:color w:val="AA4926"/>
          <w:sz w:val="16"/>
          <w:szCs w:val="16"/>
          <w:lang w:val="en-US"/>
        </w:rPr>
        <w:t>end_date</w:t>
      </w:r>
      <w:proofErr w:type="spellEnd"/>
      <w:r w:rsidRPr="00FB1EEF">
        <w:rPr>
          <w:color w:val="BCBEC4"/>
          <w:sz w:val="16"/>
          <w:szCs w:val="16"/>
          <w:lang w:val="en-US"/>
        </w:rPr>
        <w:t>=</w:t>
      </w:r>
      <w:proofErr w:type="spellStart"/>
      <w:r w:rsidRPr="00FB1EEF">
        <w:rPr>
          <w:color w:val="BCBEC4"/>
          <w:sz w:val="16"/>
          <w:szCs w:val="16"/>
          <w:lang w:val="en-US"/>
        </w:rPr>
        <w:t>datetime.datetime.now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datetime.UTC</w:t>
      </w:r>
      <w:proofErr w:type="spellEnd"/>
      <w:r w:rsidRPr="00FB1EEF">
        <w:rPr>
          <w:color w:val="BCBEC4"/>
          <w:sz w:val="16"/>
          <w:szCs w:val="16"/>
          <w:lang w:val="en-US"/>
        </w:rPr>
        <w:t>))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.returning(ProjectsORM.id)</w:t>
      </w:r>
      <w:r w:rsidRPr="00FB1EEF">
        <w:rPr>
          <w:color w:val="BCBEC4"/>
          <w:sz w:val="16"/>
          <w:szCs w:val="16"/>
          <w:lang w:val="en-US"/>
        </w:rPr>
        <w:br/>
        <w:t xml:space="preserve">        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1EEF">
        <w:rPr>
          <w:color w:val="BCBEC4"/>
          <w:sz w:val="16"/>
          <w:szCs w:val="16"/>
          <w:lang w:val="en-US"/>
        </w:rPr>
        <w:t>project_id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session.execute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project_query</w:t>
      </w:r>
      <w:proofErr w:type="spellEnd"/>
      <w:r w:rsidRPr="00FB1EEF">
        <w:rPr>
          <w:color w:val="BCBEC4"/>
          <w:sz w:val="16"/>
          <w:szCs w:val="16"/>
          <w:lang w:val="en-US"/>
        </w:rPr>
        <w:t>)).</w:t>
      </w:r>
      <w:proofErr w:type="spellStart"/>
      <w:r w:rsidRPr="00FB1EEF">
        <w:rPr>
          <w:color w:val="BCBEC4"/>
          <w:sz w:val="16"/>
          <w:szCs w:val="16"/>
          <w:lang w:val="en-US"/>
        </w:rPr>
        <w:t>scalar_one_or_none</w:t>
      </w:r>
      <w:proofErr w:type="spellEnd"/>
      <w:r w:rsidRPr="00FB1EEF">
        <w:rPr>
          <w:color w:val="BCBEC4"/>
          <w:sz w:val="16"/>
          <w:szCs w:val="16"/>
          <w:lang w:val="en-US"/>
        </w:rPr>
        <w:t>()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CF8E6D"/>
          <w:sz w:val="16"/>
          <w:szCs w:val="16"/>
          <w:lang w:val="en-US"/>
        </w:rPr>
        <w:t xml:space="preserve">if </w:t>
      </w:r>
      <w:proofErr w:type="spellStart"/>
      <w:r w:rsidRPr="00FB1EEF">
        <w:rPr>
          <w:color w:val="BCBEC4"/>
          <w:sz w:val="16"/>
          <w:szCs w:val="16"/>
          <w:lang w:val="en-US"/>
        </w:rPr>
        <w:t>project_id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</w:t>
      </w:r>
      <w:r w:rsidRPr="00FB1EEF">
        <w:rPr>
          <w:color w:val="CF8E6D"/>
          <w:sz w:val="16"/>
          <w:szCs w:val="16"/>
          <w:lang w:val="en-US"/>
        </w:rPr>
        <w:t>is None</w:t>
      </w:r>
      <w:r w:rsidRPr="00FB1EEF">
        <w:rPr>
          <w:color w:val="BCBEC4"/>
          <w:sz w:val="16"/>
          <w:szCs w:val="16"/>
          <w:lang w:val="en-US"/>
        </w:rPr>
        <w:t>: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r w:rsidRPr="00FB1EEF">
        <w:rPr>
          <w:color w:val="CF8E6D"/>
          <w:sz w:val="16"/>
          <w:szCs w:val="16"/>
          <w:lang w:val="en-US"/>
        </w:rPr>
        <w:t>return None</w:t>
      </w:r>
      <w:r w:rsidRPr="00FB1EEF">
        <w:rPr>
          <w:color w:val="CF8E6D"/>
          <w:sz w:val="16"/>
          <w:szCs w:val="16"/>
          <w:lang w:val="en-US"/>
        </w:rPr>
        <w:br/>
      </w:r>
      <w:r w:rsidRPr="00FB1EEF">
        <w:rPr>
          <w:color w:val="CF8E6D"/>
          <w:sz w:val="16"/>
          <w:szCs w:val="16"/>
          <w:lang w:val="en-US"/>
        </w:rPr>
        <w:br/>
        <w:t xml:space="preserve">        </w:t>
      </w:r>
      <w:r w:rsidRPr="00FB1EEF">
        <w:rPr>
          <w:color w:val="7A7E85"/>
          <w:sz w:val="16"/>
          <w:szCs w:val="16"/>
          <w:lang w:val="en-US"/>
        </w:rPr>
        <w:t># Fire all workers from project</w:t>
      </w:r>
      <w:r w:rsidRPr="00FB1EEF">
        <w:rPr>
          <w:color w:val="7A7E85"/>
          <w:sz w:val="16"/>
          <w:szCs w:val="16"/>
          <w:lang w:val="en-US"/>
        </w:rPr>
        <w:br/>
        <w:t xml:space="preserve">        </w:t>
      </w:r>
      <w:proofErr w:type="spellStart"/>
      <w:r w:rsidRPr="00FB1EEF">
        <w:rPr>
          <w:color w:val="BCBEC4"/>
          <w:sz w:val="16"/>
          <w:szCs w:val="16"/>
          <w:lang w:val="en-US"/>
        </w:rPr>
        <w:t>workers_query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BCBEC4"/>
          <w:sz w:val="16"/>
          <w:szCs w:val="16"/>
          <w:lang w:val="en-US"/>
        </w:rPr>
        <w:br/>
        <w:t xml:space="preserve">            update(</w:t>
      </w:r>
      <w:proofErr w:type="spellStart"/>
      <w:r w:rsidRPr="00FB1EEF">
        <w:rPr>
          <w:color w:val="BCBEC4"/>
          <w:sz w:val="16"/>
          <w:szCs w:val="16"/>
          <w:lang w:val="en-US"/>
        </w:rPr>
        <w:t>RelProjectsWorkersORM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.where(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and_(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RelProjectsWorkersORM.project_id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proofErr w:type="spellStart"/>
      <w:r w:rsidRPr="00FB1EEF">
        <w:rPr>
          <w:color w:val="BCBEC4"/>
          <w:sz w:val="16"/>
          <w:szCs w:val="16"/>
          <w:lang w:val="en-US"/>
        </w:rPr>
        <w:t>project_id</w:t>
      </w:r>
      <w:proofErr w:type="spellEnd"/>
      <w:r w:rsidRPr="00FB1EEF">
        <w:rPr>
          <w:color w:val="BCBEC4"/>
          <w:sz w:val="16"/>
          <w:szCs w:val="16"/>
          <w:lang w:val="en-US"/>
        </w:rPr>
        <w:t>,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RelProjectsWorkersORM.project_fire_date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r w:rsidRPr="00FB1EEF">
        <w:rPr>
          <w:color w:val="CF8E6D"/>
          <w:sz w:val="16"/>
          <w:szCs w:val="16"/>
          <w:lang w:val="en-US"/>
        </w:rPr>
        <w:t>None</w:t>
      </w:r>
      <w:r w:rsidRPr="00FB1EEF">
        <w:rPr>
          <w:color w:val="CF8E6D"/>
          <w:sz w:val="16"/>
          <w:szCs w:val="16"/>
          <w:lang w:val="en-US"/>
        </w:rPr>
        <w:br/>
        <w:t xml:space="preserve">                </w:t>
      </w:r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.values(</w:t>
      </w:r>
      <w:proofErr w:type="spellStart"/>
      <w:r w:rsidRPr="00FB1EEF">
        <w:rPr>
          <w:color w:val="AA4926"/>
          <w:sz w:val="16"/>
          <w:szCs w:val="16"/>
          <w:lang w:val="en-US"/>
        </w:rPr>
        <w:t>project_fire_date</w:t>
      </w:r>
      <w:proofErr w:type="spellEnd"/>
      <w:r w:rsidRPr="00FB1EEF">
        <w:rPr>
          <w:color w:val="BCBEC4"/>
          <w:sz w:val="16"/>
          <w:szCs w:val="16"/>
          <w:lang w:val="en-US"/>
        </w:rPr>
        <w:t>=</w:t>
      </w:r>
      <w:proofErr w:type="spellStart"/>
      <w:r w:rsidRPr="00FB1EEF">
        <w:rPr>
          <w:color w:val="BCBEC4"/>
          <w:sz w:val="16"/>
          <w:szCs w:val="16"/>
          <w:lang w:val="en-US"/>
        </w:rPr>
        <w:t>datetime.datetime.now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datetime.UTC</w:t>
      </w:r>
      <w:proofErr w:type="spellEnd"/>
      <w:r w:rsidRPr="00FB1EEF">
        <w:rPr>
          <w:color w:val="BCBEC4"/>
          <w:sz w:val="16"/>
          <w:szCs w:val="16"/>
          <w:lang w:val="en-US"/>
        </w:rPr>
        <w:t>))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.returning(</w:t>
      </w:r>
      <w:proofErr w:type="spellStart"/>
      <w:r w:rsidRPr="00FB1EEF">
        <w:rPr>
          <w:color w:val="BCBEC4"/>
          <w:sz w:val="16"/>
          <w:szCs w:val="16"/>
          <w:lang w:val="en-US"/>
        </w:rPr>
        <w:t>RelProjectsWorkersORM.worker_id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)</w:t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7A7E85"/>
          <w:sz w:val="16"/>
          <w:szCs w:val="16"/>
          <w:lang w:val="en-US"/>
        </w:rPr>
        <w:t># Select all opened plan blocks id in project</w:t>
      </w:r>
      <w:r w:rsidRPr="00FB1EEF">
        <w:rPr>
          <w:color w:val="7A7E85"/>
          <w:sz w:val="16"/>
          <w:szCs w:val="16"/>
          <w:lang w:val="en-US"/>
        </w:rPr>
        <w:br/>
        <w:t xml:space="preserve">        </w:t>
      </w:r>
      <w:proofErr w:type="spellStart"/>
      <w:r w:rsidRPr="00FB1EEF">
        <w:rPr>
          <w:color w:val="BCBEC4"/>
          <w:sz w:val="16"/>
          <w:szCs w:val="16"/>
          <w:lang w:val="en-US"/>
        </w:rPr>
        <w:t>plan_blocks_query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BCBEC4"/>
          <w:sz w:val="16"/>
          <w:szCs w:val="16"/>
          <w:lang w:val="en-US"/>
        </w:rPr>
        <w:br/>
        <w:t xml:space="preserve">            select(PlanBlocksORM.id)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.where(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and_(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PlanBlocksORM.project_id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proofErr w:type="spellStart"/>
      <w:r w:rsidRPr="00FB1EEF">
        <w:rPr>
          <w:color w:val="BCBEC4"/>
          <w:sz w:val="16"/>
          <w:szCs w:val="16"/>
          <w:lang w:val="en-US"/>
        </w:rPr>
        <w:t>project_id</w:t>
      </w:r>
      <w:proofErr w:type="spellEnd"/>
      <w:r w:rsidRPr="00FB1EEF">
        <w:rPr>
          <w:color w:val="BCBEC4"/>
          <w:sz w:val="16"/>
          <w:szCs w:val="16"/>
          <w:lang w:val="en-US"/>
        </w:rPr>
        <w:t>,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PlanBlocksORM.end_date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r w:rsidRPr="00FB1EEF">
        <w:rPr>
          <w:color w:val="CF8E6D"/>
          <w:sz w:val="16"/>
          <w:szCs w:val="16"/>
          <w:lang w:val="en-US"/>
        </w:rPr>
        <w:t>None</w:t>
      </w:r>
      <w:r w:rsidRPr="00FB1EEF">
        <w:rPr>
          <w:color w:val="CF8E6D"/>
          <w:sz w:val="16"/>
          <w:szCs w:val="16"/>
          <w:lang w:val="en-US"/>
        </w:rPr>
        <w:br/>
        <w:t xml:space="preserve">                </w:t>
      </w:r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)</w:t>
      </w:r>
      <w:r w:rsidRPr="00FB1EEF">
        <w:rPr>
          <w:color w:val="BCBEC4"/>
          <w:sz w:val="16"/>
          <w:szCs w:val="16"/>
          <w:lang w:val="en-US"/>
        </w:rPr>
        <w:br/>
        <w:t xml:space="preserve">        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1EEF">
        <w:rPr>
          <w:color w:val="BCBEC4"/>
          <w:sz w:val="16"/>
          <w:szCs w:val="16"/>
          <w:lang w:val="en-US"/>
        </w:rPr>
        <w:t>workers_id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session.execute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workers_query</w:t>
      </w:r>
      <w:proofErr w:type="spellEnd"/>
      <w:r w:rsidRPr="00FB1EEF">
        <w:rPr>
          <w:color w:val="BCBEC4"/>
          <w:sz w:val="16"/>
          <w:szCs w:val="16"/>
          <w:lang w:val="en-US"/>
        </w:rPr>
        <w:t>)).scalars().all()</w:t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1EEF">
        <w:rPr>
          <w:color w:val="BCBEC4"/>
          <w:sz w:val="16"/>
          <w:szCs w:val="16"/>
          <w:lang w:val="en-US"/>
        </w:rPr>
        <w:t>plan_blocks_id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session.execute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plan_blocks_query</w:t>
      </w:r>
      <w:proofErr w:type="spellEnd"/>
      <w:r w:rsidRPr="00FB1EEF">
        <w:rPr>
          <w:color w:val="BCBEC4"/>
          <w:sz w:val="16"/>
          <w:szCs w:val="16"/>
          <w:lang w:val="en-US"/>
        </w:rPr>
        <w:t>)).scalars().all()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7A7E85"/>
          <w:sz w:val="16"/>
          <w:szCs w:val="16"/>
          <w:lang w:val="en-US"/>
        </w:rPr>
        <w:t># Close all plan blocks bugs, tests</w:t>
      </w:r>
      <w:r w:rsidRPr="00FB1EEF">
        <w:rPr>
          <w:color w:val="7A7E85"/>
          <w:sz w:val="16"/>
          <w:szCs w:val="16"/>
          <w:lang w:val="en-US"/>
        </w:rPr>
        <w:br/>
        <w:t xml:space="preserve">        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close_plan_blocks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r w:rsidRPr="00FB1EEF">
        <w:rPr>
          <w:color w:val="8888C6"/>
          <w:sz w:val="16"/>
          <w:szCs w:val="16"/>
          <w:lang w:val="en-US"/>
        </w:rPr>
        <w:t>list</w:t>
      </w:r>
      <w:r w:rsidRPr="00FB1EEF">
        <w:rPr>
          <w:color w:val="BCBEC4"/>
          <w:sz w:val="16"/>
          <w:szCs w:val="16"/>
          <w:lang w:val="en-US"/>
        </w:rPr>
        <w:t>(</w:t>
      </w:r>
      <w:r w:rsidRPr="00FB1EEF">
        <w:rPr>
          <w:color w:val="8888C6"/>
          <w:sz w:val="16"/>
          <w:szCs w:val="16"/>
          <w:lang w:val="en-US"/>
        </w:rPr>
        <w:t>map</w:t>
      </w:r>
      <w:r w:rsidRPr="00FB1EEF">
        <w:rPr>
          <w:color w:val="BCBEC4"/>
          <w:sz w:val="16"/>
          <w:szCs w:val="16"/>
          <w:lang w:val="en-US"/>
        </w:rPr>
        <w:t>(</w:t>
      </w:r>
      <w:r w:rsidRPr="00FB1EEF">
        <w:rPr>
          <w:color w:val="8888C6"/>
          <w:sz w:val="16"/>
          <w:szCs w:val="16"/>
          <w:lang w:val="en-US"/>
        </w:rPr>
        <w:t>int</w:t>
      </w:r>
      <w:r w:rsidRPr="00FB1EEF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FB1EEF">
        <w:rPr>
          <w:color w:val="BCBEC4"/>
          <w:sz w:val="16"/>
          <w:szCs w:val="16"/>
          <w:lang w:val="en-US"/>
        </w:rPr>
        <w:t>plan_blocks_id</w:t>
      </w:r>
      <w:proofErr w:type="spellEnd"/>
      <w:r w:rsidRPr="00FB1EEF">
        <w:rPr>
          <w:color w:val="BCBEC4"/>
          <w:sz w:val="16"/>
          <w:szCs w:val="16"/>
          <w:lang w:val="en-US"/>
        </w:rPr>
        <w:t>)))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session.commit</w:t>
      </w:r>
      <w:proofErr w:type="spellEnd"/>
      <w:r w:rsidRPr="00FB1EEF">
        <w:rPr>
          <w:color w:val="BCBEC4"/>
          <w:sz w:val="16"/>
          <w:szCs w:val="16"/>
          <w:lang w:val="en-US"/>
        </w:rPr>
        <w:t>()</w:t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CF8E6D"/>
          <w:sz w:val="16"/>
          <w:szCs w:val="16"/>
          <w:lang w:val="en-US"/>
        </w:rPr>
        <w:t xml:space="preserve">return </w:t>
      </w:r>
      <w:proofErr w:type="spellStart"/>
      <w:r w:rsidRPr="00FB1EEF">
        <w:rPr>
          <w:color w:val="BCBEC4"/>
          <w:sz w:val="16"/>
          <w:szCs w:val="16"/>
          <w:lang w:val="en-US"/>
        </w:rPr>
        <w:t>ProjectOnCloseDTO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1EEF">
        <w:rPr>
          <w:color w:val="AA4926"/>
          <w:sz w:val="16"/>
          <w:szCs w:val="16"/>
          <w:lang w:val="en-US"/>
        </w:rPr>
        <w:t>project_id</w:t>
      </w:r>
      <w:proofErr w:type="spellEnd"/>
      <w:r w:rsidRPr="00FB1EEF">
        <w:rPr>
          <w:color w:val="BCBEC4"/>
          <w:sz w:val="16"/>
          <w:szCs w:val="16"/>
          <w:lang w:val="en-US"/>
        </w:rPr>
        <w:t>=</w:t>
      </w:r>
      <w:proofErr w:type="spellStart"/>
      <w:r w:rsidRPr="00FB1EEF">
        <w:rPr>
          <w:color w:val="BCBEC4"/>
          <w:sz w:val="16"/>
          <w:szCs w:val="16"/>
          <w:lang w:val="en-US"/>
        </w:rPr>
        <w:t>project_id</w:t>
      </w:r>
      <w:proofErr w:type="spellEnd"/>
      <w:r w:rsidRPr="00FB1EEF">
        <w:rPr>
          <w:color w:val="BCBEC4"/>
          <w:sz w:val="16"/>
          <w:szCs w:val="16"/>
          <w:lang w:val="en-US"/>
        </w:rPr>
        <w:t>,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1EEF">
        <w:rPr>
          <w:color w:val="AA4926"/>
          <w:sz w:val="16"/>
          <w:szCs w:val="16"/>
          <w:lang w:val="en-US"/>
        </w:rPr>
        <w:t>workers_id</w:t>
      </w:r>
      <w:proofErr w:type="spellEnd"/>
      <w:r w:rsidRPr="00FB1EEF">
        <w:rPr>
          <w:color w:val="BCBEC4"/>
          <w:sz w:val="16"/>
          <w:szCs w:val="16"/>
          <w:lang w:val="en-US"/>
        </w:rPr>
        <w:t>=</w:t>
      </w:r>
      <w:proofErr w:type="spellStart"/>
      <w:r w:rsidRPr="00FB1EEF">
        <w:rPr>
          <w:color w:val="BCBEC4"/>
          <w:sz w:val="16"/>
          <w:szCs w:val="16"/>
          <w:lang w:val="en-US"/>
        </w:rPr>
        <w:t>workers_id</w:t>
      </w:r>
      <w:proofErr w:type="spellEnd"/>
      <w:r w:rsidRPr="00FB1EEF">
        <w:rPr>
          <w:color w:val="BCBEC4"/>
          <w:sz w:val="16"/>
          <w:szCs w:val="16"/>
          <w:lang w:val="en-US"/>
        </w:rPr>
        <w:t>,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1EEF">
        <w:rPr>
          <w:color w:val="AA4926"/>
          <w:sz w:val="16"/>
          <w:szCs w:val="16"/>
          <w:lang w:val="en-US"/>
        </w:rPr>
        <w:t>plan_blocks_id</w:t>
      </w:r>
      <w:proofErr w:type="spellEnd"/>
      <w:r w:rsidRPr="00FB1EEF">
        <w:rPr>
          <w:color w:val="BCBEC4"/>
          <w:sz w:val="16"/>
          <w:szCs w:val="16"/>
          <w:lang w:val="en-US"/>
        </w:rPr>
        <w:t>=</w:t>
      </w:r>
      <w:proofErr w:type="spellStart"/>
      <w:r w:rsidRPr="00FB1EEF">
        <w:rPr>
          <w:color w:val="BCBEC4"/>
          <w:sz w:val="16"/>
          <w:szCs w:val="16"/>
          <w:lang w:val="en-US"/>
        </w:rPr>
        <w:t>plan_blocks_id</w:t>
      </w:r>
      <w:proofErr w:type="spellEnd"/>
      <w:r w:rsidRPr="00FB1EEF">
        <w:rPr>
          <w:color w:val="BCBEC4"/>
          <w:sz w:val="16"/>
          <w:szCs w:val="16"/>
          <w:lang w:val="en-US"/>
        </w:rPr>
        <w:br/>
        <w:t xml:space="preserve">        )</w:t>
      </w:r>
    </w:p>
    <w:p w14:paraId="0248D5AB" w14:textId="0B912FD1" w:rsidR="00FB1EEF" w:rsidRDefault="00FB1EEF" w:rsidP="00FB1EEF">
      <w:pPr>
        <w:pStyle w:val="4"/>
      </w:pPr>
      <w:r>
        <w:t>Планирование и старт нового проекта</w:t>
      </w:r>
    </w:p>
    <w:p w14:paraId="7CE3F031" w14:textId="05A14B09" w:rsidR="00C436C2" w:rsidRPr="00C436C2" w:rsidRDefault="00C436C2" w:rsidP="00C436C2">
      <w:r>
        <w:lastRenderedPageBreak/>
        <w:t>Добавляем строку о проекте в таблицу</w:t>
      </w:r>
    </w:p>
    <w:p w14:paraId="052303DC" w14:textId="77777777" w:rsidR="00FB1EEF" w:rsidRPr="00FB1EEF" w:rsidRDefault="00FB1EEF" w:rsidP="00FB1EEF">
      <w:pPr>
        <w:pStyle w:val="HTML"/>
        <w:shd w:val="clear" w:color="auto" w:fill="1E1F22"/>
        <w:rPr>
          <w:color w:val="BCBEC4"/>
          <w:sz w:val="16"/>
          <w:szCs w:val="16"/>
          <w:lang w:val="en-US"/>
        </w:rPr>
      </w:pPr>
      <w:r w:rsidRPr="00FB1EEF">
        <w:rPr>
          <w:color w:val="CF8E6D"/>
          <w:sz w:val="16"/>
          <w:szCs w:val="16"/>
          <w:lang w:val="en-US"/>
        </w:rPr>
        <w:t xml:space="preserve">async def </w:t>
      </w:r>
      <w:proofErr w:type="spellStart"/>
      <w:r w:rsidRPr="00FB1EEF">
        <w:rPr>
          <w:color w:val="56A8F5"/>
          <w:sz w:val="16"/>
          <w:szCs w:val="16"/>
          <w:lang w:val="en-US"/>
        </w:rPr>
        <w:t>add_project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(project: </w:t>
      </w:r>
      <w:proofErr w:type="spellStart"/>
      <w:r w:rsidRPr="00FB1EEF">
        <w:rPr>
          <w:color w:val="BCBEC4"/>
          <w:sz w:val="16"/>
          <w:szCs w:val="16"/>
          <w:lang w:val="en-US"/>
        </w:rPr>
        <w:t>ProjectAddDTO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) -&gt; </w:t>
      </w:r>
      <w:r w:rsidRPr="00FB1EEF">
        <w:rPr>
          <w:color w:val="8888C6"/>
          <w:sz w:val="16"/>
          <w:szCs w:val="16"/>
          <w:lang w:val="en-US"/>
        </w:rPr>
        <w:t xml:space="preserve">int </w:t>
      </w:r>
      <w:r w:rsidRPr="00FB1EEF">
        <w:rPr>
          <w:color w:val="BCBEC4"/>
          <w:sz w:val="16"/>
          <w:szCs w:val="16"/>
          <w:lang w:val="en-US"/>
        </w:rPr>
        <w:t xml:space="preserve">| </w:t>
      </w:r>
      <w:r w:rsidRPr="00FB1EEF">
        <w:rPr>
          <w:color w:val="CF8E6D"/>
          <w:sz w:val="16"/>
          <w:szCs w:val="16"/>
          <w:lang w:val="en-US"/>
        </w:rPr>
        <w:t>None</w:t>
      </w:r>
      <w:r w:rsidRPr="00FB1EEF">
        <w:rPr>
          <w:color w:val="BCBEC4"/>
          <w:sz w:val="16"/>
          <w:szCs w:val="16"/>
          <w:lang w:val="en-US"/>
        </w:rPr>
        <w:t>:</w:t>
      </w:r>
      <w:r w:rsidRPr="00FB1EEF">
        <w:rPr>
          <w:color w:val="BCBEC4"/>
          <w:sz w:val="16"/>
          <w:szCs w:val="16"/>
          <w:lang w:val="en-US"/>
        </w:rPr>
        <w:br/>
        <w:t xml:space="preserve">    session: </w:t>
      </w:r>
      <w:proofErr w:type="spellStart"/>
      <w:r w:rsidRPr="00FB1EEF">
        <w:rPr>
          <w:color w:val="BCBEC4"/>
          <w:sz w:val="16"/>
          <w:szCs w:val="16"/>
          <w:lang w:val="en-US"/>
        </w:rPr>
        <w:t>AsyncSession</w:t>
      </w:r>
      <w:proofErr w:type="spellEnd"/>
      <w:r w:rsidRPr="00FB1EEF">
        <w:rPr>
          <w:color w:val="BCBEC4"/>
          <w:sz w:val="16"/>
          <w:szCs w:val="16"/>
          <w:lang w:val="en-US"/>
        </w:rPr>
        <w:br/>
        <w:t xml:space="preserve">    </w:t>
      </w:r>
      <w:r w:rsidRPr="00FB1EEF">
        <w:rPr>
          <w:color w:val="CF8E6D"/>
          <w:sz w:val="16"/>
          <w:szCs w:val="16"/>
          <w:lang w:val="en-US"/>
        </w:rPr>
        <w:t xml:space="preserve">async with </w:t>
      </w:r>
      <w:proofErr w:type="spellStart"/>
      <w:r w:rsidRPr="00FB1EEF">
        <w:rPr>
          <w:color w:val="BCBEC4"/>
          <w:sz w:val="16"/>
          <w:szCs w:val="16"/>
          <w:lang w:val="en-US"/>
        </w:rPr>
        <w:t>async_session_factory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() </w:t>
      </w:r>
      <w:r w:rsidRPr="00FB1EEF">
        <w:rPr>
          <w:color w:val="CF8E6D"/>
          <w:sz w:val="16"/>
          <w:szCs w:val="16"/>
          <w:lang w:val="en-US"/>
        </w:rPr>
        <w:t xml:space="preserve">as </w:t>
      </w:r>
      <w:r w:rsidRPr="00FB1EEF">
        <w:rPr>
          <w:color w:val="BCBEC4"/>
          <w:sz w:val="16"/>
          <w:szCs w:val="16"/>
          <w:lang w:val="en-US"/>
        </w:rPr>
        <w:t>session:</w:t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CF8E6D"/>
          <w:sz w:val="16"/>
          <w:szCs w:val="16"/>
          <w:lang w:val="en-US"/>
        </w:rPr>
        <w:t>try</w:t>
      </w:r>
      <w:r w:rsidRPr="00FB1EEF">
        <w:rPr>
          <w:color w:val="BCBEC4"/>
          <w:sz w:val="16"/>
          <w:szCs w:val="16"/>
          <w:lang w:val="en-US"/>
        </w:rPr>
        <w:t>:</w:t>
      </w:r>
      <w:r w:rsidRPr="00FB1EEF">
        <w:rPr>
          <w:color w:val="BCBEC4"/>
          <w:sz w:val="16"/>
          <w:szCs w:val="16"/>
          <w:lang w:val="en-US"/>
        </w:rPr>
        <w:br/>
        <w:t xml:space="preserve">            query = 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insert(</w:t>
      </w:r>
      <w:proofErr w:type="spellStart"/>
      <w:r w:rsidRPr="00FB1EEF">
        <w:rPr>
          <w:color w:val="BCBEC4"/>
          <w:sz w:val="16"/>
          <w:szCs w:val="16"/>
          <w:lang w:val="en-US"/>
        </w:rPr>
        <w:t>ProjectsORM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.values(**</w:t>
      </w:r>
      <w:proofErr w:type="spellStart"/>
      <w:r w:rsidRPr="00FB1EEF">
        <w:rPr>
          <w:color w:val="BCBEC4"/>
          <w:sz w:val="16"/>
          <w:szCs w:val="16"/>
          <w:lang w:val="en-US"/>
        </w:rPr>
        <w:t>project.model_dump</w:t>
      </w:r>
      <w:proofErr w:type="spellEnd"/>
      <w:r w:rsidRPr="00FB1EEF">
        <w:rPr>
          <w:color w:val="BCBEC4"/>
          <w:sz w:val="16"/>
          <w:szCs w:val="16"/>
          <w:lang w:val="en-US"/>
        </w:rPr>
        <w:t>())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.returning(ProjectsORM.id)</w:t>
      </w:r>
      <w:r w:rsidRPr="00FB1EEF">
        <w:rPr>
          <w:color w:val="BCBEC4"/>
          <w:sz w:val="16"/>
          <w:szCs w:val="16"/>
          <w:lang w:val="en-US"/>
        </w:rPr>
        <w:br/>
        <w:t xml:space="preserve">            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project_id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session.execute</w:t>
      </w:r>
      <w:proofErr w:type="spellEnd"/>
      <w:r w:rsidRPr="00FB1EEF">
        <w:rPr>
          <w:color w:val="BCBEC4"/>
          <w:sz w:val="16"/>
          <w:szCs w:val="16"/>
          <w:lang w:val="en-US"/>
        </w:rPr>
        <w:t>(query)).</w:t>
      </w:r>
      <w:proofErr w:type="spellStart"/>
      <w:r w:rsidRPr="00FB1EEF">
        <w:rPr>
          <w:color w:val="BCBEC4"/>
          <w:sz w:val="16"/>
          <w:szCs w:val="16"/>
          <w:lang w:val="en-US"/>
        </w:rPr>
        <w:t>scalar_one</w:t>
      </w:r>
      <w:proofErr w:type="spellEnd"/>
      <w:r w:rsidRPr="00FB1EEF">
        <w:rPr>
          <w:color w:val="BCBEC4"/>
          <w:sz w:val="16"/>
          <w:szCs w:val="16"/>
          <w:lang w:val="en-US"/>
        </w:rPr>
        <w:t>()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session.commit</w:t>
      </w:r>
      <w:proofErr w:type="spellEnd"/>
      <w:r w:rsidRPr="00FB1EEF">
        <w:rPr>
          <w:color w:val="BCBEC4"/>
          <w:sz w:val="16"/>
          <w:szCs w:val="16"/>
          <w:lang w:val="en-US"/>
        </w:rPr>
        <w:t>()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r w:rsidRPr="00FB1EEF">
        <w:rPr>
          <w:color w:val="CF8E6D"/>
          <w:sz w:val="16"/>
          <w:szCs w:val="16"/>
          <w:lang w:val="en-US"/>
        </w:rPr>
        <w:t xml:space="preserve">return </w:t>
      </w:r>
      <w:proofErr w:type="spellStart"/>
      <w:r w:rsidRPr="00FB1EEF">
        <w:rPr>
          <w:color w:val="BCBEC4"/>
          <w:sz w:val="16"/>
          <w:szCs w:val="16"/>
          <w:lang w:val="en-US"/>
        </w:rPr>
        <w:t>project_id</w:t>
      </w:r>
      <w:proofErr w:type="spellEnd"/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CF8E6D"/>
          <w:sz w:val="16"/>
          <w:szCs w:val="16"/>
          <w:lang w:val="en-US"/>
        </w:rPr>
        <w:t xml:space="preserve">except </w:t>
      </w:r>
      <w:proofErr w:type="spellStart"/>
      <w:r w:rsidRPr="00FB1EEF">
        <w:rPr>
          <w:color w:val="BCBEC4"/>
          <w:sz w:val="16"/>
          <w:szCs w:val="16"/>
          <w:lang w:val="en-US"/>
        </w:rPr>
        <w:t>IntegrityError</w:t>
      </w:r>
      <w:proofErr w:type="spellEnd"/>
      <w:r w:rsidRPr="00FB1EEF">
        <w:rPr>
          <w:color w:val="BCBEC4"/>
          <w:sz w:val="16"/>
          <w:szCs w:val="16"/>
          <w:lang w:val="en-US"/>
        </w:rPr>
        <w:t>: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r w:rsidRPr="00FB1EEF">
        <w:rPr>
          <w:color w:val="CF8E6D"/>
          <w:sz w:val="16"/>
          <w:szCs w:val="16"/>
          <w:lang w:val="en-US"/>
        </w:rPr>
        <w:t>return None</w:t>
      </w:r>
    </w:p>
    <w:p w14:paraId="592711FA" w14:textId="319C346C" w:rsidR="00FB1EEF" w:rsidRDefault="00FB1EEF" w:rsidP="00FB1EEF">
      <w:pPr>
        <w:pStyle w:val="4"/>
      </w:pPr>
      <w:r>
        <w:t>Отслеживание текущего состояния проекта</w:t>
      </w:r>
    </w:p>
    <w:p w14:paraId="797EF686" w14:textId="0D0E81BD" w:rsidR="00C436C2" w:rsidRPr="00C436C2" w:rsidRDefault="00C436C2" w:rsidP="00C436C2">
      <w:r>
        <w:t xml:space="preserve">Есть возможность получить строку проекта, работников и блоки планов (через </w:t>
      </w:r>
      <w:r>
        <w:rPr>
          <w:lang w:val="en-US"/>
        </w:rPr>
        <w:t>Join</w:t>
      </w:r>
      <w:r w:rsidRPr="00C436C2">
        <w:t>)</w:t>
      </w:r>
    </w:p>
    <w:p w14:paraId="0F026097" w14:textId="77777777" w:rsidR="00FB1EEF" w:rsidRPr="00FB1EEF" w:rsidRDefault="00FB1EEF" w:rsidP="00FB1EEF">
      <w:pPr>
        <w:pStyle w:val="HTML"/>
        <w:shd w:val="clear" w:color="auto" w:fill="1E1F22"/>
        <w:rPr>
          <w:color w:val="BCBEC4"/>
          <w:sz w:val="16"/>
          <w:szCs w:val="16"/>
          <w:lang w:val="en-US"/>
        </w:rPr>
      </w:pPr>
      <w:r w:rsidRPr="00FB1EEF">
        <w:rPr>
          <w:color w:val="CF8E6D"/>
          <w:sz w:val="16"/>
          <w:szCs w:val="16"/>
          <w:lang w:val="en-US"/>
        </w:rPr>
        <w:t xml:space="preserve">async def </w:t>
      </w:r>
      <w:proofErr w:type="spellStart"/>
      <w:r w:rsidRPr="00FB1EEF">
        <w:rPr>
          <w:color w:val="56A8F5"/>
          <w:sz w:val="16"/>
          <w:szCs w:val="16"/>
          <w:lang w:val="en-US"/>
        </w:rPr>
        <w:t>get_</w:t>
      </w:r>
      <w:proofErr w:type="gramStart"/>
      <w:r w:rsidRPr="00FB1EEF">
        <w:rPr>
          <w:color w:val="56A8F5"/>
          <w:sz w:val="16"/>
          <w:szCs w:val="16"/>
          <w:lang w:val="en-US"/>
        </w:rPr>
        <w:t>project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proofErr w:type="gramEnd"/>
      <w:r w:rsidRPr="00FB1EEF">
        <w:rPr>
          <w:color w:val="BCBEC4"/>
          <w:sz w:val="16"/>
          <w:szCs w:val="16"/>
          <w:lang w:val="en-US"/>
        </w:rPr>
        <w:t>project_id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: </w:t>
      </w:r>
      <w:r w:rsidRPr="00FB1EEF">
        <w:rPr>
          <w:color w:val="8888C6"/>
          <w:sz w:val="16"/>
          <w:szCs w:val="16"/>
          <w:lang w:val="en-US"/>
        </w:rPr>
        <w:t>int</w:t>
      </w:r>
      <w:r w:rsidRPr="00FB1EEF">
        <w:rPr>
          <w:color w:val="BCBEC4"/>
          <w:sz w:val="16"/>
          <w:szCs w:val="16"/>
          <w:lang w:val="en-US"/>
        </w:rPr>
        <w:t xml:space="preserve">) -&gt; </w:t>
      </w:r>
      <w:proofErr w:type="spellStart"/>
      <w:r w:rsidRPr="00FB1EEF">
        <w:rPr>
          <w:color w:val="BCBEC4"/>
          <w:sz w:val="16"/>
          <w:szCs w:val="16"/>
          <w:lang w:val="en-US"/>
        </w:rPr>
        <w:t>ProjectDTO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| </w:t>
      </w:r>
      <w:r w:rsidRPr="00FB1EEF">
        <w:rPr>
          <w:color w:val="CF8E6D"/>
          <w:sz w:val="16"/>
          <w:szCs w:val="16"/>
          <w:lang w:val="en-US"/>
        </w:rPr>
        <w:t>None</w:t>
      </w:r>
      <w:r w:rsidRPr="00FB1EEF">
        <w:rPr>
          <w:color w:val="BCBEC4"/>
          <w:sz w:val="16"/>
          <w:szCs w:val="16"/>
          <w:lang w:val="en-US"/>
        </w:rPr>
        <w:t>:</w:t>
      </w:r>
      <w:r w:rsidRPr="00FB1EEF">
        <w:rPr>
          <w:color w:val="BCBEC4"/>
          <w:sz w:val="16"/>
          <w:szCs w:val="16"/>
          <w:lang w:val="en-US"/>
        </w:rPr>
        <w:br/>
        <w:t xml:space="preserve">    session: </w:t>
      </w:r>
      <w:proofErr w:type="spellStart"/>
      <w:r w:rsidRPr="00FB1EEF">
        <w:rPr>
          <w:color w:val="BCBEC4"/>
          <w:sz w:val="16"/>
          <w:szCs w:val="16"/>
          <w:lang w:val="en-US"/>
        </w:rPr>
        <w:t>AsyncSession</w:t>
      </w:r>
      <w:proofErr w:type="spellEnd"/>
      <w:r w:rsidRPr="00FB1EEF">
        <w:rPr>
          <w:color w:val="BCBEC4"/>
          <w:sz w:val="16"/>
          <w:szCs w:val="16"/>
          <w:lang w:val="en-US"/>
        </w:rPr>
        <w:br/>
        <w:t xml:space="preserve">    </w:t>
      </w:r>
      <w:r w:rsidRPr="00FB1EEF">
        <w:rPr>
          <w:color w:val="CF8E6D"/>
          <w:sz w:val="16"/>
          <w:szCs w:val="16"/>
          <w:lang w:val="en-US"/>
        </w:rPr>
        <w:t xml:space="preserve">async with </w:t>
      </w:r>
      <w:proofErr w:type="spellStart"/>
      <w:r w:rsidRPr="00FB1EEF">
        <w:rPr>
          <w:color w:val="BCBEC4"/>
          <w:sz w:val="16"/>
          <w:szCs w:val="16"/>
          <w:lang w:val="en-US"/>
        </w:rPr>
        <w:t>async_session_factory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() </w:t>
      </w:r>
      <w:r w:rsidRPr="00FB1EEF">
        <w:rPr>
          <w:color w:val="CF8E6D"/>
          <w:sz w:val="16"/>
          <w:szCs w:val="16"/>
          <w:lang w:val="en-US"/>
        </w:rPr>
        <w:t xml:space="preserve">as </w:t>
      </w:r>
      <w:r w:rsidRPr="00FB1EEF">
        <w:rPr>
          <w:color w:val="BCBEC4"/>
          <w:sz w:val="16"/>
          <w:szCs w:val="16"/>
          <w:lang w:val="en-US"/>
        </w:rPr>
        <w:t>session:</w:t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1EEF">
        <w:rPr>
          <w:color w:val="BCBEC4"/>
          <w:sz w:val="16"/>
          <w:szCs w:val="16"/>
          <w:lang w:val="en-US"/>
        </w:rPr>
        <w:t>project_orm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session.get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ProjectsORM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FB1EEF">
        <w:rPr>
          <w:color w:val="BCBEC4"/>
          <w:sz w:val="16"/>
          <w:szCs w:val="16"/>
          <w:lang w:val="en-US"/>
        </w:rPr>
        <w:t>project_id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CF8E6D"/>
          <w:sz w:val="16"/>
          <w:szCs w:val="16"/>
          <w:lang w:val="en-US"/>
        </w:rPr>
        <w:t xml:space="preserve">return </w:t>
      </w:r>
      <w:proofErr w:type="spellStart"/>
      <w:r w:rsidRPr="00FB1EEF">
        <w:rPr>
          <w:color w:val="BCBEC4"/>
          <w:sz w:val="16"/>
          <w:szCs w:val="16"/>
          <w:lang w:val="en-US"/>
        </w:rPr>
        <w:t>ProjectDTO.model_validate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project_orm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FB1EEF">
        <w:rPr>
          <w:color w:val="AA4926"/>
          <w:sz w:val="16"/>
          <w:szCs w:val="16"/>
          <w:lang w:val="en-US"/>
        </w:rPr>
        <w:t>from_attributes</w:t>
      </w:r>
      <w:proofErr w:type="spellEnd"/>
      <w:r w:rsidRPr="00FB1EEF">
        <w:rPr>
          <w:color w:val="BCBEC4"/>
          <w:sz w:val="16"/>
          <w:szCs w:val="16"/>
          <w:lang w:val="en-US"/>
        </w:rPr>
        <w:t>=</w:t>
      </w:r>
      <w:r w:rsidRPr="00FB1EEF">
        <w:rPr>
          <w:color w:val="CF8E6D"/>
          <w:sz w:val="16"/>
          <w:szCs w:val="16"/>
          <w:lang w:val="en-US"/>
        </w:rPr>
        <w:t>True</w:t>
      </w:r>
      <w:r w:rsidRPr="00FB1EEF">
        <w:rPr>
          <w:color w:val="BCBEC4"/>
          <w:sz w:val="16"/>
          <w:szCs w:val="16"/>
          <w:lang w:val="en-US"/>
        </w:rPr>
        <w:t xml:space="preserve">) </w:t>
      </w:r>
      <w:r w:rsidRPr="00FB1EEF">
        <w:rPr>
          <w:color w:val="CF8E6D"/>
          <w:sz w:val="16"/>
          <w:szCs w:val="16"/>
          <w:lang w:val="en-US"/>
        </w:rPr>
        <w:t xml:space="preserve">if </w:t>
      </w:r>
      <w:proofErr w:type="spellStart"/>
      <w:r w:rsidRPr="00FB1EEF">
        <w:rPr>
          <w:color w:val="BCBEC4"/>
          <w:sz w:val="16"/>
          <w:szCs w:val="16"/>
          <w:lang w:val="en-US"/>
        </w:rPr>
        <w:t>project_orm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</w:t>
      </w:r>
      <w:r w:rsidRPr="00FB1EEF">
        <w:rPr>
          <w:color w:val="CF8E6D"/>
          <w:sz w:val="16"/>
          <w:szCs w:val="16"/>
          <w:lang w:val="en-US"/>
        </w:rPr>
        <w:t>else None</w:t>
      </w:r>
    </w:p>
    <w:p w14:paraId="529F4A3E" w14:textId="77777777" w:rsidR="00FB1EEF" w:rsidRPr="00FB1EEF" w:rsidRDefault="00FB1EEF" w:rsidP="00FB1EEF">
      <w:pPr>
        <w:rPr>
          <w:rFonts w:eastAsia="Verdana"/>
          <w:sz w:val="16"/>
          <w:szCs w:val="16"/>
          <w:lang w:val="en-US"/>
        </w:rPr>
      </w:pPr>
    </w:p>
    <w:p w14:paraId="383F9325" w14:textId="77777777" w:rsidR="00FB1EEF" w:rsidRPr="00FB1EEF" w:rsidRDefault="00FB1EEF" w:rsidP="00FB1EEF">
      <w:pPr>
        <w:pStyle w:val="HTML"/>
        <w:shd w:val="clear" w:color="auto" w:fill="1E1F22"/>
        <w:rPr>
          <w:color w:val="BCBEC4"/>
          <w:sz w:val="16"/>
          <w:szCs w:val="16"/>
          <w:lang w:val="en-US"/>
        </w:rPr>
      </w:pPr>
      <w:r w:rsidRPr="00FB1EEF">
        <w:rPr>
          <w:color w:val="CF8E6D"/>
          <w:sz w:val="16"/>
          <w:szCs w:val="16"/>
          <w:lang w:val="en-US"/>
        </w:rPr>
        <w:t xml:space="preserve">async def </w:t>
      </w:r>
      <w:proofErr w:type="spellStart"/>
      <w:r w:rsidRPr="00FB1EEF">
        <w:rPr>
          <w:color w:val="56A8F5"/>
          <w:sz w:val="16"/>
          <w:szCs w:val="16"/>
          <w:lang w:val="en-US"/>
        </w:rPr>
        <w:t>get_workers_from_project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project_id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: </w:t>
      </w:r>
      <w:r w:rsidRPr="00FB1EEF">
        <w:rPr>
          <w:color w:val="8888C6"/>
          <w:sz w:val="16"/>
          <w:szCs w:val="16"/>
          <w:lang w:val="en-US"/>
        </w:rPr>
        <w:t>int</w:t>
      </w:r>
      <w:r w:rsidRPr="00FB1EEF">
        <w:rPr>
          <w:color w:val="BCBEC4"/>
          <w:sz w:val="16"/>
          <w:szCs w:val="16"/>
          <w:lang w:val="en-US"/>
        </w:rPr>
        <w:t xml:space="preserve">) -&gt; </w:t>
      </w:r>
      <w:r w:rsidRPr="00FB1EEF">
        <w:rPr>
          <w:color w:val="8888C6"/>
          <w:sz w:val="16"/>
          <w:szCs w:val="16"/>
          <w:lang w:val="en-US"/>
        </w:rPr>
        <w:t>list</w:t>
      </w:r>
      <w:r w:rsidRPr="00FB1EEF">
        <w:rPr>
          <w:color w:val="BCBEC4"/>
          <w:sz w:val="16"/>
          <w:szCs w:val="16"/>
          <w:lang w:val="en-US"/>
        </w:rPr>
        <w:t>[</w:t>
      </w:r>
      <w:proofErr w:type="spellStart"/>
      <w:r w:rsidRPr="00FB1EEF">
        <w:rPr>
          <w:color w:val="BCBEC4"/>
          <w:sz w:val="16"/>
          <w:szCs w:val="16"/>
          <w:lang w:val="en-US"/>
        </w:rPr>
        <w:t>WorkerByProjectDTO</w:t>
      </w:r>
      <w:proofErr w:type="spellEnd"/>
      <w:r w:rsidRPr="00FB1EEF">
        <w:rPr>
          <w:color w:val="BCBEC4"/>
          <w:sz w:val="16"/>
          <w:szCs w:val="16"/>
          <w:lang w:val="en-US"/>
        </w:rPr>
        <w:t>]:</w:t>
      </w:r>
      <w:r w:rsidRPr="00FB1EEF">
        <w:rPr>
          <w:color w:val="BCBEC4"/>
          <w:sz w:val="16"/>
          <w:szCs w:val="16"/>
          <w:lang w:val="en-US"/>
        </w:rPr>
        <w:br/>
        <w:t xml:space="preserve">    session: </w:t>
      </w:r>
      <w:proofErr w:type="spellStart"/>
      <w:r w:rsidRPr="00FB1EEF">
        <w:rPr>
          <w:color w:val="BCBEC4"/>
          <w:sz w:val="16"/>
          <w:szCs w:val="16"/>
          <w:lang w:val="en-US"/>
        </w:rPr>
        <w:t>AsyncSession</w:t>
      </w:r>
      <w:proofErr w:type="spellEnd"/>
      <w:r w:rsidRPr="00FB1EEF">
        <w:rPr>
          <w:color w:val="BCBEC4"/>
          <w:sz w:val="16"/>
          <w:szCs w:val="16"/>
          <w:lang w:val="en-US"/>
        </w:rPr>
        <w:br/>
        <w:t xml:space="preserve">    </w:t>
      </w:r>
      <w:r w:rsidRPr="00FB1EEF">
        <w:rPr>
          <w:color w:val="CF8E6D"/>
          <w:sz w:val="16"/>
          <w:szCs w:val="16"/>
          <w:lang w:val="en-US"/>
        </w:rPr>
        <w:t xml:space="preserve">async with </w:t>
      </w:r>
      <w:proofErr w:type="spellStart"/>
      <w:r w:rsidRPr="00FB1EEF">
        <w:rPr>
          <w:color w:val="BCBEC4"/>
          <w:sz w:val="16"/>
          <w:szCs w:val="16"/>
          <w:lang w:val="en-US"/>
        </w:rPr>
        <w:t>async_session_factory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() </w:t>
      </w:r>
      <w:r w:rsidRPr="00FB1EEF">
        <w:rPr>
          <w:color w:val="CF8E6D"/>
          <w:sz w:val="16"/>
          <w:szCs w:val="16"/>
          <w:lang w:val="en-US"/>
        </w:rPr>
        <w:t xml:space="preserve">as </w:t>
      </w:r>
      <w:r w:rsidRPr="00FB1EEF">
        <w:rPr>
          <w:color w:val="BCBEC4"/>
          <w:sz w:val="16"/>
          <w:szCs w:val="16"/>
          <w:lang w:val="en-US"/>
        </w:rPr>
        <w:t>session:</w:t>
      </w:r>
      <w:r w:rsidRPr="00FB1EEF">
        <w:rPr>
          <w:color w:val="BCBEC4"/>
          <w:sz w:val="16"/>
          <w:szCs w:val="16"/>
          <w:lang w:val="en-US"/>
        </w:rPr>
        <w:br/>
        <w:t xml:space="preserve">        query = (</w:t>
      </w:r>
      <w:r w:rsidRPr="00FB1EEF">
        <w:rPr>
          <w:color w:val="BCBEC4"/>
          <w:sz w:val="16"/>
          <w:szCs w:val="16"/>
          <w:lang w:val="en-US"/>
        </w:rPr>
        <w:br/>
        <w:t xml:space="preserve">            select(</w:t>
      </w:r>
      <w:proofErr w:type="spellStart"/>
      <w:r w:rsidRPr="00FB1EEF">
        <w:rPr>
          <w:color w:val="BCBEC4"/>
          <w:sz w:val="16"/>
          <w:szCs w:val="16"/>
          <w:lang w:val="en-US"/>
        </w:rPr>
        <w:t>WorkersORM</w:t>
      </w:r>
      <w:proofErr w:type="spellEnd"/>
      <w:r w:rsidRPr="00FB1EEF">
        <w:rPr>
          <w:color w:val="BCBEC4"/>
          <w:sz w:val="16"/>
          <w:szCs w:val="16"/>
          <w:lang w:val="en-US"/>
        </w:rPr>
        <w:t>.__</w:t>
      </w:r>
      <w:proofErr w:type="spellStart"/>
      <w:r w:rsidRPr="00FB1EEF">
        <w:rPr>
          <w:color w:val="BCBEC4"/>
          <w:sz w:val="16"/>
          <w:szCs w:val="16"/>
          <w:lang w:val="en-US"/>
        </w:rPr>
        <w:t>table__.columns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FB1EEF">
        <w:rPr>
          <w:color w:val="BCBEC4"/>
          <w:sz w:val="16"/>
          <w:szCs w:val="16"/>
          <w:lang w:val="en-US"/>
        </w:rPr>
        <w:t>RelProjectsWorkersORM.project_hire_date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FB1EEF">
        <w:rPr>
          <w:color w:val="BCBEC4"/>
          <w:sz w:val="16"/>
          <w:szCs w:val="16"/>
          <w:lang w:val="en-US"/>
        </w:rPr>
        <w:t>RelProjectsWorkersORM.project_fire_date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</w:t>
      </w:r>
      <w:proofErr w:type="spellStart"/>
      <w:r w:rsidRPr="00FB1EEF">
        <w:rPr>
          <w:color w:val="BCBEC4"/>
          <w:sz w:val="16"/>
          <w:szCs w:val="16"/>
          <w:lang w:val="en-US"/>
        </w:rPr>
        <w:t>select_from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RelProjectsWorkersORM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.where(</w:t>
      </w:r>
      <w:proofErr w:type="spellStart"/>
      <w:r w:rsidRPr="00FB1EEF">
        <w:rPr>
          <w:color w:val="BCBEC4"/>
          <w:sz w:val="16"/>
          <w:szCs w:val="16"/>
          <w:lang w:val="en-US"/>
        </w:rPr>
        <w:t>RelProjectsWorkersORM.project_id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proofErr w:type="spellStart"/>
      <w:r w:rsidRPr="00FB1EEF">
        <w:rPr>
          <w:color w:val="BCBEC4"/>
          <w:sz w:val="16"/>
          <w:szCs w:val="16"/>
          <w:lang w:val="en-US"/>
        </w:rPr>
        <w:t>project_id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.join(</w:t>
      </w:r>
      <w:proofErr w:type="spellStart"/>
      <w:r w:rsidRPr="00FB1EEF">
        <w:rPr>
          <w:color w:val="BCBEC4"/>
          <w:sz w:val="16"/>
          <w:szCs w:val="16"/>
          <w:lang w:val="en-US"/>
        </w:rPr>
        <w:t>WorkersORM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FB1EEF">
        <w:rPr>
          <w:color w:val="BCBEC4"/>
          <w:sz w:val="16"/>
          <w:szCs w:val="16"/>
          <w:lang w:val="en-US"/>
        </w:rPr>
        <w:t>RelProjectsWorkersORM.worker_id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WorkersORM.id)</w:t>
      </w:r>
      <w:r w:rsidRPr="00FB1EEF">
        <w:rPr>
          <w:color w:val="BCBEC4"/>
          <w:sz w:val="16"/>
          <w:szCs w:val="16"/>
          <w:lang w:val="en-US"/>
        </w:rPr>
        <w:br/>
        <w:t xml:space="preserve">        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1EEF">
        <w:rPr>
          <w:color w:val="BCBEC4"/>
          <w:sz w:val="16"/>
          <w:szCs w:val="16"/>
          <w:lang w:val="en-US"/>
        </w:rPr>
        <w:t>workers_orm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session.execute</w:t>
      </w:r>
      <w:proofErr w:type="spellEnd"/>
      <w:r w:rsidRPr="00FB1EEF">
        <w:rPr>
          <w:color w:val="BCBEC4"/>
          <w:sz w:val="16"/>
          <w:szCs w:val="16"/>
          <w:lang w:val="en-US"/>
        </w:rPr>
        <w:t>(query)).all()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workers = [</w:t>
      </w:r>
      <w:proofErr w:type="spellStart"/>
      <w:r w:rsidRPr="00FB1EEF">
        <w:rPr>
          <w:color w:val="BCBEC4"/>
          <w:sz w:val="16"/>
          <w:szCs w:val="16"/>
          <w:lang w:val="en-US"/>
        </w:rPr>
        <w:t>WorkerByProjectDTO.model_validate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worker_orm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FB1EEF">
        <w:rPr>
          <w:color w:val="AA4926"/>
          <w:sz w:val="16"/>
          <w:szCs w:val="16"/>
          <w:lang w:val="en-US"/>
        </w:rPr>
        <w:t>from_attributes</w:t>
      </w:r>
      <w:proofErr w:type="spellEnd"/>
      <w:r w:rsidRPr="00FB1EEF">
        <w:rPr>
          <w:color w:val="BCBEC4"/>
          <w:sz w:val="16"/>
          <w:szCs w:val="16"/>
          <w:lang w:val="en-US"/>
        </w:rPr>
        <w:t>=</w:t>
      </w:r>
      <w:r w:rsidRPr="00FB1EEF">
        <w:rPr>
          <w:color w:val="CF8E6D"/>
          <w:sz w:val="16"/>
          <w:szCs w:val="16"/>
          <w:lang w:val="en-US"/>
        </w:rPr>
        <w:t>True</w:t>
      </w:r>
      <w:r w:rsidRPr="00FB1EEF">
        <w:rPr>
          <w:color w:val="BCBEC4"/>
          <w:sz w:val="16"/>
          <w:szCs w:val="16"/>
          <w:lang w:val="en-US"/>
        </w:rPr>
        <w:t xml:space="preserve">) </w:t>
      </w:r>
      <w:r w:rsidRPr="00FB1EEF">
        <w:rPr>
          <w:color w:val="CF8E6D"/>
          <w:sz w:val="16"/>
          <w:szCs w:val="16"/>
          <w:lang w:val="en-US"/>
        </w:rPr>
        <w:t xml:space="preserve">for </w:t>
      </w:r>
      <w:proofErr w:type="spellStart"/>
      <w:r w:rsidRPr="00FB1EEF">
        <w:rPr>
          <w:color w:val="BCBEC4"/>
          <w:sz w:val="16"/>
          <w:szCs w:val="16"/>
          <w:lang w:val="en-US"/>
        </w:rPr>
        <w:t>worker_orm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</w:t>
      </w:r>
      <w:r w:rsidRPr="00FB1EEF">
        <w:rPr>
          <w:color w:val="CF8E6D"/>
          <w:sz w:val="16"/>
          <w:szCs w:val="16"/>
          <w:lang w:val="en-US"/>
        </w:rPr>
        <w:t xml:space="preserve">in </w:t>
      </w:r>
      <w:proofErr w:type="spellStart"/>
      <w:r w:rsidRPr="00FB1EEF">
        <w:rPr>
          <w:color w:val="BCBEC4"/>
          <w:sz w:val="16"/>
          <w:szCs w:val="16"/>
          <w:lang w:val="en-US"/>
        </w:rPr>
        <w:t>workers_orm</w:t>
      </w:r>
      <w:proofErr w:type="spellEnd"/>
      <w:r w:rsidRPr="00FB1EEF">
        <w:rPr>
          <w:color w:val="BCBEC4"/>
          <w:sz w:val="16"/>
          <w:szCs w:val="16"/>
          <w:lang w:val="en-US"/>
        </w:rPr>
        <w:t>]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session.commit</w:t>
      </w:r>
      <w:proofErr w:type="spellEnd"/>
      <w:r w:rsidRPr="00FB1EEF">
        <w:rPr>
          <w:color w:val="BCBEC4"/>
          <w:sz w:val="16"/>
          <w:szCs w:val="16"/>
          <w:lang w:val="en-US"/>
        </w:rPr>
        <w:t>()</w:t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CF8E6D"/>
          <w:sz w:val="16"/>
          <w:szCs w:val="16"/>
          <w:lang w:val="en-US"/>
        </w:rPr>
        <w:t xml:space="preserve">return </w:t>
      </w:r>
      <w:r w:rsidRPr="00FB1EEF">
        <w:rPr>
          <w:color w:val="BCBEC4"/>
          <w:sz w:val="16"/>
          <w:szCs w:val="16"/>
          <w:lang w:val="en-US"/>
        </w:rPr>
        <w:t>workers</w:t>
      </w:r>
    </w:p>
    <w:p w14:paraId="17AF0945" w14:textId="77777777" w:rsidR="00FB1EEF" w:rsidRPr="00FB1EEF" w:rsidRDefault="00FB1EEF" w:rsidP="00FB1EEF">
      <w:pPr>
        <w:rPr>
          <w:rFonts w:eastAsia="Verdana"/>
          <w:sz w:val="16"/>
          <w:szCs w:val="16"/>
          <w:lang w:val="en-US"/>
        </w:rPr>
      </w:pPr>
    </w:p>
    <w:p w14:paraId="7C2584EB" w14:textId="77777777" w:rsidR="00FB1EEF" w:rsidRPr="00FB1EEF" w:rsidRDefault="00FB1EEF" w:rsidP="00FB1EEF">
      <w:pPr>
        <w:pStyle w:val="HTML"/>
        <w:shd w:val="clear" w:color="auto" w:fill="1E1F22"/>
        <w:rPr>
          <w:color w:val="BCBEC4"/>
          <w:sz w:val="16"/>
          <w:szCs w:val="16"/>
          <w:lang w:val="en-US"/>
        </w:rPr>
      </w:pPr>
      <w:r w:rsidRPr="00FB1EEF">
        <w:rPr>
          <w:color w:val="CF8E6D"/>
          <w:sz w:val="16"/>
          <w:szCs w:val="16"/>
          <w:lang w:val="en-US"/>
        </w:rPr>
        <w:t xml:space="preserve">async def </w:t>
      </w:r>
      <w:proofErr w:type="spellStart"/>
      <w:r w:rsidRPr="00FB1EEF">
        <w:rPr>
          <w:color w:val="56A8F5"/>
          <w:sz w:val="16"/>
          <w:szCs w:val="16"/>
          <w:lang w:val="en-US"/>
        </w:rPr>
        <w:t>get_plan_blocks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project_id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: </w:t>
      </w:r>
      <w:r w:rsidRPr="00FB1EEF">
        <w:rPr>
          <w:color w:val="8888C6"/>
          <w:sz w:val="16"/>
          <w:szCs w:val="16"/>
          <w:lang w:val="en-US"/>
        </w:rPr>
        <w:t>int</w:t>
      </w:r>
      <w:r w:rsidRPr="00FB1EEF">
        <w:rPr>
          <w:color w:val="BCBEC4"/>
          <w:sz w:val="16"/>
          <w:szCs w:val="16"/>
          <w:lang w:val="en-US"/>
        </w:rPr>
        <w:t xml:space="preserve">) -&gt; </w:t>
      </w:r>
      <w:r w:rsidRPr="00FB1EEF">
        <w:rPr>
          <w:color w:val="8888C6"/>
          <w:sz w:val="16"/>
          <w:szCs w:val="16"/>
          <w:lang w:val="en-US"/>
        </w:rPr>
        <w:t>list</w:t>
      </w:r>
      <w:r w:rsidRPr="00FB1EEF">
        <w:rPr>
          <w:color w:val="BCBEC4"/>
          <w:sz w:val="16"/>
          <w:szCs w:val="16"/>
          <w:lang w:val="en-US"/>
        </w:rPr>
        <w:t>[</w:t>
      </w:r>
      <w:proofErr w:type="spellStart"/>
      <w:r w:rsidRPr="00FB1EEF">
        <w:rPr>
          <w:color w:val="BCBEC4"/>
          <w:sz w:val="16"/>
          <w:szCs w:val="16"/>
          <w:lang w:val="en-US"/>
        </w:rPr>
        <w:t>PlanBlockDTO</w:t>
      </w:r>
      <w:proofErr w:type="spellEnd"/>
      <w:r w:rsidRPr="00FB1EEF">
        <w:rPr>
          <w:color w:val="BCBEC4"/>
          <w:sz w:val="16"/>
          <w:szCs w:val="16"/>
          <w:lang w:val="en-US"/>
        </w:rPr>
        <w:t>]:</w:t>
      </w:r>
      <w:r w:rsidRPr="00FB1EEF">
        <w:rPr>
          <w:color w:val="BCBEC4"/>
          <w:sz w:val="16"/>
          <w:szCs w:val="16"/>
          <w:lang w:val="en-US"/>
        </w:rPr>
        <w:br/>
        <w:t xml:space="preserve">    session: </w:t>
      </w:r>
      <w:proofErr w:type="spellStart"/>
      <w:r w:rsidRPr="00FB1EEF">
        <w:rPr>
          <w:color w:val="BCBEC4"/>
          <w:sz w:val="16"/>
          <w:szCs w:val="16"/>
          <w:lang w:val="en-US"/>
        </w:rPr>
        <w:t>AsyncSession</w:t>
      </w:r>
      <w:proofErr w:type="spellEnd"/>
      <w:r w:rsidRPr="00FB1EEF">
        <w:rPr>
          <w:color w:val="BCBEC4"/>
          <w:sz w:val="16"/>
          <w:szCs w:val="16"/>
          <w:lang w:val="en-US"/>
        </w:rPr>
        <w:br/>
        <w:t xml:space="preserve">    </w:t>
      </w:r>
      <w:r w:rsidRPr="00FB1EEF">
        <w:rPr>
          <w:color w:val="CF8E6D"/>
          <w:sz w:val="16"/>
          <w:szCs w:val="16"/>
          <w:lang w:val="en-US"/>
        </w:rPr>
        <w:t xml:space="preserve">async with </w:t>
      </w:r>
      <w:proofErr w:type="spellStart"/>
      <w:r w:rsidRPr="00FB1EEF">
        <w:rPr>
          <w:color w:val="BCBEC4"/>
          <w:sz w:val="16"/>
          <w:szCs w:val="16"/>
          <w:lang w:val="en-US"/>
        </w:rPr>
        <w:t>async_session_factory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() </w:t>
      </w:r>
      <w:r w:rsidRPr="00FB1EEF">
        <w:rPr>
          <w:color w:val="CF8E6D"/>
          <w:sz w:val="16"/>
          <w:szCs w:val="16"/>
          <w:lang w:val="en-US"/>
        </w:rPr>
        <w:t xml:space="preserve">as </w:t>
      </w:r>
      <w:r w:rsidRPr="00FB1EEF">
        <w:rPr>
          <w:color w:val="BCBEC4"/>
          <w:sz w:val="16"/>
          <w:szCs w:val="16"/>
          <w:lang w:val="en-US"/>
        </w:rPr>
        <w:t>session:</w:t>
      </w:r>
      <w:r w:rsidRPr="00FB1EEF">
        <w:rPr>
          <w:color w:val="BCBEC4"/>
          <w:sz w:val="16"/>
          <w:szCs w:val="16"/>
          <w:lang w:val="en-US"/>
        </w:rPr>
        <w:br/>
        <w:t xml:space="preserve">        query = (</w:t>
      </w:r>
      <w:r w:rsidRPr="00FB1EEF">
        <w:rPr>
          <w:color w:val="BCBEC4"/>
          <w:sz w:val="16"/>
          <w:szCs w:val="16"/>
          <w:lang w:val="en-US"/>
        </w:rPr>
        <w:br/>
        <w:t xml:space="preserve">            select(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PlanBlocksORM</w:t>
      </w:r>
      <w:proofErr w:type="spellEnd"/>
      <w:r w:rsidRPr="00FB1EEF">
        <w:rPr>
          <w:color w:val="BCBEC4"/>
          <w:sz w:val="16"/>
          <w:szCs w:val="16"/>
          <w:lang w:val="en-US"/>
        </w:rPr>
        <w:t>.__</w:t>
      </w:r>
      <w:proofErr w:type="spellStart"/>
      <w:r w:rsidRPr="00FB1EEF">
        <w:rPr>
          <w:color w:val="BCBEC4"/>
          <w:sz w:val="16"/>
          <w:szCs w:val="16"/>
          <w:lang w:val="en-US"/>
        </w:rPr>
        <w:t>table__.columns</w:t>
      </w:r>
      <w:proofErr w:type="spellEnd"/>
      <w:r w:rsidRPr="00FB1EEF">
        <w:rPr>
          <w:color w:val="BCBEC4"/>
          <w:sz w:val="16"/>
          <w:szCs w:val="16"/>
          <w:lang w:val="en-US"/>
        </w:rPr>
        <w:t>,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PlanBlocksTransferORM.new_status.label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r w:rsidRPr="00FB1EEF">
        <w:rPr>
          <w:color w:val="6AAB73"/>
          <w:sz w:val="16"/>
          <w:szCs w:val="16"/>
          <w:lang w:val="en-US"/>
        </w:rPr>
        <w:t>"status"</w:t>
      </w:r>
      <w:r w:rsidRPr="00FB1EEF">
        <w:rPr>
          <w:color w:val="BCBEC4"/>
          <w:sz w:val="16"/>
          <w:szCs w:val="16"/>
          <w:lang w:val="en-US"/>
        </w:rPr>
        <w:t>),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PlanBlocksTransferORM.date.label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r w:rsidRPr="00FB1EEF">
        <w:rPr>
          <w:color w:val="6AAB73"/>
          <w:sz w:val="16"/>
          <w:szCs w:val="16"/>
          <w:lang w:val="en-US"/>
        </w:rPr>
        <w:t>"</w:t>
      </w:r>
      <w:proofErr w:type="spellStart"/>
      <w:r w:rsidRPr="00FB1EEF">
        <w:rPr>
          <w:color w:val="6AAB73"/>
          <w:sz w:val="16"/>
          <w:szCs w:val="16"/>
          <w:lang w:val="en-US"/>
        </w:rPr>
        <w:t>status_date</w:t>
      </w:r>
      <w:proofErr w:type="spellEnd"/>
      <w:r w:rsidRPr="00FB1EEF">
        <w:rPr>
          <w:color w:val="6AAB73"/>
          <w:sz w:val="16"/>
          <w:szCs w:val="16"/>
          <w:lang w:val="en-US"/>
        </w:rPr>
        <w:t>"</w:t>
      </w:r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.distinct(PlanBlocksORM.id)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.where(</w:t>
      </w:r>
      <w:proofErr w:type="spellStart"/>
      <w:r w:rsidRPr="00FB1EEF">
        <w:rPr>
          <w:color w:val="BCBEC4"/>
          <w:sz w:val="16"/>
          <w:szCs w:val="16"/>
          <w:lang w:val="en-US"/>
        </w:rPr>
        <w:t>PlanBlocksORM.project_id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proofErr w:type="spellStart"/>
      <w:r w:rsidRPr="00FB1EEF">
        <w:rPr>
          <w:color w:val="BCBEC4"/>
          <w:sz w:val="16"/>
          <w:szCs w:val="16"/>
          <w:lang w:val="en-US"/>
        </w:rPr>
        <w:t>project_id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.join(</w:t>
      </w:r>
      <w:proofErr w:type="spellStart"/>
      <w:r w:rsidRPr="00FB1EEF">
        <w:rPr>
          <w:color w:val="BCBEC4"/>
          <w:sz w:val="16"/>
          <w:szCs w:val="16"/>
          <w:lang w:val="en-US"/>
        </w:rPr>
        <w:t>PlanBlocksTransferORM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FB1EEF">
        <w:rPr>
          <w:color w:val="BCBEC4"/>
          <w:sz w:val="16"/>
          <w:szCs w:val="16"/>
          <w:lang w:val="en-US"/>
        </w:rPr>
        <w:t>PlanBlocksTransferORM.block_id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PlanBlocksORM.id)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</w:t>
      </w:r>
      <w:proofErr w:type="spellStart"/>
      <w:r w:rsidRPr="00FB1EEF">
        <w:rPr>
          <w:color w:val="BCBEC4"/>
          <w:sz w:val="16"/>
          <w:szCs w:val="16"/>
          <w:lang w:val="en-US"/>
        </w:rPr>
        <w:t>order_by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(PlanBlocksORM.id, </w:t>
      </w:r>
      <w:proofErr w:type="spellStart"/>
      <w:r w:rsidRPr="00FB1EEF">
        <w:rPr>
          <w:color w:val="BCBEC4"/>
          <w:sz w:val="16"/>
          <w:szCs w:val="16"/>
          <w:lang w:val="en-US"/>
        </w:rPr>
        <w:t>PlanBlocksTransferORM.date.desc</w:t>
      </w:r>
      <w:proofErr w:type="spellEnd"/>
      <w:r w:rsidRPr="00FB1EEF">
        <w:rPr>
          <w:color w:val="BCBEC4"/>
          <w:sz w:val="16"/>
          <w:szCs w:val="16"/>
          <w:lang w:val="en-US"/>
        </w:rPr>
        <w:t>())</w:t>
      </w:r>
      <w:r w:rsidRPr="00FB1EEF">
        <w:rPr>
          <w:color w:val="BCBEC4"/>
          <w:sz w:val="16"/>
          <w:szCs w:val="16"/>
          <w:lang w:val="en-US"/>
        </w:rPr>
        <w:br/>
        <w:t xml:space="preserve">        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1EEF">
        <w:rPr>
          <w:color w:val="BCBEC4"/>
          <w:sz w:val="16"/>
          <w:szCs w:val="16"/>
          <w:lang w:val="en-US"/>
        </w:rPr>
        <w:t>plan_blocks_orm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session.execute</w:t>
      </w:r>
      <w:proofErr w:type="spellEnd"/>
      <w:r w:rsidRPr="00FB1EEF">
        <w:rPr>
          <w:color w:val="BCBEC4"/>
          <w:sz w:val="16"/>
          <w:szCs w:val="16"/>
          <w:lang w:val="en-US"/>
        </w:rPr>
        <w:t>(query)).all()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CF8E6D"/>
          <w:sz w:val="16"/>
          <w:szCs w:val="16"/>
          <w:lang w:val="en-US"/>
        </w:rPr>
        <w:t xml:space="preserve">return </w:t>
      </w:r>
      <w:r w:rsidRPr="00FB1EEF">
        <w:rPr>
          <w:color w:val="BCBEC4"/>
          <w:sz w:val="16"/>
          <w:szCs w:val="16"/>
          <w:lang w:val="en-US"/>
        </w:rPr>
        <w:t>[</w:t>
      </w:r>
      <w:proofErr w:type="spellStart"/>
      <w:r w:rsidRPr="00FB1EEF">
        <w:rPr>
          <w:color w:val="BCBEC4"/>
          <w:sz w:val="16"/>
          <w:szCs w:val="16"/>
          <w:lang w:val="en-US"/>
        </w:rPr>
        <w:t>PlanBlockDTO.model_validate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plan_block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FB1EEF">
        <w:rPr>
          <w:color w:val="AA4926"/>
          <w:sz w:val="16"/>
          <w:szCs w:val="16"/>
          <w:lang w:val="en-US"/>
        </w:rPr>
        <w:t>from_attributes</w:t>
      </w:r>
      <w:proofErr w:type="spellEnd"/>
      <w:r w:rsidRPr="00FB1EEF">
        <w:rPr>
          <w:color w:val="BCBEC4"/>
          <w:sz w:val="16"/>
          <w:szCs w:val="16"/>
          <w:lang w:val="en-US"/>
        </w:rPr>
        <w:t>=</w:t>
      </w:r>
      <w:r w:rsidRPr="00FB1EEF">
        <w:rPr>
          <w:color w:val="CF8E6D"/>
          <w:sz w:val="16"/>
          <w:szCs w:val="16"/>
          <w:lang w:val="en-US"/>
        </w:rPr>
        <w:t>True</w:t>
      </w:r>
      <w:r w:rsidRPr="00FB1EEF">
        <w:rPr>
          <w:color w:val="BCBEC4"/>
          <w:sz w:val="16"/>
          <w:szCs w:val="16"/>
          <w:lang w:val="en-US"/>
        </w:rPr>
        <w:t xml:space="preserve">) </w:t>
      </w:r>
      <w:r w:rsidRPr="00FB1EEF">
        <w:rPr>
          <w:color w:val="CF8E6D"/>
          <w:sz w:val="16"/>
          <w:szCs w:val="16"/>
          <w:lang w:val="en-US"/>
        </w:rPr>
        <w:t xml:space="preserve">for </w:t>
      </w:r>
      <w:proofErr w:type="spellStart"/>
      <w:r w:rsidRPr="00FB1EEF">
        <w:rPr>
          <w:color w:val="BCBEC4"/>
          <w:sz w:val="16"/>
          <w:szCs w:val="16"/>
          <w:lang w:val="en-US"/>
        </w:rPr>
        <w:t>plan_block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</w:t>
      </w:r>
      <w:r w:rsidRPr="00FB1EEF">
        <w:rPr>
          <w:color w:val="CF8E6D"/>
          <w:sz w:val="16"/>
          <w:szCs w:val="16"/>
          <w:lang w:val="en-US"/>
        </w:rPr>
        <w:t xml:space="preserve">in </w:t>
      </w:r>
      <w:proofErr w:type="spellStart"/>
      <w:r w:rsidRPr="00FB1EEF">
        <w:rPr>
          <w:color w:val="BCBEC4"/>
          <w:sz w:val="16"/>
          <w:szCs w:val="16"/>
          <w:lang w:val="en-US"/>
        </w:rPr>
        <w:t>plan_blocks_orm</w:t>
      </w:r>
      <w:proofErr w:type="spellEnd"/>
      <w:r w:rsidRPr="00FB1EEF">
        <w:rPr>
          <w:color w:val="BCBEC4"/>
          <w:sz w:val="16"/>
          <w:szCs w:val="16"/>
          <w:lang w:val="en-US"/>
        </w:rPr>
        <w:t>]</w:t>
      </w:r>
    </w:p>
    <w:p w14:paraId="0DA3DBA1" w14:textId="790950AD" w:rsidR="00FB1EEF" w:rsidRDefault="00FB1EEF" w:rsidP="00FB1EEF">
      <w:pPr>
        <w:pStyle w:val="4"/>
        <w:rPr>
          <w:lang w:val="en-US"/>
        </w:rPr>
      </w:pPr>
      <w:r w:rsidRPr="00FB1EEF">
        <w:t xml:space="preserve">Увольнения разработчика или тестера за </w:t>
      </w:r>
      <w:r w:rsidRPr="00FB1EEF">
        <w:rPr>
          <w:lang w:val="en-US"/>
        </w:rPr>
        <w:t>N</w:t>
      </w:r>
      <w:r w:rsidRPr="00FB1EEF">
        <w:t xml:space="preserve"> просрочек (по его вине)</w:t>
      </w:r>
      <w:r w:rsidRPr="00FB1EEF">
        <w:t xml:space="preserve"> </w:t>
      </w:r>
      <w:r w:rsidRPr="00FB1EEF">
        <w:t>дедлайнов блоков с генерацией письма «товарищу» об этом</w:t>
      </w:r>
    </w:p>
    <w:p w14:paraId="44CB23E5" w14:textId="392B87F2" w:rsidR="00C436C2" w:rsidRPr="00C436C2" w:rsidRDefault="00C436C2" w:rsidP="00C436C2">
      <w:r>
        <w:t>Увольнение работника – проставление даты увольнения и закрытие всех связанных с ним блоков плана</w:t>
      </w:r>
      <w:r w:rsidRPr="00C436C2">
        <w:t xml:space="preserve">. </w:t>
      </w:r>
      <w:r>
        <w:t>При</w:t>
      </w:r>
      <w:r w:rsidRPr="00C436C2">
        <w:t xml:space="preserve"> </w:t>
      </w:r>
      <w:r>
        <w:t>увольнении</w:t>
      </w:r>
      <w:r w:rsidRPr="00C436C2">
        <w:t xml:space="preserve"> </w:t>
      </w:r>
      <w:r>
        <w:t>пишется</w:t>
      </w:r>
      <w:r w:rsidRPr="00C436C2">
        <w:t xml:space="preserve"> </w:t>
      </w:r>
      <w:r>
        <w:t xml:space="preserve">письмо на почту работнику (мою почту) через </w:t>
      </w:r>
      <w:proofErr w:type="spellStart"/>
      <w:r>
        <w:rPr>
          <w:lang w:val="en-US"/>
        </w:rPr>
        <w:t>mailopost</w:t>
      </w:r>
      <w:proofErr w:type="spellEnd"/>
      <w:r w:rsidRPr="00C436C2">
        <w:t>.</w:t>
      </w:r>
    </w:p>
    <w:p w14:paraId="56AAC720" w14:textId="77777777" w:rsidR="00FB1EEF" w:rsidRPr="00FB1EEF" w:rsidRDefault="00FB1EEF" w:rsidP="00FB1EEF">
      <w:pPr>
        <w:pStyle w:val="HTML"/>
        <w:shd w:val="clear" w:color="auto" w:fill="1E1F22"/>
        <w:rPr>
          <w:color w:val="BCBEC4"/>
          <w:sz w:val="16"/>
          <w:szCs w:val="16"/>
          <w:lang w:val="en-US"/>
        </w:rPr>
      </w:pPr>
      <w:r w:rsidRPr="00FB1EEF">
        <w:rPr>
          <w:color w:val="CF8E6D"/>
          <w:sz w:val="16"/>
          <w:szCs w:val="16"/>
          <w:lang w:val="en-US"/>
        </w:rPr>
        <w:t xml:space="preserve">async def </w:t>
      </w:r>
      <w:proofErr w:type="spellStart"/>
      <w:r w:rsidRPr="00FB1EEF">
        <w:rPr>
          <w:color w:val="56A8F5"/>
          <w:sz w:val="16"/>
          <w:szCs w:val="16"/>
          <w:lang w:val="en-US"/>
        </w:rPr>
        <w:t>fire_worker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worker_id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: </w:t>
      </w:r>
      <w:r w:rsidRPr="00FB1EEF">
        <w:rPr>
          <w:color w:val="8888C6"/>
          <w:sz w:val="16"/>
          <w:szCs w:val="16"/>
          <w:lang w:val="en-US"/>
        </w:rPr>
        <w:t>int</w:t>
      </w:r>
      <w:r w:rsidRPr="00FB1EEF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FB1EEF">
        <w:rPr>
          <w:color w:val="BCBEC4"/>
          <w:sz w:val="16"/>
          <w:szCs w:val="16"/>
          <w:lang w:val="en-US"/>
        </w:rPr>
        <w:t>fire_reason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: </w:t>
      </w:r>
      <w:r w:rsidRPr="00FB1EEF">
        <w:rPr>
          <w:color w:val="8888C6"/>
          <w:sz w:val="16"/>
          <w:szCs w:val="16"/>
          <w:lang w:val="en-US"/>
        </w:rPr>
        <w:t>str</w:t>
      </w:r>
      <w:r w:rsidRPr="00FB1EEF">
        <w:rPr>
          <w:color w:val="BCBEC4"/>
          <w:sz w:val="16"/>
          <w:szCs w:val="16"/>
          <w:lang w:val="en-US"/>
        </w:rPr>
        <w:t xml:space="preserve">) -&gt; </w:t>
      </w:r>
      <w:proofErr w:type="spellStart"/>
      <w:r w:rsidRPr="00FB1EEF">
        <w:rPr>
          <w:color w:val="BCBEC4"/>
          <w:sz w:val="16"/>
          <w:szCs w:val="16"/>
          <w:lang w:val="en-US"/>
        </w:rPr>
        <w:t>WorkerOnFireDTO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| </w:t>
      </w:r>
      <w:r w:rsidRPr="00FB1EEF">
        <w:rPr>
          <w:color w:val="CF8E6D"/>
          <w:sz w:val="16"/>
          <w:szCs w:val="16"/>
          <w:lang w:val="en-US"/>
        </w:rPr>
        <w:t>None</w:t>
      </w:r>
      <w:r w:rsidRPr="00FB1EEF">
        <w:rPr>
          <w:color w:val="BCBEC4"/>
          <w:sz w:val="16"/>
          <w:szCs w:val="16"/>
          <w:lang w:val="en-US"/>
        </w:rPr>
        <w:t>:</w:t>
      </w:r>
      <w:r w:rsidRPr="00FB1EEF">
        <w:rPr>
          <w:color w:val="BCBEC4"/>
          <w:sz w:val="16"/>
          <w:szCs w:val="16"/>
          <w:lang w:val="en-US"/>
        </w:rPr>
        <w:br/>
        <w:t xml:space="preserve">    session: </w:t>
      </w:r>
      <w:proofErr w:type="spellStart"/>
      <w:r w:rsidRPr="00FB1EEF">
        <w:rPr>
          <w:color w:val="BCBEC4"/>
          <w:sz w:val="16"/>
          <w:szCs w:val="16"/>
          <w:lang w:val="en-US"/>
        </w:rPr>
        <w:t>AsyncSession</w:t>
      </w:r>
      <w:proofErr w:type="spellEnd"/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lastRenderedPageBreak/>
        <w:t xml:space="preserve">    </w:t>
      </w:r>
      <w:r w:rsidRPr="00FB1EEF">
        <w:rPr>
          <w:color w:val="CF8E6D"/>
          <w:sz w:val="16"/>
          <w:szCs w:val="16"/>
          <w:lang w:val="en-US"/>
        </w:rPr>
        <w:t xml:space="preserve">async with </w:t>
      </w:r>
      <w:proofErr w:type="spellStart"/>
      <w:r w:rsidRPr="00FB1EEF">
        <w:rPr>
          <w:color w:val="BCBEC4"/>
          <w:sz w:val="16"/>
          <w:szCs w:val="16"/>
          <w:lang w:val="en-US"/>
        </w:rPr>
        <w:t>async_session_factory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() </w:t>
      </w:r>
      <w:r w:rsidRPr="00FB1EEF">
        <w:rPr>
          <w:color w:val="CF8E6D"/>
          <w:sz w:val="16"/>
          <w:szCs w:val="16"/>
          <w:lang w:val="en-US"/>
        </w:rPr>
        <w:t xml:space="preserve">as </w:t>
      </w:r>
      <w:r w:rsidRPr="00FB1EEF">
        <w:rPr>
          <w:color w:val="BCBEC4"/>
          <w:sz w:val="16"/>
          <w:szCs w:val="16"/>
          <w:lang w:val="en-US"/>
        </w:rPr>
        <w:t>session:</w:t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7A7E85"/>
          <w:sz w:val="16"/>
          <w:szCs w:val="16"/>
          <w:lang w:val="en-US"/>
        </w:rPr>
        <w:t># Set worker fire info</w:t>
      </w:r>
      <w:r w:rsidRPr="00FB1EEF">
        <w:rPr>
          <w:color w:val="7A7E85"/>
          <w:sz w:val="16"/>
          <w:szCs w:val="16"/>
          <w:lang w:val="en-US"/>
        </w:rPr>
        <w:br/>
        <w:t xml:space="preserve">        </w:t>
      </w:r>
      <w:r w:rsidRPr="00FB1EEF">
        <w:rPr>
          <w:color w:val="BCBEC4"/>
          <w:sz w:val="16"/>
          <w:szCs w:val="16"/>
          <w:lang w:val="en-US"/>
        </w:rPr>
        <w:t>query = (</w:t>
      </w:r>
      <w:r w:rsidRPr="00FB1EEF">
        <w:rPr>
          <w:color w:val="BCBEC4"/>
          <w:sz w:val="16"/>
          <w:szCs w:val="16"/>
          <w:lang w:val="en-US"/>
        </w:rPr>
        <w:br/>
        <w:t xml:space="preserve">            update(</w:t>
      </w:r>
      <w:proofErr w:type="spellStart"/>
      <w:r w:rsidRPr="00FB1EEF">
        <w:rPr>
          <w:color w:val="BCBEC4"/>
          <w:sz w:val="16"/>
          <w:szCs w:val="16"/>
          <w:lang w:val="en-US"/>
        </w:rPr>
        <w:t>WorkersORM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.where(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and_(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WorkersORM.id == </w:t>
      </w:r>
      <w:proofErr w:type="spellStart"/>
      <w:r w:rsidRPr="00FB1EEF">
        <w:rPr>
          <w:color w:val="BCBEC4"/>
          <w:sz w:val="16"/>
          <w:szCs w:val="16"/>
          <w:lang w:val="en-US"/>
        </w:rPr>
        <w:t>worker_id</w:t>
      </w:r>
      <w:proofErr w:type="spellEnd"/>
      <w:r w:rsidRPr="00FB1EEF">
        <w:rPr>
          <w:color w:val="BCBEC4"/>
          <w:sz w:val="16"/>
          <w:szCs w:val="16"/>
          <w:lang w:val="en-US"/>
        </w:rPr>
        <w:t>,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WorkersORM.fire_date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r w:rsidRPr="00FB1EEF">
        <w:rPr>
          <w:color w:val="CF8E6D"/>
          <w:sz w:val="16"/>
          <w:szCs w:val="16"/>
          <w:lang w:val="en-US"/>
        </w:rPr>
        <w:t>None</w:t>
      </w:r>
      <w:r w:rsidRPr="00FB1EEF">
        <w:rPr>
          <w:color w:val="CF8E6D"/>
          <w:sz w:val="16"/>
          <w:szCs w:val="16"/>
          <w:lang w:val="en-US"/>
        </w:rPr>
        <w:br/>
        <w:t xml:space="preserve">                </w:t>
      </w:r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.values(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</w:t>
      </w:r>
      <w:proofErr w:type="spellStart"/>
      <w:r w:rsidRPr="00FB1EEF">
        <w:rPr>
          <w:color w:val="AA4926"/>
          <w:sz w:val="16"/>
          <w:szCs w:val="16"/>
          <w:lang w:val="en-US"/>
        </w:rPr>
        <w:t>fire_date</w:t>
      </w:r>
      <w:proofErr w:type="spellEnd"/>
      <w:r w:rsidRPr="00FB1EEF">
        <w:rPr>
          <w:color w:val="BCBEC4"/>
          <w:sz w:val="16"/>
          <w:szCs w:val="16"/>
          <w:lang w:val="en-US"/>
        </w:rPr>
        <w:t>=</w:t>
      </w:r>
      <w:proofErr w:type="spellStart"/>
      <w:r w:rsidRPr="00FB1EEF">
        <w:rPr>
          <w:color w:val="BCBEC4"/>
          <w:sz w:val="16"/>
          <w:szCs w:val="16"/>
          <w:lang w:val="en-US"/>
        </w:rPr>
        <w:t>datetime.datetime.now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datetime.UTC</w:t>
      </w:r>
      <w:proofErr w:type="spellEnd"/>
      <w:r w:rsidRPr="00FB1EEF">
        <w:rPr>
          <w:color w:val="BCBEC4"/>
          <w:sz w:val="16"/>
          <w:szCs w:val="16"/>
          <w:lang w:val="en-US"/>
        </w:rPr>
        <w:t>),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</w:t>
      </w:r>
      <w:proofErr w:type="spellStart"/>
      <w:r w:rsidRPr="00FB1EEF">
        <w:rPr>
          <w:color w:val="AA4926"/>
          <w:sz w:val="16"/>
          <w:szCs w:val="16"/>
          <w:lang w:val="en-US"/>
        </w:rPr>
        <w:t>fire_reason</w:t>
      </w:r>
      <w:proofErr w:type="spellEnd"/>
      <w:r w:rsidRPr="00FB1EEF">
        <w:rPr>
          <w:color w:val="BCBEC4"/>
          <w:sz w:val="16"/>
          <w:szCs w:val="16"/>
          <w:lang w:val="en-US"/>
        </w:rPr>
        <w:t>=</w:t>
      </w:r>
      <w:proofErr w:type="spellStart"/>
      <w:r w:rsidRPr="00FB1EEF">
        <w:rPr>
          <w:color w:val="BCBEC4"/>
          <w:sz w:val="16"/>
          <w:szCs w:val="16"/>
          <w:lang w:val="en-US"/>
        </w:rPr>
        <w:t>fire_reason</w:t>
      </w:r>
      <w:proofErr w:type="spellEnd"/>
      <w:r w:rsidRPr="00FB1EEF">
        <w:rPr>
          <w:color w:val="BCBEC4"/>
          <w:sz w:val="16"/>
          <w:szCs w:val="16"/>
          <w:lang w:val="en-US"/>
        </w:rPr>
        <w:br/>
        <w:t xml:space="preserve">            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.returning(</w:t>
      </w:r>
      <w:proofErr w:type="spellStart"/>
      <w:r w:rsidRPr="00FB1EEF">
        <w:rPr>
          <w:color w:val="BCBEC4"/>
          <w:sz w:val="16"/>
          <w:szCs w:val="16"/>
          <w:lang w:val="en-US"/>
        </w:rPr>
        <w:t>WorkersORM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1EEF">
        <w:rPr>
          <w:color w:val="BCBEC4"/>
          <w:sz w:val="16"/>
          <w:szCs w:val="16"/>
          <w:lang w:val="en-US"/>
        </w:rPr>
        <w:t>worker_orm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session.execute</w:t>
      </w:r>
      <w:proofErr w:type="spellEnd"/>
      <w:r w:rsidRPr="00FB1EEF">
        <w:rPr>
          <w:color w:val="BCBEC4"/>
          <w:sz w:val="16"/>
          <w:szCs w:val="16"/>
          <w:lang w:val="en-US"/>
        </w:rPr>
        <w:t>(query)).</w:t>
      </w:r>
      <w:proofErr w:type="spellStart"/>
      <w:r w:rsidRPr="00FB1EEF">
        <w:rPr>
          <w:color w:val="BCBEC4"/>
          <w:sz w:val="16"/>
          <w:szCs w:val="16"/>
          <w:lang w:val="en-US"/>
        </w:rPr>
        <w:t>scalar_one_or_none</w:t>
      </w:r>
      <w:proofErr w:type="spellEnd"/>
      <w:r w:rsidRPr="00FB1EEF">
        <w:rPr>
          <w:color w:val="BCBEC4"/>
          <w:sz w:val="16"/>
          <w:szCs w:val="16"/>
          <w:lang w:val="en-US"/>
        </w:rPr>
        <w:t>()</w:t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CF8E6D"/>
          <w:sz w:val="16"/>
          <w:szCs w:val="16"/>
          <w:lang w:val="en-US"/>
        </w:rPr>
        <w:t xml:space="preserve">if </w:t>
      </w:r>
      <w:proofErr w:type="spellStart"/>
      <w:r w:rsidRPr="00FB1EEF">
        <w:rPr>
          <w:color w:val="BCBEC4"/>
          <w:sz w:val="16"/>
          <w:szCs w:val="16"/>
          <w:lang w:val="en-US"/>
        </w:rPr>
        <w:t>worker_orm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</w:t>
      </w:r>
      <w:r w:rsidRPr="00FB1EEF">
        <w:rPr>
          <w:color w:val="CF8E6D"/>
          <w:sz w:val="16"/>
          <w:szCs w:val="16"/>
          <w:lang w:val="en-US"/>
        </w:rPr>
        <w:t>is None</w:t>
      </w:r>
      <w:r w:rsidRPr="00FB1EEF">
        <w:rPr>
          <w:color w:val="BCBEC4"/>
          <w:sz w:val="16"/>
          <w:szCs w:val="16"/>
          <w:lang w:val="en-US"/>
        </w:rPr>
        <w:t>: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r w:rsidRPr="00FB1EEF">
        <w:rPr>
          <w:color w:val="CF8E6D"/>
          <w:sz w:val="16"/>
          <w:szCs w:val="16"/>
          <w:lang w:val="en-US"/>
        </w:rPr>
        <w:t>return None</w:t>
      </w:r>
      <w:r w:rsidRPr="00FB1EEF">
        <w:rPr>
          <w:color w:val="CF8E6D"/>
          <w:sz w:val="16"/>
          <w:szCs w:val="16"/>
          <w:lang w:val="en-US"/>
        </w:rPr>
        <w:br/>
        <w:t xml:space="preserve">        </w:t>
      </w:r>
      <w:r w:rsidRPr="00FB1EEF">
        <w:rPr>
          <w:color w:val="BCBEC4"/>
          <w:sz w:val="16"/>
          <w:szCs w:val="16"/>
          <w:lang w:val="en-US"/>
        </w:rPr>
        <w:t xml:space="preserve">worker = </w:t>
      </w:r>
      <w:proofErr w:type="spellStart"/>
      <w:r w:rsidRPr="00FB1EEF">
        <w:rPr>
          <w:color w:val="BCBEC4"/>
          <w:sz w:val="16"/>
          <w:szCs w:val="16"/>
          <w:lang w:val="en-US"/>
        </w:rPr>
        <w:t>WorkerDTO.model_validate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worker_orm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FB1EEF">
        <w:rPr>
          <w:color w:val="AA4926"/>
          <w:sz w:val="16"/>
          <w:szCs w:val="16"/>
          <w:lang w:val="en-US"/>
        </w:rPr>
        <w:t>from_attributes</w:t>
      </w:r>
      <w:proofErr w:type="spellEnd"/>
      <w:r w:rsidRPr="00FB1EEF">
        <w:rPr>
          <w:color w:val="BCBEC4"/>
          <w:sz w:val="16"/>
          <w:szCs w:val="16"/>
          <w:lang w:val="en-US"/>
        </w:rPr>
        <w:t>=</w:t>
      </w:r>
      <w:r w:rsidRPr="00FB1EEF">
        <w:rPr>
          <w:color w:val="CF8E6D"/>
          <w:sz w:val="16"/>
          <w:szCs w:val="16"/>
          <w:lang w:val="en-US"/>
        </w:rPr>
        <w:t>True</w:t>
      </w:r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7A7E85"/>
          <w:sz w:val="16"/>
          <w:szCs w:val="16"/>
          <w:lang w:val="en-US"/>
        </w:rPr>
        <w:t># Fire worker from all projects</w:t>
      </w:r>
      <w:r w:rsidRPr="00FB1EEF">
        <w:rPr>
          <w:color w:val="7A7E85"/>
          <w:sz w:val="16"/>
          <w:szCs w:val="16"/>
          <w:lang w:val="en-US"/>
        </w:rPr>
        <w:br/>
        <w:t xml:space="preserve">        </w:t>
      </w:r>
      <w:proofErr w:type="spellStart"/>
      <w:r w:rsidRPr="00FB1EEF">
        <w:rPr>
          <w:color w:val="BCBEC4"/>
          <w:sz w:val="16"/>
          <w:szCs w:val="16"/>
          <w:lang w:val="en-US"/>
        </w:rPr>
        <w:t>projects_query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BCBEC4"/>
          <w:sz w:val="16"/>
          <w:szCs w:val="16"/>
          <w:lang w:val="en-US"/>
        </w:rPr>
        <w:br/>
        <w:t xml:space="preserve">            update(</w:t>
      </w:r>
      <w:proofErr w:type="spellStart"/>
      <w:r w:rsidRPr="00FB1EEF">
        <w:rPr>
          <w:color w:val="BCBEC4"/>
          <w:sz w:val="16"/>
          <w:szCs w:val="16"/>
          <w:lang w:val="en-US"/>
        </w:rPr>
        <w:t>RelProjectsWorkersORM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.where(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and_(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RelProjectsWorkersORM.worker_id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proofErr w:type="spellStart"/>
      <w:r w:rsidRPr="00FB1EEF">
        <w:rPr>
          <w:color w:val="BCBEC4"/>
          <w:sz w:val="16"/>
          <w:szCs w:val="16"/>
          <w:lang w:val="en-US"/>
        </w:rPr>
        <w:t>worker_id</w:t>
      </w:r>
      <w:proofErr w:type="spellEnd"/>
      <w:r w:rsidRPr="00FB1EEF">
        <w:rPr>
          <w:color w:val="BCBEC4"/>
          <w:sz w:val="16"/>
          <w:szCs w:val="16"/>
          <w:lang w:val="en-US"/>
        </w:rPr>
        <w:t>,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RelProjectsWorkersORM.project_fire_date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r w:rsidRPr="00FB1EEF">
        <w:rPr>
          <w:color w:val="CF8E6D"/>
          <w:sz w:val="16"/>
          <w:szCs w:val="16"/>
          <w:lang w:val="en-US"/>
        </w:rPr>
        <w:t>None</w:t>
      </w:r>
      <w:r w:rsidRPr="00FB1EEF">
        <w:rPr>
          <w:color w:val="CF8E6D"/>
          <w:sz w:val="16"/>
          <w:szCs w:val="16"/>
          <w:lang w:val="en-US"/>
        </w:rPr>
        <w:br/>
        <w:t xml:space="preserve">                </w:t>
      </w:r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.values(</w:t>
      </w:r>
      <w:proofErr w:type="spellStart"/>
      <w:r w:rsidRPr="00FB1EEF">
        <w:rPr>
          <w:color w:val="AA4926"/>
          <w:sz w:val="16"/>
          <w:szCs w:val="16"/>
          <w:lang w:val="en-US"/>
        </w:rPr>
        <w:t>project_fire_date</w:t>
      </w:r>
      <w:proofErr w:type="spellEnd"/>
      <w:r w:rsidRPr="00FB1EEF">
        <w:rPr>
          <w:color w:val="BCBEC4"/>
          <w:sz w:val="16"/>
          <w:szCs w:val="16"/>
          <w:lang w:val="en-US"/>
        </w:rPr>
        <w:t>=</w:t>
      </w:r>
      <w:proofErr w:type="spellStart"/>
      <w:r w:rsidRPr="00FB1EEF">
        <w:rPr>
          <w:color w:val="BCBEC4"/>
          <w:sz w:val="16"/>
          <w:szCs w:val="16"/>
          <w:lang w:val="en-US"/>
        </w:rPr>
        <w:t>datetime.datetime.now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datetime.UTC</w:t>
      </w:r>
      <w:proofErr w:type="spellEnd"/>
      <w:r w:rsidRPr="00FB1EEF">
        <w:rPr>
          <w:color w:val="BCBEC4"/>
          <w:sz w:val="16"/>
          <w:szCs w:val="16"/>
          <w:lang w:val="en-US"/>
        </w:rPr>
        <w:t>))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.returning(</w:t>
      </w:r>
      <w:proofErr w:type="spellStart"/>
      <w:r w:rsidRPr="00FB1EEF">
        <w:rPr>
          <w:color w:val="BCBEC4"/>
          <w:sz w:val="16"/>
          <w:szCs w:val="16"/>
          <w:lang w:val="en-US"/>
        </w:rPr>
        <w:t>RelProjectsWorkersORM.project_id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CF8E6D"/>
          <w:sz w:val="16"/>
          <w:szCs w:val="16"/>
          <w:lang w:val="en-US"/>
        </w:rPr>
        <w:t xml:space="preserve">if </w:t>
      </w:r>
      <w:proofErr w:type="spellStart"/>
      <w:r w:rsidRPr="00FB1EEF">
        <w:rPr>
          <w:color w:val="BCBEC4"/>
          <w:sz w:val="16"/>
          <w:szCs w:val="16"/>
          <w:lang w:val="en-US"/>
        </w:rPr>
        <w:t>worker.specialization_code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proofErr w:type="spellStart"/>
      <w:r w:rsidRPr="00FB1EEF">
        <w:rPr>
          <w:color w:val="BCBEC4"/>
          <w:sz w:val="16"/>
          <w:szCs w:val="16"/>
          <w:lang w:val="en-US"/>
        </w:rPr>
        <w:t>SpecializationCode.developer</w:t>
      </w:r>
      <w:proofErr w:type="spellEnd"/>
      <w:r w:rsidRPr="00FB1EEF">
        <w:rPr>
          <w:color w:val="BCBEC4"/>
          <w:sz w:val="16"/>
          <w:szCs w:val="16"/>
          <w:lang w:val="en-US"/>
        </w:rPr>
        <w:t>: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r w:rsidRPr="00FB1EEF">
        <w:rPr>
          <w:color w:val="7A7E85"/>
          <w:sz w:val="16"/>
          <w:szCs w:val="16"/>
          <w:lang w:val="en-US"/>
        </w:rPr>
        <w:t># Select all plan blocks related to developer</w:t>
      </w:r>
      <w:r w:rsidRPr="00FB1EEF">
        <w:rPr>
          <w:color w:val="7A7E85"/>
          <w:sz w:val="16"/>
          <w:szCs w:val="16"/>
          <w:lang w:val="en-US"/>
        </w:rPr>
        <w:br/>
        <w:t xml:space="preserve">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plan_blocks_query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select(PlanBlocksORM.id)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.where(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and_(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PlanBlocksORM.developer_id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proofErr w:type="spellStart"/>
      <w:r w:rsidRPr="00FB1EEF">
        <w:rPr>
          <w:color w:val="BCBEC4"/>
          <w:sz w:val="16"/>
          <w:szCs w:val="16"/>
          <w:lang w:val="en-US"/>
        </w:rPr>
        <w:t>worker_id</w:t>
      </w:r>
      <w:proofErr w:type="spellEnd"/>
      <w:r w:rsidRPr="00FB1EEF">
        <w:rPr>
          <w:color w:val="BCBEC4"/>
          <w:sz w:val="16"/>
          <w:szCs w:val="16"/>
          <w:lang w:val="en-US"/>
        </w:rPr>
        <w:t>,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PlanBlocksORM.end_date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r w:rsidRPr="00FB1EEF">
        <w:rPr>
          <w:color w:val="CF8E6D"/>
          <w:sz w:val="16"/>
          <w:szCs w:val="16"/>
          <w:lang w:val="en-US"/>
        </w:rPr>
        <w:t>None</w:t>
      </w:r>
      <w:r w:rsidRPr="00FB1EEF">
        <w:rPr>
          <w:color w:val="CF8E6D"/>
          <w:sz w:val="16"/>
          <w:szCs w:val="16"/>
          <w:lang w:val="en-US"/>
        </w:rPr>
        <w:br/>
        <w:t xml:space="preserve">                    </w:t>
      </w:r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)</w:t>
      </w:r>
      <w:r w:rsidRPr="00FB1EEF">
        <w:rPr>
          <w:color w:val="BCBEC4"/>
          <w:sz w:val="16"/>
          <w:szCs w:val="16"/>
          <w:lang w:val="en-US"/>
        </w:rPr>
        <w:br/>
        <w:t xml:space="preserve">            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plan_blocks_id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session.execute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plan_blocks_query</w:t>
      </w:r>
      <w:proofErr w:type="spellEnd"/>
      <w:r w:rsidRPr="00FB1EEF">
        <w:rPr>
          <w:color w:val="BCBEC4"/>
          <w:sz w:val="16"/>
          <w:szCs w:val="16"/>
          <w:lang w:val="en-US"/>
        </w:rPr>
        <w:t>)).scalars().all()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r w:rsidRPr="00FB1EEF">
        <w:rPr>
          <w:color w:val="7A7E85"/>
          <w:sz w:val="16"/>
          <w:szCs w:val="16"/>
          <w:lang w:val="en-US"/>
        </w:rPr>
        <w:t># Close all plan blocks</w:t>
      </w:r>
      <w:r w:rsidRPr="00FB1EEF">
        <w:rPr>
          <w:color w:val="7A7E85"/>
          <w:sz w:val="16"/>
          <w:szCs w:val="16"/>
          <w:lang w:val="en-US"/>
        </w:rPr>
        <w:br/>
        <w:t xml:space="preserve">            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close_plan_blocks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r w:rsidRPr="00FB1EEF">
        <w:rPr>
          <w:color w:val="8888C6"/>
          <w:sz w:val="16"/>
          <w:szCs w:val="16"/>
          <w:lang w:val="en-US"/>
        </w:rPr>
        <w:t>list</w:t>
      </w:r>
      <w:r w:rsidRPr="00FB1EEF">
        <w:rPr>
          <w:color w:val="BCBEC4"/>
          <w:sz w:val="16"/>
          <w:szCs w:val="16"/>
          <w:lang w:val="en-US"/>
        </w:rPr>
        <w:t>(</w:t>
      </w:r>
      <w:r w:rsidRPr="00FB1EEF">
        <w:rPr>
          <w:color w:val="8888C6"/>
          <w:sz w:val="16"/>
          <w:szCs w:val="16"/>
          <w:lang w:val="en-US"/>
        </w:rPr>
        <w:t>map</w:t>
      </w:r>
      <w:r w:rsidRPr="00FB1EEF">
        <w:rPr>
          <w:color w:val="BCBEC4"/>
          <w:sz w:val="16"/>
          <w:szCs w:val="16"/>
          <w:lang w:val="en-US"/>
        </w:rPr>
        <w:t>(</w:t>
      </w:r>
      <w:r w:rsidRPr="00FB1EEF">
        <w:rPr>
          <w:color w:val="8888C6"/>
          <w:sz w:val="16"/>
          <w:szCs w:val="16"/>
          <w:lang w:val="en-US"/>
        </w:rPr>
        <w:t>int</w:t>
      </w:r>
      <w:r w:rsidRPr="00FB1EEF">
        <w:rPr>
          <w:color w:val="BCBEC4"/>
          <w:sz w:val="16"/>
          <w:szCs w:val="16"/>
          <w:lang w:val="en-US"/>
        </w:rPr>
        <w:t xml:space="preserve">, </w:t>
      </w:r>
      <w:proofErr w:type="spellStart"/>
      <w:r w:rsidRPr="00FB1EEF">
        <w:rPr>
          <w:color w:val="BCBEC4"/>
          <w:sz w:val="16"/>
          <w:szCs w:val="16"/>
          <w:lang w:val="en-US"/>
        </w:rPr>
        <w:t>plan_blocks_id</w:t>
      </w:r>
      <w:proofErr w:type="spellEnd"/>
      <w:r w:rsidRPr="00FB1EEF">
        <w:rPr>
          <w:color w:val="BCBEC4"/>
          <w:sz w:val="16"/>
          <w:szCs w:val="16"/>
          <w:lang w:val="en-US"/>
        </w:rPr>
        <w:t>)))</w:t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CF8E6D"/>
          <w:sz w:val="16"/>
          <w:szCs w:val="16"/>
          <w:lang w:val="en-US"/>
        </w:rPr>
        <w:t>else</w:t>
      </w:r>
      <w:r w:rsidRPr="00FB1EEF">
        <w:rPr>
          <w:color w:val="BCBEC4"/>
          <w:sz w:val="16"/>
          <w:szCs w:val="16"/>
          <w:lang w:val="en-US"/>
        </w:rPr>
        <w:t>: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r w:rsidRPr="00FB1EEF">
        <w:rPr>
          <w:color w:val="7A7E85"/>
          <w:sz w:val="16"/>
          <w:szCs w:val="16"/>
          <w:lang w:val="en-US"/>
        </w:rPr>
        <w:t># Close all block test and bugs related to tester</w:t>
      </w:r>
      <w:r w:rsidRPr="00FB1EEF">
        <w:rPr>
          <w:color w:val="7A7E85"/>
          <w:sz w:val="16"/>
          <w:szCs w:val="16"/>
          <w:lang w:val="en-US"/>
        </w:rPr>
        <w:br/>
        <w:t xml:space="preserve">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block_testing_query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update(</w:t>
      </w:r>
      <w:proofErr w:type="spellStart"/>
      <w:r w:rsidRPr="00FB1EEF">
        <w:rPr>
          <w:color w:val="BCBEC4"/>
          <w:sz w:val="16"/>
          <w:szCs w:val="16"/>
          <w:lang w:val="en-US"/>
        </w:rPr>
        <w:t>BlockTestingORM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.where(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and_(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BlockTestingORM.tester_id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proofErr w:type="spellStart"/>
      <w:r w:rsidRPr="00FB1EEF">
        <w:rPr>
          <w:color w:val="BCBEC4"/>
          <w:sz w:val="16"/>
          <w:szCs w:val="16"/>
          <w:lang w:val="en-US"/>
        </w:rPr>
        <w:t>worker_id</w:t>
      </w:r>
      <w:proofErr w:type="spellEnd"/>
      <w:r w:rsidRPr="00FB1EEF">
        <w:rPr>
          <w:color w:val="BCBEC4"/>
          <w:sz w:val="16"/>
          <w:szCs w:val="16"/>
          <w:lang w:val="en-US"/>
        </w:rPr>
        <w:t>,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BlockTestingORM.end_date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r w:rsidRPr="00FB1EEF">
        <w:rPr>
          <w:color w:val="CF8E6D"/>
          <w:sz w:val="16"/>
          <w:szCs w:val="16"/>
          <w:lang w:val="en-US"/>
        </w:rPr>
        <w:t>None</w:t>
      </w:r>
      <w:r w:rsidRPr="00FB1EEF">
        <w:rPr>
          <w:color w:val="CF8E6D"/>
          <w:sz w:val="16"/>
          <w:szCs w:val="16"/>
          <w:lang w:val="en-US"/>
        </w:rPr>
        <w:br/>
        <w:t xml:space="preserve">                    </w:t>
      </w:r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)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.values(</w:t>
      </w:r>
      <w:proofErr w:type="spellStart"/>
      <w:r w:rsidRPr="00FB1EEF">
        <w:rPr>
          <w:color w:val="AA4926"/>
          <w:sz w:val="16"/>
          <w:szCs w:val="16"/>
          <w:lang w:val="en-US"/>
        </w:rPr>
        <w:t>end_date</w:t>
      </w:r>
      <w:proofErr w:type="spellEnd"/>
      <w:r w:rsidRPr="00FB1EEF">
        <w:rPr>
          <w:color w:val="BCBEC4"/>
          <w:sz w:val="16"/>
          <w:szCs w:val="16"/>
          <w:lang w:val="en-US"/>
        </w:rPr>
        <w:t>=</w:t>
      </w:r>
      <w:proofErr w:type="spellStart"/>
      <w:r w:rsidRPr="00FB1EEF">
        <w:rPr>
          <w:color w:val="BCBEC4"/>
          <w:sz w:val="16"/>
          <w:szCs w:val="16"/>
          <w:lang w:val="en-US"/>
        </w:rPr>
        <w:t>datetime.datetime.now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datetime.UTC</w:t>
      </w:r>
      <w:proofErr w:type="spellEnd"/>
      <w:r w:rsidRPr="00FB1EEF">
        <w:rPr>
          <w:color w:val="BCBEC4"/>
          <w:sz w:val="16"/>
          <w:szCs w:val="16"/>
          <w:lang w:val="en-US"/>
        </w:rPr>
        <w:t>))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.returning(BlockTestingORM.id)</w:t>
      </w:r>
      <w:r w:rsidRPr="00FB1EEF">
        <w:rPr>
          <w:color w:val="BCBEC4"/>
          <w:sz w:val="16"/>
          <w:szCs w:val="16"/>
          <w:lang w:val="en-US"/>
        </w:rPr>
        <w:br/>
        <w:t xml:space="preserve">            )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block_bugs_query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update(</w:t>
      </w:r>
      <w:proofErr w:type="spellStart"/>
      <w:r w:rsidRPr="00FB1EEF">
        <w:rPr>
          <w:color w:val="BCBEC4"/>
          <w:sz w:val="16"/>
          <w:szCs w:val="16"/>
          <w:lang w:val="en-US"/>
        </w:rPr>
        <w:t>BlockBugsORM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.where(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and_(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BlockBugsORM.tester_id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proofErr w:type="spellStart"/>
      <w:r w:rsidRPr="00FB1EEF">
        <w:rPr>
          <w:color w:val="BCBEC4"/>
          <w:sz w:val="16"/>
          <w:szCs w:val="16"/>
          <w:lang w:val="en-US"/>
        </w:rPr>
        <w:t>worker_id</w:t>
      </w:r>
      <w:proofErr w:type="spellEnd"/>
      <w:r w:rsidRPr="00FB1EEF">
        <w:rPr>
          <w:color w:val="BCBEC4"/>
          <w:sz w:val="16"/>
          <w:szCs w:val="16"/>
          <w:lang w:val="en-US"/>
        </w:rPr>
        <w:t>,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        </w:t>
      </w:r>
      <w:proofErr w:type="spellStart"/>
      <w:r w:rsidRPr="00FB1EEF">
        <w:rPr>
          <w:color w:val="BCBEC4"/>
          <w:sz w:val="16"/>
          <w:szCs w:val="16"/>
          <w:lang w:val="en-US"/>
        </w:rPr>
        <w:t>BlockBugsORM.fix_date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== </w:t>
      </w:r>
      <w:r w:rsidRPr="00FB1EEF">
        <w:rPr>
          <w:color w:val="CF8E6D"/>
          <w:sz w:val="16"/>
          <w:szCs w:val="16"/>
          <w:lang w:val="en-US"/>
        </w:rPr>
        <w:t>None</w:t>
      </w:r>
      <w:r w:rsidRPr="00FB1EEF">
        <w:rPr>
          <w:color w:val="CF8E6D"/>
          <w:sz w:val="16"/>
          <w:szCs w:val="16"/>
          <w:lang w:val="en-US"/>
        </w:rPr>
        <w:br/>
        <w:t xml:space="preserve">                    </w:t>
      </w:r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    )</w:t>
      </w:r>
      <w:r w:rsidRPr="00FB1EEF">
        <w:rPr>
          <w:color w:val="BCBEC4"/>
          <w:sz w:val="16"/>
          <w:szCs w:val="16"/>
          <w:lang w:val="en-US"/>
        </w:rPr>
        <w:br/>
        <w:t xml:space="preserve">            )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1EEF">
        <w:rPr>
          <w:color w:val="6F737A"/>
          <w:sz w:val="16"/>
          <w:szCs w:val="16"/>
          <w:lang w:val="en-US"/>
        </w:rPr>
        <w:t>block_testings_id</w:t>
      </w:r>
      <w:proofErr w:type="spellEnd"/>
      <w:r w:rsidRPr="00FB1EEF">
        <w:rPr>
          <w:color w:val="6F737A"/>
          <w:sz w:val="16"/>
          <w:szCs w:val="16"/>
          <w:lang w:val="en-US"/>
        </w:rPr>
        <w:t xml:space="preserve"> </w:t>
      </w:r>
      <w:r w:rsidRPr="00FB1EEF">
        <w:rPr>
          <w:color w:val="BCBEC4"/>
          <w:sz w:val="16"/>
          <w:szCs w:val="16"/>
          <w:lang w:val="en-US"/>
        </w:rPr>
        <w:t>= (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session.execute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block_testing_query</w:t>
      </w:r>
      <w:proofErr w:type="spellEnd"/>
      <w:r w:rsidRPr="00FB1EEF">
        <w:rPr>
          <w:color w:val="BCBEC4"/>
          <w:sz w:val="16"/>
          <w:szCs w:val="16"/>
          <w:lang w:val="en-US"/>
        </w:rPr>
        <w:t>)).scalars().all()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1EEF">
        <w:rPr>
          <w:color w:val="6F737A"/>
          <w:sz w:val="16"/>
          <w:szCs w:val="16"/>
          <w:lang w:val="en-US"/>
        </w:rPr>
        <w:t>block_bugs_id</w:t>
      </w:r>
      <w:proofErr w:type="spellEnd"/>
      <w:r w:rsidRPr="00FB1EEF">
        <w:rPr>
          <w:color w:val="6F737A"/>
          <w:sz w:val="16"/>
          <w:szCs w:val="16"/>
          <w:lang w:val="en-US"/>
        </w:rPr>
        <w:t xml:space="preserve"> </w:t>
      </w:r>
      <w:r w:rsidRPr="00FB1EEF">
        <w:rPr>
          <w:color w:val="BCBEC4"/>
          <w:sz w:val="16"/>
          <w:szCs w:val="16"/>
          <w:lang w:val="en-US"/>
        </w:rPr>
        <w:t>= (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session.execute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block_bugs_query</w:t>
      </w:r>
      <w:proofErr w:type="spellEnd"/>
      <w:r w:rsidRPr="00FB1EEF">
        <w:rPr>
          <w:color w:val="BCBEC4"/>
          <w:sz w:val="16"/>
          <w:szCs w:val="16"/>
          <w:lang w:val="en-US"/>
        </w:rPr>
        <w:t>)).scalars().all()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1EEF">
        <w:rPr>
          <w:color w:val="BCBEC4"/>
          <w:sz w:val="16"/>
          <w:szCs w:val="16"/>
          <w:lang w:val="en-US"/>
        </w:rPr>
        <w:t>projects_id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= (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session.execute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projects_query</w:t>
      </w:r>
      <w:proofErr w:type="spellEnd"/>
      <w:r w:rsidRPr="00FB1EEF">
        <w:rPr>
          <w:color w:val="BCBEC4"/>
          <w:sz w:val="16"/>
          <w:szCs w:val="16"/>
          <w:lang w:val="en-US"/>
        </w:rPr>
        <w:t>)).scalars().all()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session.commit</w:t>
      </w:r>
      <w:proofErr w:type="spellEnd"/>
      <w:r w:rsidRPr="00FB1EEF">
        <w:rPr>
          <w:color w:val="BCBEC4"/>
          <w:sz w:val="16"/>
          <w:szCs w:val="16"/>
          <w:lang w:val="en-US"/>
        </w:rPr>
        <w:t>()</w:t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CF8E6D"/>
          <w:sz w:val="16"/>
          <w:szCs w:val="16"/>
          <w:lang w:val="en-US"/>
        </w:rPr>
        <w:t xml:space="preserve">return </w:t>
      </w:r>
      <w:proofErr w:type="spellStart"/>
      <w:r w:rsidRPr="00FB1EEF">
        <w:rPr>
          <w:color w:val="BCBEC4"/>
          <w:sz w:val="16"/>
          <w:szCs w:val="16"/>
          <w:lang w:val="en-US"/>
        </w:rPr>
        <w:t>WorkerOnFireDTO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lastRenderedPageBreak/>
        <w:t xml:space="preserve">            **</w:t>
      </w:r>
      <w:proofErr w:type="spellStart"/>
      <w:r w:rsidRPr="00FB1EEF">
        <w:rPr>
          <w:color w:val="BCBEC4"/>
          <w:sz w:val="16"/>
          <w:szCs w:val="16"/>
          <w:lang w:val="en-US"/>
        </w:rPr>
        <w:t>worker.model_dump</w:t>
      </w:r>
      <w:proofErr w:type="spellEnd"/>
      <w:r w:rsidRPr="00FB1EEF">
        <w:rPr>
          <w:color w:val="BCBEC4"/>
          <w:sz w:val="16"/>
          <w:szCs w:val="16"/>
          <w:lang w:val="en-US"/>
        </w:rPr>
        <w:t>(),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1EEF">
        <w:rPr>
          <w:color w:val="AA4926"/>
          <w:sz w:val="16"/>
          <w:szCs w:val="16"/>
          <w:lang w:val="en-US"/>
        </w:rPr>
        <w:t>projects_id</w:t>
      </w:r>
      <w:proofErr w:type="spellEnd"/>
      <w:r w:rsidRPr="00FB1EEF">
        <w:rPr>
          <w:color w:val="BCBEC4"/>
          <w:sz w:val="16"/>
          <w:szCs w:val="16"/>
          <w:lang w:val="en-US"/>
        </w:rPr>
        <w:t>=</w:t>
      </w:r>
      <w:proofErr w:type="spellStart"/>
      <w:r w:rsidRPr="00FB1EEF">
        <w:rPr>
          <w:color w:val="BCBEC4"/>
          <w:sz w:val="16"/>
          <w:szCs w:val="16"/>
          <w:lang w:val="en-US"/>
        </w:rPr>
        <w:t>projects_id</w:t>
      </w:r>
      <w:proofErr w:type="spellEnd"/>
      <w:r w:rsidRPr="00FB1EEF">
        <w:rPr>
          <w:color w:val="BCBEC4"/>
          <w:sz w:val="16"/>
          <w:szCs w:val="16"/>
          <w:lang w:val="en-US"/>
        </w:rPr>
        <w:t>,</w:t>
      </w:r>
      <w:r w:rsidRPr="00FB1EEF">
        <w:rPr>
          <w:color w:val="BCBEC4"/>
          <w:sz w:val="16"/>
          <w:szCs w:val="16"/>
          <w:lang w:val="en-US"/>
        </w:rPr>
        <w:br/>
        <w:t xml:space="preserve">        )</w:t>
      </w:r>
    </w:p>
    <w:p w14:paraId="1576242C" w14:textId="77777777" w:rsidR="00FB1EEF" w:rsidRPr="00FB1EEF" w:rsidRDefault="00FB1EEF" w:rsidP="00FB1EEF">
      <w:pPr>
        <w:pStyle w:val="HTML"/>
        <w:shd w:val="clear" w:color="auto" w:fill="1E1F22"/>
        <w:rPr>
          <w:color w:val="BCBEC4"/>
          <w:sz w:val="16"/>
          <w:szCs w:val="16"/>
          <w:lang w:val="en-US"/>
        </w:rPr>
      </w:pPr>
    </w:p>
    <w:p w14:paraId="3FD4DE4B" w14:textId="77777777" w:rsidR="00FB1EEF" w:rsidRPr="00FB1EEF" w:rsidRDefault="00FB1EEF" w:rsidP="00FB1EEF">
      <w:pPr>
        <w:pStyle w:val="HTML"/>
        <w:shd w:val="clear" w:color="auto" w:fill="1E1F22"/>
        <w:rPr>
          <w:color w:val="BCBEC4"/>
          <w:sz w:val="16"/>
          <w:szCs w:val="16"/>
          <w:lang w:val="en-US"/>
        </w:rPr>
      </w:pPr>
    </w:p>
    <w:p w14:paraId="05F65597" w14:textId="77777777" w:rsidR="00FB1EEF" w:rsidRPr="00FB1EEF" w:rsidRDefault="00FB1EEF" w:rsidP="00FB1EEF">
      <w:pPr>
        <w:pStyle w:val="HTML"/>
        <w:shd w:val="clear" w:color="auto" w:fill="1E1F22"/>
        <w:rPr>
          <w:color w:val="BCBEC4"/>
          <w:sz w:val="16"/>
          <w:szCs w:val="16"/>
          <w:lang w:val="en-US"/>
        </w:rPr>
      </w:pPr>
      <w:r w:rsidRPr="00FB1EEF">
        <w:rPr>
          <w:color w:val="CF8E6D"/>
          <w:sz w:val="16"/>
          <w:szCs w:val="16"/>
          <w:lang w:val="en-US"/>
        </w:rPr>
        <w:t xml:space="preserve">async def </w:t>
      </w:r>
      <w:proofErr w:type="spellStart"/>
      <w:r w:rsidRPr="00FB1EEF">
        <w:rPr>
          <w:color w:val="56A8F5"/>
          <w:sz w:val="16"/>
          <w:szCs w:val="16"/>
          <w:lang w:val="en-US"/>
        </w:rPr>
        <w:t>add_overdue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worker_id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: </w:t>
      </w:r>
      <w:r w:rsidRPr="00FB1EEF">
        <w:rPr>
          <w:color w:val="8888C6"/>
          <w:sz w:val="16"/>
          <w:szCs w:val="16"/>
          <w:lang w:val="en-US"/>
        </w:rPr>
        <w:t>int</w:t>
      </w:r>
      <w:r w:rsidRPr="00FB1EEF">
        <w:rPr>
          <w:color w:val="BCBEC4"/>
          <w:sz w:val="16"/>
          <w:szCs w:val="16"/>
          <w:lang w:val="en-US"/>
        </w:rPr>
        <w:t xml:space="preserve">) -&gt; </w:t>
      </w:r>
      <w:proofErr w:type="spellStart"/>
      <w:r w:rsidRPr="00FB1EEF">
        <w:rPr>
          <w:color w:val="BCBEC4"/>
          <w:sz w:val="16"/>
          <w:szCs w:val="16"/>
          <w:lang w:val="en-US"/>
        </w:rPr>
        <w:t>WorkerOnFireDTO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| </w:t>
      </w:r>
      <w:r w:rsidRPr="00FB1EEF">
        <w:rPr>
          <w:color w:val="CF8E6D"/>
          <w:sz w:val="16"/>
          <w:szCs w:val="16"/>
          <w:lang w:val="en-US"/>
        </w:rPr>
        <w:t>None</w:t>
      </w:r>
      <w:r w:rsidRPr="00FB1EEF">
        <w:rPr>
          <w:color w:val="BCBEC4"/>
          <w:sz w:val="16"/>
          <w:szCs w:val="16"/>
          <w:lang w:val="en-US"/>
        </w:rPr>
        <w:t>:</w:t>
      </w:r>
      <w:r w:rsidRPr="00FB1EEF">
        <w:rPr>
          <w:color w:val="BCBEC4"/>
          <w:sz w:val="16"/>
          <w:szCs w:val="16"/>
          <w:lang w:val="en-US"/>
        </w:rPr>
        <w:br/>
        <w:t xml:space="preserve">    session: </w:t>
      </w:r>
      <w:proofErr w:type="spellStart"/>
      <w:r w:rsidRPr="00FB1EEF">
        <w:rPr>
          <w:color w:val="BCBEC4"/>
          <w:sz w:val="16"/>
          <w:szCs w:val="16"/>
          <w:lang w:val="en-US"/>
        </w:rPr>
        <w:t>AsyncSession</w:t>
      </w:r>
      <w:proofErr w:type="spellEnd"/>
      <w:r w:rsidRPr="00FB1EEF">
        <w:rPr>
          <w:color w:val="BCBEC4"/>
          <w:sz w:val="16"/>
          <w:szCs w:val="16"/>
          <w:lang w:val="en-US"/>
        </w:rPr>
        <w:br/>
        <w:t xml:space="preserve">    </w:t>
      </w:r>
      <w:r w:rsidRPr="00FB1EEF">
        <w:rPr>
          <w:color w:val="CF8E6D"/>
          <w:sz w:val="16"/>
          <w:szCs w:val="16"/>
          <w:lang w:val="en-US"/>
        </w:rPr>
        <w:t xml:space="preserve">async with </w:t>
      </w:r>
      <w:proofErr w:type="spellStart"/>
      <w:r w:rsidRPr="00FB1EEF">
        <w:rPr>
          <w:color w:val="BCBEC4"/>
          <w:sz w:val="16"/>
          <w:szCs w:val="16"/>
          <w:lang w:val="en-US"/>
        </w:rPr>
        <w:t>async_session_factory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() </w:t>
      </w:r>
      <w:r w:rsidRPr="00FB1EEF">
        <w:rPr>
          <w:color w:val="CF8E6D"/>
          <w:sz w:val="16"/>
          <w:szCs w:val="16"/>
          <w:lang w:val="en-US"/>
        </w:rPr>
        <w:t xml:space="preserve">as </w:t>
      </w:r>
      <w:r w:rsidRPr="00FB1EEF">
        <w:rPr>
          <w:color w:val="BCBEC4"/>
          <w:sz w:val="16"/>
          <w:szCs w:val="16"/>
          <w:lang w:val="en-US"/>
        </w:rPr>
        <w:t>session:</w:t>
      </w:r>
      <w:r w:rsidRPr="00FB1EEF">
        <w:rPr>
          <w:color w:val="BCBEC4"/>
          <w:sz w:val="16"/>
          <w:szCs w:val="16"/>
          <w:lang w:val="en-US"/>
        </w:rPr>
        <w:br/>
        <w:t xml:space="preserve">        query = (</w:t>
      </w:r>
      <w:r w:rsidRPr="00FB1EEF">
        <w:rPr>
          <w:color w:val="BCBEC4"/>
          <w:sz w:val="16"/>
          <w:szCs w:val="16"/>
          <w:lang w:val="en-US"/>
        </w:rPr>
        <w:br/>
        <w:t xml:space="preserve">            update(</w:t>
      </w:r>
      <w:proofErr w:type="spellStart"/>
      <w:r w:rsidRPr="00FB1EEF">
        <w:rPr>
          <w:color w:val="BCBEC4"/>
          <w:sz w:val="16"/>
          <w:szCs w:val="16"/>
          <w:lang w:val="en-US"/>
        </w:rPr>
        <w:t>WorkersORM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.where(WorkersORM.id == </w:t>
      </w:r>
      <w:proofErr w:type="spellStart"/>
      <w:r w:rsidRPr="00FB1EEF">
        <w:rPr>
          <w:color w:val="BCBEC4"/>
          <w:sz w:val="16"/>
          <w:szCs w:val="16"/>
          <w:lang w:val="en-US"/>
        </w:rPr>
        <w:t>worker_id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.values(</w:t>
      </w:r>
      <w:proofErr w:type="spellStart"/>
      <w:r w:rsidRPr="00FB1EEF">
        <w:rPr>
          <w:color w:val="AA4926"/>
          <w:sz w:val="16"/>
          <w:szCs w:val="16"/>
          <w:lang w:val="en-US"/>
        </w:rPr>
        <w:t>overdue_count</w:t>
      </w:r>
      <w:proofErr w:type="spellEnd"/>
      <w:r w:rsidRPr="00FB1EEF">
        <w:rPr>
          <w:color w:val="BCBEC4"/>
          <w:sz w:val="16"/>
          <w:szCs w:val="16"/>
          <w:lang w:val="en-US"/>
        </w:rPr>
        <w:t>=WorkersORM.overdue_count+</w:t>
      </w:r>
      <w:r w:rsidRPr="00FB1EEF">
        <w:rPr>
          <w:color w:val="2AACB8"/>
          <w:sz w:val="16"/>
          <w:szCs w:val="16"/>
          <w:lang w:val="en-US"/>
        </w:rPr>
        <w:t>1</w:t>
      </w:r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    .returning(</w:t>
      </w:r>
      <w:proofErr w:type="spellStart"/>
      <w:r w:rsidRPr="00FB1EEF">
        <w:rPr>
          <w:color w:val="BCBEC4"/>
          <w:sz w:val="16"/>
          <w:szCs w:val="16"/>
          <w:lang w:val="en-US"/>
        </w:rPr>
        <w:t>WorkersORM</w:t>
      </w:r>
      <w:proofErr w:type="spellEnd"/>
      <w:r w:rsidRPr="00FB1EEF">
        <w:rPr>
          <w:color w:val="BCBEC4"/>
          <w:sz w:val="16"/>
          <w:szCs w:val="16"/>
          <w:lang w:val="en-US"/>
        </w:rPr>
        <w:t>)</w:t>
      </w:r>
      <w:r w:rsidRPr="00FB1EEF">
        <w:rPr>
          <w:color w:val="BCBEC4"/>
          <w:sz w:val="16"/>
          <w:szCs w:val="16"/>
          <w:lang w:val="en-US"/>
        </w:rPr>
        <w:br/>
        <w:t xml:space="preserve">        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worker = (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session.execute</w:t>
      </w:r>
      <w:proofErr w:type="spellEnd"/>
      <w:r w:rsidRPr="00FB1EEF">
        <w:rPr>
          <w:color w:val="BCBEC4"/>
          <w:sz w:val="16"/>
          <w:szCs w:val="16"/>
          <w:lang w:val="en-US"/>
        </w:rPr>
        <w:t>(query)).scalars().first()</w:t>
      </w:r>
      <w:r w:rsidRPr="00FB1EEF">
        <w:rPr>
          <w:color w:val="BCBEC4"/>
          <w:sz w:val="16"/>
          <w:szCs w:val="16"/>
          <w:lang w:val="en-US"/>
        </w:rPr>
        <w:br/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CF8E6D"/>
          <w:sz w:val="16"/>
          <w:szCs w:val="16"/>
          <w:lang w:val="en-US"/>
        </w:rPr>
        <w:t xml:space="preserve">if </w:t>
      </w:r>
      <w:r w:rsidRPr="00FB1EEF">
        <w:rPr>
          <w:color w:val="BCBEC4"/>
          <w:sz w:val="16"/>
          <w:szCs w:val="16"/>
          <w:lang w:val="en-US"/>
        </w:rPr>
        <w:t xml:space="preserve">worker </w:t>
      </w:r>
      <w:r w:rsidRPr="00FB1EEF">
        <w:rPr>
          <w:color w:val="CF8E6D"/>
          <w:sz w:val="16"/>
          <w:szCs w:val="16"/>
          <w:lang w:val="en-US"/>
        </w:rPr>
        <w:t xml:space="preserve">is None or </w:t>
      </w:r>
      <w:proofErr w:type="spellStart"/>
      <w:r w:rsidRPr="00FB1EEF">
        <w:rPr>
          <w:color w:val="BCBEC4"/>
          <w:sz w:val="16"/>
          <w:szCs w:val="16"/>
          <w:lang w:val="en-US"/>
        </w:rPr>
        <w:t>worker.overdue_count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 &lt; </w:t>
      </w:r>
      <w:r w:rsidRPr="00FB1EEF">
        <w:rPr>
          <w:color w:val="2AACB8"/>
          <w:sz w:val="16"/>
          <w:szCs w:val="16"/>
          <w:lang w:val="en-US"/>
        </w:rPr>
        <w:t>7</w:t>
      </w:r>
      <w:r w:rsidRPr="00FB1EEF">
        <w:rPr>
          <w:color w:val="BCBEC4"/>
          <w:sz w:val="16"/>
          <w:szCs w:val="16"/>
          <w:lang w:val="en-US"/>
        </w:rPr>
        <w:t>: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r w:rsidRPr="00FB1EEF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session.commit</w:t>
      </w:r>
      <w:proofErr w:type="spellEnd"/>
      <w:r w:rsidRPr="00FB1EEF">
        <w:rPr>
          <w:color w:val="BCBEC4"/>
          <w:sz w:val="16"/>
          <w:szCs w:val="16"/>
          <w:lang w:val="en-US"/>
        </w:rPr>
        <w:t>()</w:t>
      </w:r>
      <w:r w:rsidRPr="00FB1EEF">
        <w:rPr>
          <w:color w:val="BCBEC4"/>
          <w:sz w:val="16"/>
          <w:szCs w:val="16"/>
          <w:lang w:val="en-US"/>
        </w:rPr>
        <w:br/>
        <w:t xml:space="preserve">            </w:t>
      </w:r>
      <w:r w:rsidRPr="00FB1EEF">
        <w:rPr>
          <w:color w:val="CF8E6D"/>
          <w:sz w:val="16"/>
          <w:szCs w:val="16"/>
          <w:lang w:val="en-US"/>
        </w:rPr>
        <w:t>return None</w:t>
      </w:r>
      <w:r w:rsidRPr="00FB1EEF">
        <w:rPr>
          <w:color w:val="CF8E6D"/>
          <w:sz w:val="16"/>
          <w:szCs w:val="16"/>
          <w:lang w:val="en-US"/>
        </w:rPr>
        <w:br/>
      </w:r>
      <w:r w:rsidRPr="00FB1EEF">
        <w:rPr>
          <w:color w:val="CF8E6D"/>
          <w:sz w:val="16"/>
          <w:szCs w:val="16"/>
          <w:lang w:val="en-US"/>
        </w:rPr>
        <w:br/>
        <w:t xml:space="preserve">        await </w:t>
      </w:r>
      <w:proofErr w:type="spellStart"/>
      <w:r w:rsidRPr="00FB1EEF">
        <w:rPr>
          <w:color w:val="BCBEC4"/>
          <w:sz w:val="16"/>
          <w:szCs w:val="16"/>
          <w:lang w:val="en-US"/>
        </w:rPr>
        <w:t>session.commit</w:t>
      </w:r>
      <w:proofErr w:type="spellEnd"/>
      <w:r w:rsidRPr="00FB1EEF">
        <w:rPr>
          <w:color w:val="BCBEC4"/>
          <w:sz w:val="16"/>
          <w:szCs w:val="16"/>
          <w:lang w:val="en-US"/>
        </w:rPr>
        <w:t>()</w:t>
      </w:r>
      <w:r w:rsidRPr="00FB1EEF">
        <w:rPr>
          <w:color w:val="BCBEC4"/>
          <w:sz w:val="16"/>
          <w:szCs w:val="16"/>
          <w:lang w:val="en-US"/>
        </w:rPr>
        <w:br/>
        <w:t xml:space="preserve">        </w:t>
      </w:r>
      <w:r w:rsidRPr="00FB1EEF">
        <w:rPr>
          <w:color w:val="CF8E6D"/>
          <w:sz w:val="16"/>
          <w:szCs w:val="16"/>
          <w:lang w:val="en-US"/>
        </w:rPr>
        <w:t xml:space="preserve">return await </w:t>
      </w:r>
      <w:proofErr w:type="spellStart"/>
      <w:r w:rsidRPr="00FB1EEF">
        <w:rPr>
          <w:color w:val="BCBEC4"/>
          <w:sz w:val="16"/>
          <w:szCs w:val="16"/>
          <w:lang w:val="en-US"/>
        </w:rPr>
        <w:t>fire_worker</w:t>
      </w:r>
      <w:proofErr w:type="spellEnd"/>
      <w:r w:rsidRPr="00FB1EEF">
        <w:rPr>
          <w:color w:val="BCBEC4"/>
          <w:sz w:val="16"/>
          <w:szCs w:val="16"/>
          <w:lang w:val="en-US"/>
        </w:rPr>
        <w:t>(</w:t>
      </w:r>
      <w:proofErr w:type="spellStart"/>
      <w:r w:rsidRPr="00FB1EEF">
        <w:rPr>
          <w:color w:val="BCBEC4"/>
          <w:sz w:val="16"/>
          <w:szCs w:val="16"/>
          <w:lang w:val="en-US"/>
        </w:rPr>
        <w:t>worker_id</w:t>
      </w:r>
      <w:proofErr w:type="spellEnd"/>
      <w:r w:rsidRPr="00FB1EEF">
        <w:rPr>
          <w:color w:val="BCBEC4"/>
          <w:sz w:val="16"/>
          <w:szCs w:val="16"/>
          <w:lang w:val="en-US"/>
        </w:rPr>
        <w:t xml:space="preserve">, </w:t>
      </w:r>
      <w:r w:rsidRPr="00FB1EEF">
        <w:rPr>
          <w:color w:val="6AAB73"/>
          <w:sz w:val="16"/>
          <w:szCs w:val="16"/>
          <w:lang w:val="en-US"/>
        </w:rPr>
        <w:t>"</w:t>
      </w:r>
      <w:r w:rsidRPr="00FB1EEF">
        <w:rPr>
          <w:color w:val="6AAB73"/>
          <w:sz w:val="16"/>
          <w:szCs w:val="16"/>
        </w:rPr>
        <w:t>Число</w:t>
      </w:r>
      <w:r w:rsidRPr="00FB1EEF">
        <w:rPr>
          <w:color w:val="6AAB73"/>
          <w:sz w:val="16"/>
          <w:szCs w:val="16"/>
          <w:lang w:val="en-US"/>
        </w:rPr>
        <w:t xml:space="preserve"> </w:t>
      </w:r>
      <w:r w:rsidRPr="00FB1EEF">
        <w:rPr>
          <w:color w:val="6AAB73"/>
          <w:sz w:val="16"/>
          <w:szCs w:val="16"/>
        </w:rPr>
        <w:t>просрочек</w:t>
      </w:r>
      <w:r w:rsidRPr="00FB1EEF">
        <w:rPr>
          <w:color w:val="6AAB73"/>
          <w:sz w:val="16"/>
          <w:szCs w:val="16"/>
          <w:lang w:val="en-US"/>
        </w:rPr>
        <w:t xml:space="preserve"> </w:t>
      </w:r>
      <w:r w:rsidRPr="00FB1EEF">
        <w:rPr>
          <w:color w:val="6AAB73"/>
          <w:sz w:val="16"/>
          <w:szCs w:val="16"/>
        </w:rPr>
        <w:t>превысило</w:t>
      </w:r>
      <w:r w:rsidRPr="00FB1EEF">
        <w:rPr>
          <w:color w:val="6AAB73"/>
          <w:sz w:val="16"/>
          <w:szCs w:val="16"/>
          <w:lang w:val="en-US"/>
        </w:rPr>
        <w:t xml:space="preserve"> </w:t>
      </w:r>
      <w:r w:rsidRPr="00FB1EEF">
        <w:rPr>
          <w:color w:val="6AAB73"/>
          <w:sz w:val="16"/>
          <w:szCs w:val="16"/>
        </w:rPr>
        <w:t>допустимый</w:t>
      </w:r>
      <w:r w:rsidRPr="00FB1EEF">
        <w:rPr>
          <w:color w:val="6AAB73"/>
          <w:sz w:val="16"/>
          <w:szCs w:val="16"/>
          <w:lang w:val="en-US"/>
        </w:rPr>
        <w:t xml:space="preserve"> </w:t>
      </w:r>
      <w:r w:rsidRPr="00FB1EEF">
        <w:rPr>
          <w:color w:val="6AAB73"/>
          <w:sz w:val="16"/>
          <w:szCs w:val="16"/>
        </w:rPr>
        <w:t>лимит</w:t>
      </w:r>
      <w:r w:rsidRPr="00FB1EEF">
        <w:rPr>
          <w:color w:val="6AAB73"/>
          <w:sz w:val="16"/>
          <w:szCs w:val="16"/>
          <w:lang w:val="en-US"/>
        </w:rPr>
        <w:t>"</w:t>
      </w:r>
      <w:r w:rsidRPr="00FB1EEF">
        <w:rPr>
          <w:color w:val="BCBEC4"/>
          <w:sz w:val="16"/>
          <w:szCs w:val="16"/>
          <w:lang w:val="en-US"/>
        </w:rPr>
        <w:t>)</w:t>
      </w:r>
    </w:p>
    <w:p w14:paraId="5528AB45" w14:textId="22156F4B" w:rsidR="00FB1EEF" w:rsidRDefault="00C436C2" w:rsidP="00C436C2">
      <w:pPr>
        <w:pStyle w:val="4"/>
        <w:rPr>
          <w:lang w:val="en-US"/>
        </w:rPr>
      </w:pPr>
      <w:r w:rsidRPr="00C436C2">
        <w:t>Список текущих разработок компании, с указанием занятых в проекте</w:t>
      </w:r>
    </w:p>
    <w:p w14:paraId="04107255" w14:textId="10E271CE" w:rsidR="00C436C2" w:rsidRPr="00BE7785" w:rsidRDefault="00C436C2" w:rsidP="00C436C2">
      <w:pPr>
        <w:rPr>
          <w:lang w:val="en-US"/>
        </w:rPr>
      </w:pPr>
      <w:r>
        <w:t>Пользуясь</w:t>
      </w:r>
      <w:r w:rsidRPr="00C436C2">
        <w:t xml:space="preserve"> </w:t>
      </w:r>
      <w:r>
        <w:t>силой</w:t>
      </w:r>
      <w:r w:rsidRPr="00C436C2">
        <w:t xml:space="preserve"> </w:t>
      </w:r>
      <w:proofErr w:type="spellStart"/>
      <w:r>
        <w:rPr>
          <w:lang w:val="en-US"/>
        </w:rPr>
        <w:t>SQLAlchemy</w:t>
      </w:r>
      <w:proofErr w:type="spellEnd"/>
      <w:r w:rsidRPr="00C436C2">
        <w:t xml:space="preserve">, </w:t>
      </w:r>
      <w:r>
        <w:t xml:space="preserve">получаю список проектов со списками работников одной командой (можно было а. через </w:t>
      </w:r>
      <w:r>
        <w:rPr>
          <w:lang w:val="en-US"/>
        </w:rPr>
        <w:t>Join</w:t>
      </w:r>
      <w:r w:rsidRPr="00C436C2">
        <w:t xml:space="preserve"> </w:t>
      </w:r>
      <w:r>
        <w:t xml:space="preserve">и с фильтрацией по </w:t>
      </w:r>
      <w:proofErr w:type="gramStart"/>
      <w:r>
        <w:t xml:space="preserve">уникальности </w:t>
      </w:r>
      <w:r w:rsidR="00BE7785">
        <w:t xml:space="preserve"> </w:t>
      </w:r>
      <w:r w:rsidR="00BE7785">
        <w:rPr>
          <w:lang w:val="en-US"/>
        </w:rPr>
        <w:t>b</w:t>
      </w:r>
      <w:r w:rsidR="00BE7785" w:rsidRPr="00BE7785">
        <w:t>.</w:t>
      </w:r>
      <w:proofErr w:type="gramEnd"/>
      <w:r w:rsidR="00BE7785" w:rsidRPr="00BE7785">
        <w:t xml:space="preserve"> </w:t>
      </w:r>
      <w:r w:rsidR="00BE7785">
        <w:t xml:space="preserve">Через 2 </w:t>
      </w:r>
      <w:r w:rsidR="00BE7785">
        <w:rPr>
          <w:lang w:val="en-US"/>
        </w:rPr>
        <w:t>SELECT</w:t>
      </w:r>
      <w:r w:rsidR="00BE7785" w:rsidRPr="00BE7785">
        <w:t xml:space="preserve"> </w:t>
      </w:r>
      <w:r w:rsidR="00BE7785">
        <w:t>с распределением работников по проектам (так делает алхимия внутри)</w:t>
      </w:r>
    </w:p>
    <w:p w14:paraId="5C8BBE23" w14:textId="77777777" w:rsidR="00C436C2" w:rsidRPr="00C436C2" w:rsidRDefault="00C436C2" w:rsidP="00C436C2">
      <w:pPr>
        <w:pStyle w:val="HTML"/>
        <w:shd w:val="clear" w:color="auto" w:fill="1E1F22"/>
        <w:rPr>
          <w:color w:val="BCBEC4"/>
          <w:sz w:val="16"/>
          <w:szCs w:val="16"/>
          <w:lang w:val="en-US"/>
        </w:rPr>
      </w:pPr>
      <w:r w:rsidRPr="00C436C2">
        <w:rPr>
          <w:color w:val="CF8E6D"/>
          <w:sz w:val="16"/>
          <w:szCs w:val="16"/>
          <w:lang w:val="en-US"/>
        </w:rPr>
        <w:t xml:space="preserve">async def </w:t>
      </w:r>
      <w:proofErr w:type="spellStart"/>
      <w:r w:rsidRPr="00C436C2">
        <w:rPr>
          <w:color w:val="56A8F5"/>
          <w:sz w:val="16"/>
          <w:szCs w:val="16"/>
          <w:lang w:val="en-US"/>
        </w:rPr>
        <w:t>projects_list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() -&gt; </w:t>
      </w:r>
      <w:r w:rsidRPr="00C436C2">
        <w:rPr>
          <w:color w:val="8888C6"/>
          <w:sz w:val="16"/>
          <w:szCs w:val="16"/>
          <w:lang w:val="en-US"/>
        </w:rPr>
        <w:t>list</w:t>
      </w:r>
      <w:r w:rsidRPr="00C436C2">
        <w:rPr>
          <w:color w:val="BCBEC4"/>
          <w:sz w:val="16"/>
          <w:szCs w:val="16"/>
          <w:lang w:val="en-US"/>
        </w:rPr>
        <w:t>[</w:t>
      </w:r>
      <w:proofErr w:type="spellStart"/>
      <w:r w:rsidRPr="00C436C2">
        <w:rPr>
          <w:color w:val="BCBEC4"/>
          <w:sz w:val="16"/>
          <w:szCs w:val="16"/>
          <w:lang w:val="en-US"/>
        </w:rPr>
        <w:t>ProjectReportDTO</w:t>
      </w:r>
      <w:proofErr w:type="spellEnd"/>
      <w:r w:rsidRPr="00C436C2">
        <w:rPr>
          <w:color w:val="BCBEC4"/>
          <w:sz w:val="16"/>
          <w:szCs w:val="16"/>
          <w:lang w:val="en-US"/>
        </w:rPr>
        <w:t>]:</w:t>
      </w:r>
      <w:r w:rsidRPr="00C436C2">
        <w:rPr>
          <w:color w:val="BCBEC4"/>
          <w:sz w:val="16"/>
          <w:szCs w:val="16"/>
          <w:lang w:val="en-US"/>
        </w:rPr>
        <w:br/>
        <w:t xml:space="preserve">    session: </w:t>
      </w:r>
      <w:proofErr w:type="spellStart"/>
      <w:r w:rsidRPr="00C436C2">
        <w:rPr>
          <w:color w:val="BCBEC4"/>
          <w:sz w:val="16"/>
          <w:szCs w:val="16"/>
          <w:lang w:val="en-US"/>
        </w:rPr>
        <w:t>AsyncSession</w:t>
      </w:r>
      <w:proofErr w:type="spellEnd"/>
      <w:r w:rsidRPr="00C436C2">
        <w:rPr>
          <w:color w:val="BCBEC4"/>
          <w:sz w:val="16"/>
          <w:szCs w:val="16"/>
          <w:lang w:val="en-US"/>
        </w:rPr>
        <w:br/>
        <w:t xml:space="preserve">    </w:t>
      </w:r>
      <w:r w:rsidRPr="00C436C2">
        <w:rPr>
          <w:color w:val="CF8E6D"/>
          <w:sz w:val="16"/>
          <w:szCs w:val="16"/>
          <w:lang w:val="en-US"/>
        </w:rPr>
        <w:t xml:space="preserve">async with </w:t>
      </w:r>
      <w:proofErr w:type="spellStart"/>
      <w:r w:rsidRPr="00C436C2">
        <w:rPr>
          <w:color w:val="BCBEC4"/>
          <w:sz w:val="16"/>
          <w:szCs w:val="16"/>
          <w:lang w:val="en-US"/>
        </w:rPr>
        <w:t>async_session_factory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() </w:t>
      </w:r>
      <w:r w:rsidRPr="00C436C2">
        <w:rPr>
          <w:color w:val="CF8E6D"/>
          <w:sz w:val="16"/>
          <w:szCs w:val="16"/>
          <w:lang w:val="en-US"/>
        </w:rPr>
        <w:t xml:space="preserve">as </w:t>
      </w:r>
      <w:r w:rsidRPr="00C436C2">
        <w:rPr>
          <w:color w:val="BCBEC4"/>
          <w:sz w:val="16"/>
          <w:szCs w:val="16"/>
          <w:lang w:val="en-US"/>
        </w:rPr>
        <w:t>session:</w:t>
      </w:r>
      <w:r w:rsidRPr="00C436C2">
        <w:rPr>
          <w:color w:val="BCBEC4"/>
          <w:sz w:val="16"/>
          <w:szCs w:val="16"/>
          <w:lang w:val="en-US"/>
        </w:rPr>
        <w:br/>
        <w:t xml:space="preserve">        query = (</w:t>
      </w:r>
      <w:r w:rsidRPr="00C436C2">
        <w:rPr>
          <w:color w:val="BCBEC4"/>
          <w:sz w:val="16"/>
          <w:szCs w:val="16"/>
          <w:lang w:val="en-US"/>
        </w:rPr>
        <w:br/>
        <w:t xml:space="preserve">            select(</w:t>
      </w:r>
      <w:proofErr w:type="spellStart"/>
      <w:r w:rsidRPr="00C436C2">
        <w:rPr>
          <w:color w:val="BCBEC4"/>
          <w:sz w:val="16"/>
          <w:szCs w:val="16"/>
          <w:lang w:val="en-US"/>
        </w:rPr>
        <w:t>ProjectsORM</w:t>
      </w:r>
      <w:proofErr w:type="spellEnd"/>
      <w:r w:rsidRPr="00C436C2">
        <w:rPr>
          <w:color w:val="BCBEC4"/>
          <w:sz w:val="16"/>
          <w:szCs w:val="16"/>
          <w:lang w:val="en-US"/>
        </w:rPr>
        <w:t>)</w:t>
      </w:r>
      <w:r w:rsidRPr="00C436C2">
        <w:rPr>
          <w:color w:val="BCBEC4"/>
          <w:sz w:val="16"/>
          <w:szCs w:val="16"/>
          <w:lang w:val="en-US"/>
        </w:rPr>
        <w:br/>
        <w:t xml:space="preserve">            .options(</w:t>
      </w:r>
      <w:proofErr w:type="spellStart"/>
      <w:r w:rsidRPr="00C436C2">
        <w:rPr>
          <w:color w:val="BCBEC4"/>
          <w:sz w:val="16"/>
          <w:szCs w:val="16"/>
          <w:lang w:val="en-US"/>
        </w:rPr>
        <w:t>selectinload</w:t>
      </w:r>
      <w:proofErr w:type="spellEnd"/>
      <w:r w:rsidRPr="00C436C2">
        <w:rPr>
          <w:color w:val="BCBEC4"/>
          <w:sz w:val="16"/>
          <w:szCs w:val="16"/>
          <w:lang w:val="en-US"/>
        </w:rPr>
        <w:t>(</w:t>
      </w:r>
      <w:proofErr w:type="spellStart"/>
      <w:r w:rsidRPr="00C436C2">
        <w:rPr>
          <w:color w:val="BCBEC4"/>
          <w:sz w:val="16"/>
          <w:szCs w:val="16"/>
          <w:lang w:val="en-US"/>
        </w:rPr>
        <w:t>ProjectsORM.workers</w:t>
      </w:r>
      <w:proofErr w:type="spellEnd"/>
      <w:r w:rsidRPr="00C436C2">
        <w:rPr>
          <w:color w:val="BCBEC4"/>
          <w:sz w:val="16"/>
          <w:szCs w:val="16"/>
          <w:lang w:val="en-US"/>
        </w:rPr>
        <w:t>))</w:t>
      </w:r>
      <w:r w:rsidRPr="00C436C2">
        <w:rPr>
          <w:color w:val="BCBEC4"/>
          <w:sz w:val="16"/>
          <w:szCs w:val="16"/>
          <w:lang w:val="en-US"/>
        </w:rPr>
        <w:br/>
        <w:t xml:space="preserve">            .</w:t>
      </w:r>
      <w:proofErr w:type="spellStart"/>
      <w:r w:rsidRPr="00C436C2">
        <w:rPr>
          <w:color w:val="BCBEC4"/>
          <w:sz w:val="16"/>
          <w:szCs w:val="16"/>
          <w:lang w:val="en-US"/>
        </w:rPr>
        <w:t>order_by</w:t>
      </w:r>
      <w:proofErr w:type="spellEnd"/>
      <w:r w:rsidRPr="00C436C2">
        <w:rPr>
          <w:color w:val="BCBEC4"/>
          <w:sz w:val="16"/>
          <w:szCs w:val="16"/>
          <w:lang w:val="en-US"/>
        </w:rPr>
        <w:t>(</w:t>
      </w:r>
      <w:proofErr w:type="spellStart"/>
      <w:r w:rsidRPr="00C436C2">
        <w:rPr>
          <w:color w:val="BCBEC4"/>
          <w:sz w:val="16"/>
          <w:szCs w:val="16"/>
          <w:lang w:val="en-US"/>
        </w:rPr>
        <w:t>ProjectsORM.end_date.desc</w:t>
      </w:r>
      <w:proofErr w:type="spellEnd"/>
      <w:r w:rsidRPr="00C436C2">
        <w:rPr>
          <w:color w:val="BCBEC4"/>
          <w:sz w:val="16"/>
          <w:szCs w:val="16"/>
          <w:lang w:val="en-US"/>
        </w:rPr>
        <w:t>(), ProjectsORM.name)</w:t>
      </w:r>
      <w:r w:rsidRPr="00C436C2">
        <w:rPr>
          <w:color w:val="BCBEC4"/>
          <w:sz w:val="16"/>
          <w:szCs w:val="16"/>
          <w:lang w:val="en-US"/>
        </w:rPr>
        <w:br/>
        <w:t xml:space="preserve">        )</w:t>
      </w:r>
      <w:r w:rsidRPr="00C436C2">
        <w:rPr>
          <w:color w:val="BCBEC4"/>
          <w:sz w:val="16"/>
          <w:szCs w:val="16"/>
          <w:lang w:val="en-US"/>
        </w:rPr>
        <w:br/>
      </w:r>
      <w:r w:rsidRPr="00C436C2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436C2">
        <w:rPr>
          <w:color w:val="BCBEC4"/>
          <w:sz w:val="16"/>
          <w:szCs w:val="16"/>
          <w:lang w:val="en-US"/>
        </w:rPr>
        <w:t>projects_orm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 = (</w:t>
      </w:r>
      <w:r w:rsidRPr="00C436C2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C436C2">
        <w:rPr>
          <w:color w:val="BCBEC4"/>
          <w:sz w:val="16"/>
          <w:szCs w:val="16"/>
          <w:lang w:val="en-US"/>
        </w:rPr>
        <w:t>session.execute</w:t>
      </w:r>
      <w:proofErr w:type="spellEnd"/>
      <w:r w:rsidRPr="00C436C2">
        <w:rPr>
          <w:color w:val="BCBEC4"/>
          <w:sz w:val="16"/>
          <w:szCs w:val="16"/>
          <w:lang w:val="en-US"/>
        </w:rPr>
        <w:t>(query)).scalars().all()</w:t>
      </w:r>
      <w:r w:rsidRPr="00C436C2">
        <w:rPr>
          <w:color w:val="BCBEC4"/>
          <w:sz w:val="16"/>
          <w:szCs w:val="16"/>
          <w:lang w:val="en-US"/>
        </w:rPr>
        <w:br/>
      </w:r>
      <w:r w:rsidRPr="00C436C2">
        <w:rPr>
          <w:color w:val="BCBEC4"/>
          <w:sz w:val="16"/>
          <w:szCs w:val="16"/>
          <w:lang w:val="en-US"/>
        </w:rPr>
        <w:br/>
        <w:t xml:space="preserve">        </w:t>
      </w:r>
      <w:r w:rsidRPr="00C436C2">
        <w:rPr>
          <w:color w:val="CF8E6D"/>
          <w:sz w:val="16"/>
          <w:szCs w:val="16"/>
          <w:lang w:val="en-US"/>
        </w:rPr>
        <w:t xml:space="preserve">return </w:t>
      </w:r>
      <w:r w:rsidRPr="00C436C2">
        <w:rPr>
          <w:color w:val="BCBEC4"/>
          <w:sz w:val="16"/>
          <w:szCs w:val="16"/>
          <w:lang w:val="en-US"/>
        </w:rPr>
        <w:t>[</w:t>
      </w:r>
      <w:proofErr w:type="spellStart"/>
      <w:r w:rsidRPr="00C436C2">
        <w:rPr>
          <w:color w:val="BCBEC4"/>
          <w:sz w:val="16"/>
          <w:szCs w:val="16"/>
          <w:lang w:val="en-US"/>
        </w:rPr>
        <w:t>ProjectReportDTO.model_validate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(project, </w:t>
      </w:r>
      <w:proofErr w:type="spellStart"/>
      <w:r w:rsidRPr="00C436C2">
        <w:rPr>
          <w:color w:val="AA4926"/>
          <w:sz w:val="16"/>
          <w:szCs w:val="16"/>
          <w:lang w:val="en-US"/>
        </w:rPr>
        <w:t>from_attributes</w:t>
      </w:r>
      <w:proofErr w:type="spellEnd"/>
      <w:r w:rsidRPr="00C436C2">
        <w:rPr>
          <w:color w:val="BCBEC4"/>
          <w:sz w:val="16"/>
          <w:szCs w:val="16"/>
          <w:lang w:val="en-US"/>
        </w:rPr>
        <w:t>=</w:t>
      </w:r>
      <w:r w:rsidRPr="00C436C2">
        <w:rPr>
          <w:color w:val="CF8E6D"/>
          <w:sz w:val="16"/>
          <w:szCs w:val="16"/>
          <w:lang w:val="en-US"/>
        </w:rPr>
        <w:t>True</w:t>
      </w:r>
      <w:r w:rsidRPr="00C436C2">
        <w:rPr>
          <w:color w:val="BCBEC4"/>
          <w:sz w:val="16"/>
          <w:szCs w:val="16"/>
          <w:lang w:val="en-US"/>
        </w:rPr>
        <w:t xml:space="preserve">) </w:t>
      </w:r>
      <w:r w:rsidRPr="00C436C2">
        <w:rPr>
          <w:color w:val="CF8E6D"/>
          <w:sz w:val="16"/>
          <w:szCs w:val="16"/>
          <w:lang w:val="en-US"/>
        </w:rPr>
        <w:t xml:space="preserve">for </w:t>
      </w:r>
      <w:r w:rsidRPr="00C436C2">
        <w:rPr>
          <w:color w:val="BCBEC4"/>
          <w:sz w:val="16"/>
          <w:szCs w:val="16"/>
          <w:lang w:val="en-US"/>
        </w:rPr>
        <w:t xml:space="preserve">project </w:t>
      </w:r>
      <w:r w:rsidRPr="00C436C2">
        <w:rPr>
          <w:color w:val="CF8E6D"/>
          <w:sz w:val="16"/>
          <w:szCs w:val="16"/>
          <w:lang w:val="en-US"/>
        </w:rPr>
        <w:t xml:space="preserve">in </w:t>
      </w:r>
      <w:proofErr w:type="spellStart"/>
      <w:r w:rsidRPr="00C436C2">
        <w:rPr>
          <w:color w:val="BCBEC4"/>
          <w:sz w:val="16"/>
          <w:szCs w:val="16"/>
          <w:lang w:val="en-US"/>
        </w:rPr>
        <w:t>projects_orm</w:t>
      </w:r>
      <w:proofErr w:type="spellEnd"/>
      <w:r w:rsidRPr="00C436C2">
        <w:rPr>
          <w:color w:val="BCBEC4"/>
          <w:sz w:val="16"/>
          <w:szCs w:val="16"/>
          <w:lang w:val="en-US"/>
        </w:rPr>
        <w:t>]</w:t>
      </w:r>
    </w:p>
    <w:p w14:paraId="2B648E65" w14:textId="47658825" w:rsidR="00C436C2" w:rsidRDefault="00C436C2" w:rsidP="00C436C2">
      <w:pPr>
        <w:pStyle w:val="4"/>
        <w:rPr>
          <w:lang w:val="en-US"/>
        </w:rPr>
      </w:pPr>
      <w:r>
        <w:t>Список персонала с указанием истории каждого</w:t>
      </w:r>
    </w:p>
    <w:p w14:paraId="3279DE96" w14:textId="744D1F08" w:rsidR="00BE7785" w:rsidRPr="00BE7785" w:rsidRDefault="00BE7785" w:rsidP="00BE7785">
      <w:pPr>
        <w:rPr>
          <w:lang w:val="en-US"/>
        </w:rPr>
      </w:pPr>
      <w:r>
        <w:t>Аналогично</w:t>
      </w:r>
      <w:r w:rsidRPr="00BE7785">
        <w:rPr>
          <w:lang w:val="en-US"/>
        </w:rPr>
        <w:t xml:space="preserve"> </w:t>
      </w:r>
      <w:r>
        <w:t>проектам</w:t>
      </w:r>
      <w:r w:rsidRPr="00BE7785">
        <w:rPr>
          <w:lang w:val="en-US"/>
        </w:rPr>
        <w:t>.</w:t>
      </w:r>
    </w:p>
    <w:p w14:paraId="03339A45" w14:textId="77777777" w:rsidR="00C436C2" w:rsidRPr="00C436C2" w:rsidRDefault="00C436C2" w:rsidP="00C436C2">
      <w:pPr>
        <w:pStyle w:val="HTML"/>
        <w:shd w:val="clear" w:color="auto" w:fill="1E1F22"/>
        <w:rPr>
          <w:color w:val="BCBEC4"/>
          <w:sz w:val="16"/>
          <w:szCs w:val="16"/>
          <w:lang w:val="en-US"/>
        </w:rPr>
      </w:pPr>
      <w:r w:rsidRPr="00C436C2">
        <w:rPr>
          <w:color w:val="CF8E6D"/>
          <w:sz w:val="16"/>
          <w:szCs w:val="16"/>
          <w:lang w:val="en-US"/>
        </w:rPr>
        <w:t xml:space="preserve">async def </w:t>
      </w:r>
      <w:proofErr w:type="spellStart"/>
      <w:r w:rsidRPr="00C436C2">
        <w:rPr>
          <w:color w:val="56A8F5"/>
          <w:sz w:val="16"/>
          <w:szCs w:val="16"/>
          <w:lang w:val="en-US"/>
        </w:rPr>
        <w:t>personal_list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() -&gt; </w:t>
      </w:r>
      <w:r w:rsidRPr="00C436C2">
        <w:rPr>
          <w:color w:val="8888C6"/>
          <w:sz w:val="16"/>
          <w:szCs w:val="16"/>
          <w:lang w:val="en-US"/>
        </w:rPr>
        <w:t>list</w:t>
      </w:r>
      <w:r w:rsidRPr="00C436C2">
        <w:rPr>
          <w:color w:val="BCBEC4"/>
          <w:sz w:val="16"/>
          <w:szCs w:val="16"/>
          <w:lang w:val="en-US"/>
        </w:rPr>
        <w:t>[</w:t>
      </w:r>
      <w:proofErr w:type="spellStart"/>
      <w:r w:rsidRPr="00C436C2">
        <w:rPr>
          <w:color w:val="BCBEC4"/>
          <w:sz w:val="16"/>
          <w:szCs w:val="16"/>
          <w:lang w:val="en-US"/>
        </w:rPr>
        <w:t>WorkerReportDTO</w:t>
      </w:r>
      <w:proofErr w:type="spellEnd"/>
      <w:r w:rsidRPr="00C436C2">
        <w:rPr>
          <w:color w:val="BCBEC4"/>
          <w:sz w:val="16"/>
          <w:szCs w:val="16"/>
          <w:lang w:val="en-US"/>
        </w:rPr>
        <w:t>]:</w:t>
      </w:r>
      <w:r w:rsidRPr="00C436C2">
        <w:rPr>
          <w:color w:val="BCBEC4"/>
          <w:sz w:val="16"/>
          <w:szCs w:val="16"/>
          <w:lang w:val="en-US"/>
        </w:rPr>
        <w:br/>
        <w:t xml:space="preserve">    session: </w:t>
      </w:r>
      <w:proofErr w:type="spellStart"/>
      <w:r w:rsidRPr="00C436C2">
        <w:rPr>
          <w:color w:val="BCBEC4"/>
          <w:sz w:val="16"/>
          <w:szCs w:val="16"/>
          <w:lang w:val="en-US"/>
        </w:rPr>
        <w:t>AsyncSession</w:t>
      </w:r>
      <w:proofErr w:type="spellEnd"/>
      <w:r w:rsidRPr="00C436C2">
        <w:rPr>
          <w:color w:val="BCBEC4"/>
          <w:sz w:val="16"/>
          <w:szCs w:val="16"/>
          <w:lang w:val="en-US"/>
        </w:rPr>
        <w:br/>
        <w:t xml:space="preserve">    </w:t>
      </w:r>
      <w:r w:rsidRPr="00C436C2">
        <w:rPr>
          <w:color w:val="CF8E6D"/>
          <w:sz w:val="16"/>
          <w:szCs w:val="16"/>
          <w:lang w:val="en-US"/>
        </w:rPr>
        <w:t xml:space="preserve">async with </w:t>
      </w:r>
      <w:r w:rsidRPr="00C436C2">
        <w:rPr>
          <w:color w:val="BCBEC4"/>
          <w:sz w:val="16"/>
          <w:szCs w:val="16"/>
          <w:lang w:val="en-US"/>
        </w:rPr>
        <w:t>(</w:t>
      </w:r>
      <w:proofErr w:type="spellStart"/>
      <w:r w:rsidRPr="00C436C2">
        <w:rPr>
          <w:color w:val="BCBEC4"/>
          <w:sz w:val="16"/>
          <w:szCs w:val="16"/>
          <w:lang w:val="en-US"/>
        </w:rPr>
        <w:t>async_session_factory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() </w:t>
      </w:r>
      <w:r w:rsidRPr="00C436C2">
        <w:rPr>
          <w:color w:val="CF8E6D"/>
          <w:sz w:val="16"/>
          <w:szCs w:val="16"/>
          <w:lang w:val="en-US"/>
        </w:rPr>
        <w:t xml:space="preserve">as </w:t>
      </w:r>
      <w:r w:rsidRPr="00C436C2">
        <w:rPr>
          <w:color w:val="BCBEC4"/>
          <w:sz w:val="16"/>
          <w:szCs w:val="16"/>
          <w:lang w:val="en-US"/>
        </w:rPr>
        <w:t>session):</w:t>
      </w:r>
      <w:r w:rsidRPr="00C436C2">
        <w:rPr>
          <w:color w:val="BCBEC4"/>
          <w:sz w:val="16"/>
          <w:szCs w:val="16"/>
          <w:lang w:val="en-US"/>
        </w:rPr>
        <w:br/>
        <w:t xml:space="preserve">        query = (</w:t>
      </w:r>
      <w:r w:rsidRPr="00C436C2">
        <w:rPr>
          <w:color w:val="BCBEC4"/>
          <w:sz w:val="16"/>
          <w:szCs w:val="16"/>
          <w:lang w:val="en-US"/>
        </w:rPr>
        <w:br/>
        <w:t xml:space="preserve">            select(</w:t>
      </w:r>
      <w:proofErr w:type="spellStart"/>
      <w:r w:rsidRPr="00C436C2">
        <w:rPr>
          <w:color w:val="BCBEC4"/>
          <w:sz w:val="16"/>
          <w:szCs w:val="16"/>
          <w:lang w:val="en-US"/>
        </w:rPr>
        <w:t>WorkersORM</w:t>
      </w:r>
      <w:proofErr w:type="spellEnd"/>
      <w:r w:rsidRPr="00C436C2">
        <w:rPr>
          <w:color w:val="BCBEC4"/>
          <w:sz w:val="16"/>
          <w:szCs w:val="16"/>
          <w:lang w:val="en-US"/>
        </w:rPr>
        <w:t>)</w:t>
      </w:r>
      <w:r w:rsidRPr="00C436C2">
        <w:rPr>
          <w:color w:val="BCBEC4"/>
          <w:sz w:val="16"/>
          <w:szCs w:val="16"/>
          <w:lang w:val="en-US"/>
        </w:rPr>
        <w:br/>
        <w:t xml:space="preserve">            .options(</w:t>
      </w:r>
      <w:proofErr w:type="spellStart"/>
      <w:r w:rsidRPr="00C436C2">
        <w:rPr>
          <w:color w:val="BCBEC4"/>
          <w:sz w:val="16"/>
          <w:szCs w:val="16"/>
          <w:lang w:val="en-US"/>
        </w:rPr>
        <w:t>selectinload</w:t>
      </w:r>
      <w:proofErr w:type="spellEnd"/>
      <w:r w:rsidRPr="00C436C2">
        <w:rPr>
          <w:color w:val="BCBEC4"/>
          <w:sz w:val="16"/>
          <w:szCs w:val="16"/>
          <w:lang w:val="en-US"/>
        </w:rPr>
        <w:t>(</w:t>
      </w:r>
      <w:proofErr w:type="spellStart"/>
      <w:r w:rsidRPr="00C436C2">
        <w:rPr>
          <w:color w:val="BCBEC4"/>
          <w:sz w:val="16"/>
          <w:szCs w:val="16"/>
          <w:lang w:val="en-US"/>
        </w:rPr>
        <w:t>WorkersORM.projects</w:t>
      </w:r>
      <w:proofErr w:type="spellEnd"/>
      <w:r w:rsidRPr="00C436C2">
        <w:rPr>
          <w:color w:val="BCBEC4"/>
          <w:sz w:val="16"/>
          <w:szCs w:val="16"/>
          <w:lang w:val="en-US"/>
        </w:rPr>
        <w:t>))</w:t>
      </w:r>
      <w:r w:rsidRPr="00C436C2">
        <w:rPr>
          <w:color w:val="BCBEC4"/>
          <w:sz w:val="16"/>
          <w:szCs w:val="16"/>
          <w:lang w:val="en-US"/>
        </w:rPr>
        <w:br/>
        <w:t xml:space="preserve">            .</w:t>
      </w:r>
      <w:proofErr w:type="spellStart"/>
      <w:r w:rsidRPr="00C436C2">
        <w:rPr>
          <w:color w:val="BCBEC4"/>
          <w:sz w:val="16"/>
          <w:szCs w:val="16"/>
          <w:lang w:val="en-US"/>
        </w:rPr>
        <w:t>order_by</w:t>
      </w:r>
      <w:proofErr w:type="spellEnd"/>
      <w:r w:rsidRPr="00C436C2">
        <w:rPr>
          <w:color w:val="BCBEC4"/>
          <w:sz w:val="16"/>
          <w:szCs w:val="16"/>
          <w:lang w:val="en-US"/>
        </w:rPr>
        <w:t>(</w:t>
      </w:r>
      <w:proofErr w:type="spellStart"/>
      <w:r w:rsidRPr="00C436C2">
        <w:rPr>
          <w:color w:val="BCBEC4"/>
          <w:sz w:val="16"/>
          <w:szCs w:val="16"/>
          <w:lang w:val="en-US"/>
        </w:rPr>
        <w:t>WorkersORM.fire_date.desc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(), </w:t>
      </w:r>
      <w:proofErr w:type="spellStart"/>
      <w:r w:rsidRPr="00C436C2">
        <w:rPr>
          <w:color w:val="BCBEC4"/>
          <w:sz w:val="16"/>
          <w:szCs w:val="16"/>
          <w:lang w:val="en-US"/>
        </w:rPr>
        <w:t>WorkersORM.username</w:t>
      </w:r>
      <w:proofErr w:type="spellEnd"/>
      <w:r w:rsidRPr="00C436C2">
        <w:rPr>
          <w:color w:val="BCBEC4"/>
          <w:sz w:val="16"/>
          <w:szCs w:val="16"/>
          <w:lang w:val="en-US"/>
        </w:rPr>
        <w:t>)</w:t>
      </w:r>
      <w:r w:rsidRPr="00C436C2">
        <w:rPr>
          <w:color w:val="BCBEC4"/>
          <w:sz w:val="16"/>
          <w:szCs w:val="16"/>
          <w:lang w:val="en-US"/>
        </w:rPr>
        <w:br/>
        <w:t xml:space="preserve">        )</w:t>
      </w:r>
      <w:r w:rsidRPr="00C436C2">
        <w:rPr>
          <w:color w:val="BCBEC4"/>
          <w:sz w:val="16"/>
          <w:szCs w:val="16"/>
          <w:lang w:val="en-US"/>
        </w:rPr>
        <w:br/>
      </w:r>
      <w:r w:rsidRPr="00C436C2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436C2">
        <w:rPr>
          <w:color w:val="BCBEC4"/>
          <w:sz w:val="16"/>
          <w:szCs w:val="16"/>
          <w:lang w:val="en-US"/>
        </w:rPr>
        <w:t>workers_orm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 = (</w:t>
      </w:r>
      <w:r w:rsidRPr="00C436C2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C436C2">
        <w:rPr>
          <w:color w:val="BCBEC4"/>
          <w:sz w:val="16"/>
          <w:szCs w:val="16"/>
          <w:lang w:val="en-US"/>
        </w:rPr>
        <w:t>session.execute</w:t>
      </w:r>
      <w:proofErr w:type="spellEnd"/>
      <w:r w:rsidRPr="00C436C2">
        <w:rPr>
          <w:color w:val="BCBEC4"/>
          <w:sz w:val="16"/>
          <w:szCs w:val="16"/>
          <w:lang w:val="en-US"/>
        </w:rPr>
        <w:t>(query)).scalars().all()</w:t>
      </w:r>
      <w:r w:rsidRPr="00C436C2">
        <w:rPr>
          <w:color w:val="BCBEC4"/>
          <w:sz w:val="16"/>
          <w:szCs w:val="16"/>
          <w:lang w:val="en-US"/>
        </w:rPr>
        <w:br/>
      </w:r>
      <w:r w:rsidRPr="00C436C2">
        <w:rPr>
          <w:color w:val="BCBEC4"/>
          <w:sz w:val="16"/>
          <w:szCs w:val="16"/>
          <w:lang w:val="en-US"/>
        </w:rPr>
        <w:br/>
        <w:t xml:space="preserve">        </w:t>
      </w:r>
      <w:r w:rsidRPr="00C436C2">
        <w:rPr>
          <w:color w:val="CF8E6D"/>
          <w:sz w:val="16"/>
          <w:szCs w:val="16"/>
          <w:lang w:val="en-US"/>
        </w:rPr>
        <w:t xml:space="preserve">return </w:t>
      </w:r>
      <w:r w:rsidRPr="00C436C2">
        <w:rPr>
          <w:color w:val="BCBEC4"/>
          <w:sz w:val="16"/>
          <w:szCs w:val="16"/>
          <w:lang w:val="en-US"/>
        </w:rPr>
        <w:t>[</w:t>
      </w:r>
      <w:proofErr w:type="spellStart"/>
      <w:r w:rsidRPr="00C436C2">
        <w:rPr>
          <w:color w:val="BCBEC4"/>
          <w:sz w:val="16"/>
          <w:szCs w:val="16"/>
          <w:lang w:val="en-US"/>
        </w:rPr>
        <w:t>WorkerReportDTO.model_validate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(worker, </w:t>
      </w:r>
      <w:proofErr w:type="spellStart"/>
      <w:r w:rsidRPr="00C436C2">
        <w:rPr>
          <w:color w:val="AA4926"/>
          <w:sz w:val="16"/>
          <w:szCs w:val="16"/>
          <w:lang w:val="en-US"/>
        </w:rPr>
        <w:t>from_attributes</w:t>
      </w:r>
      <w:proofErr w:type="spellEnd"/>
      <w:r w:rsidRPr="00C436C2">
        <w:rPr>
          <w:color w:val="BCBEC4"/>
          <w:sz w:val="16"/>
          <w:szCs w:val="16"/>
          <w:lang w:val="en-US"/>
        </w:rPr>
        <w:t>=</w:t>
      </w:r>
      <w:r w:rsidRPr="00C436C2">
        <w:rPr>
          <w:color w:val="CF8E6D"/>
          <w:sz w:val="16"/>
          <w:szCs w:val="16"/>
          <w:lang w:val="en-US"/>
        </w:rPr>
        <w:t>True</w:t>
      </w:r>
      <w:r w:rsidRPr="00C436C2">
        <w:rPr>
          <w:color w:val="BCBEC4"/>
          <w:sz w:val="16"/>
          <w:szCs w:val="16"/>
          <w:lang w:val="en-US"/>
        </w:rPr>
        <w:t xml:space="preserve">) </w:t>
      </w:r>
      <w:r w:rsidRPr="00C436C2">
        <w:rPr>
          <w:color w:val="CF8E6D"/>
          <w:sz w:val="16"/>
          <w:szCs w:val="16"/>
          <w:lang w:val="en-US"/>
        </w:rPr>
        <w:t xml:space="preserve">for </w:t>
      </w:r>
      <w:r w:rsidRPr="00C436C2">
        <w:rPr>
          <w:color w:val="BCBEC4"/>
          <w:sz w:val="16"/>
          <w:szCs w:val="16"/>
          <w:lang w:val="en-US"/>
        </w:rPr>
        <w:t xml:space="preserve">worker </w:t>
      </w:r>
      <w:r w:rsidRPr="00C436C2">
        <w:rPr>
          <w:color w:val="CF8E6D"/>
          <w:sz w:val="16"/>
          <w:szCs w:val="16"/>
          <w:lang w:val="en-US"/>
        </w:rPr>
        <w:t xml:space="preserve">in </w:t>
      </w:r>
      <w:proofErr w:type="spellStart"/>
      <w:r w:rsidRPr="00C436C2">
        <w:rPr>
          <w:color w:val="BCBEC4"/>
          <w:sz w:val="16"/>
          <w:szCs w:val="16"/>
          <w:lang w:val="en-US"/>
        </w:rPr>
        <w:t>workers_orm</w:t>
      </w:r>
      <w:proofErr w:type="spellEnd"/>
      <w:r w:rsidRPr="00C436C2">
        <w:rPr>
          <w:color w:val="BCBEC4"/>
          <w:sz w:val="16"/>
          <w:szCs w:val="16"/>
          <w:lang w:val="en-US"/>
        </w:rPr>
        <w:t>]</w:t>
      </w:r>
    </w:p>
    <w:p w14:paraId="290387E6" w14:textId="3E3F26CC" w:rsidR="00C436C2" w:rsidRDefault="00C436C2" w:rsidP="00C436C2">
      <w:pPr>
        <w:pStyle w:val="4"/>
      </w:pPr>
      <w:r>
        <w:t>Качество разработки</w:t>
      </w:r>
    </w:p>
    <w:p w14:paraId="67F4B344" w14:textId="1F5BC1BA" w:rsidR="00BE7785" w:rsidRPr="00BE7785" w:rsidRDefault="00BE7785" w:rsidP="00BE7785">
      <w:r>
        <w:t>Через</w:t>
      </w:r>
      <w:r w:rsidRPr="00BE7785">
        <w:t xml:space="preserve"> </w:t>
      </w:r>
      <w:r>
        <w:t>проекты</w:t>
      </w:r>
      <w:r w:rsidRPr="00BE7785">
        <w:t xml:space="preserve"> -&gt; </w:t>
      </w:r>
      <w:r>
        <w:t xml:space="preserve">блоки планов </w:t>
      </w:r>
      <w:r w:rsidRPr="00BE7785">
        <w:t xml:space="preserve">-&gt; </w:t>
      </w:r>
      <w:r>
        <w:t xml:space="preserve">баги получаем список багов по проектам, суммируем их число и делим на длительность проекта – получаем качество разработки. </w:t>
      </w:r>
      <w:r w:rsidRPr="00BE7785">
        <w:t>(</w:t>
      </w:r>
      <w:r>
        <w:t>Да</w:t>
      </w:r>
      <w:r w:rsidRPr="00BE7785">
        <w:t xml:space="preserve">, </w:t>
      </w:r>
      <w:r>
        <w:t>это</w:t>
      </w:r>
      <w:r w:rsidRPr="00BE7785">
        <w:t xml:space="preserve"> </w:t>
      </w:r>
      <w:r>
        <w:t>выгружает</w:t>
      </w:r>
      <w:r w:rsidRPr="00BE7785">
        <w:t xml:space="preserve"> 2/3 </w:t>
      </w:r>
      <w:proofErr w:type="spellStart"/>
      <w:r>
        <w:t>бд</w:t>
      </w:r>
      <w:proofErr w:type="spellEnd"/>
      <w:r w:rsidRPr="00BE7785">
        <w:t xml:space="preserve"> </w:t>
      </w:r>
      <w:r>
        <w:t>в</w:t>
      </w:r>
      <w:r w:rsidRPr="00BE7785">
        <w:t xml:space="preserve"> </w:t>
      </w:r>
      <w:r>
        <w:t>оперативку</w:t>
      </w:r>
      <w:r w:rsidRPr="00BE7785">
        <w:t xml:space="preserve">, </w:t>
      </w:r>
      <w:r>
        <w:t xml:space="preserve">но пойдет… Можно было через </w:t>
      </w:r>
      <w:proofErr w:type="gramStart"/>
      <w:r>
        <w:rPr>
          <w:lang w:val="en-US"/>
        </w:rPr>
        <w:t>COUNT</w:t>
      </w:r>
      <w:r w:rsidRPr="00BE7785">
        <w:t>(</w:t>
      </w:r>
      <w:proofErr w:type="gramEnd"/>
      <w:r w:rsidRPr="00BE7785">
        <w:t>))</w:t>
      </w:r>
    </w:p>
    <w:p w14:paraId="0E71FE46" w14:textId="715D59D2" w:rsidR="00C436C2" w:rsidRPr="00C436C2" w:rsidRDefault="00C436C2" w:rsidP="00C436C2">
      <w:pPr>
        <w:pStyle w:val="HTML"/>
        <w:shd w:val="clear" w:color="auto" w:fill="1E1F22"/>
        <w:rPr>
          <w:color w:val="BCBEC4"/>
          <w:sz w:val="16"/>
          <w:szCs w:val="16"/>
          <w:lang w:val="en-US"/>
        </w:rPr>
      </w:pPr>
      <w:r w:rsidRPr="00C436C2">
        <w:rPr>
          <w:color w:val="CF8E6D"/>
          <w:sz w:val="16"/>
          <w:szCs w:val="16"/>
          <w:lang w:val="en-US"/>
        </w:rPr>
        <w:t xml:space="preserve">async def </w:t>
      </w:r>
      <w:proofErr w:type="spellStart"/>
      <w:r w:rsidRPr="00C436C2">
        <w:rPr>
          <w:color w:val="56A8F5"/>
          <w:sz w:val="16"/>
          <w:szCs w:val="16"/>
          <w:lang w:val="en-US"/>
        </w:rPr>
        <w:t>get_development_quality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() -&gt; </w:t>
      </w:r>
      <w:r w:rsidRPr="00C436C2">
        <w:rPr>
          <w:color w:val="8888C6"/>
          <w:sz w:val="16"/>
          <w:szCs w:val="16"/>
          <w:lang w:val="en-US"/>
        </w:rPr>
        <w:t>list</w:t>
      </w:r>
      <w:r w:rsidRPr="00C436C2">
        <w:rPr>
          <w:color w:val="BCBEC4"/>
          <w:sz w:val="16"/>
          <w:szCs w:val="16"/>
          <w:lang w:val="en-US"/>
        </w:rPr>
        <w:t>[</w:t>
      </w:r>
      <w:proofErr w:type="spellStart"/>
      <w:r w:rsidRPr="00C436C2">
        <w:rPr>
          <w:color w:val="BCBEC4"/>
          <w:sz w:val="16"/>
          <w:szCs w:val="16"/>
          <w:lang w:val="en-US"/>
        </w:rPr>
        <w:t>ProjectQualityDTO</w:t>
      </w:r>
      <w:proofErr w:type="spellEnd"/>
      <w:r w:rsidRPr="00C436C2">
        <w:rPr>
          <w:color w:val="BCBEC4"/>
          <w:sz w:val="16"/>
          <w:szCs w:val="16"/>
          <w:lang w:val="en-US"/>
        </w:rPr>
        <w:t>]:</w:t>
      </w:r>
      <w:r w:rsidRPr="00C436C2">
        <w:rPr>
          <w:color w:val="BCBEC4"/>
          <w:sz w:val="16"/>
          <w:szCs w:val="16"/>
          <w:lang w:val="en-US"/>
        </w:rPr>
        <w:br/>
        <w:t xml:space="preserve">    session: </w:t>
      </w:r>
      <w:proofErr w:type="spellStart"/>
      <w:r w:rsidRPr="00C436C2">
        <w:rPr>
          <w:color w:val="BCBEC4"/>
          <w:sz w:val="16"/>
          <w:szCs w:val="16"/>
          <w:lang w:val="en-US"/>
        </w:rPr>
        <w:t>AsyncSession</w:t>
      </w:r>
      <w:proofErr w:type="spellEnd"/>
      <w:r w:rsidRPr="00C436C2">
        <w:rPr>
          <w:color w:val="BCBEC4"/>
          <w:sz w:val="16"/>
          <w:szCs w:val="16"/>
          <w:lang w:val="en-US"/>
        </w:rPr>
        <w:br/>
        <w:t xml:space="preserve">    </w:t>
      </w:r>
      <w:r w:rsidRPr="00C436C2">
        <w:rPr>
          <w:color w:val="CF8E6D"/>
          <w:sz w:val="16"/>
          <w:szCs w:val="16"/>
          <w:lang w:val="en-US"/>
        </w:rPr>
        <w:t xml:space="preserve">async with </w:t>
      </w:r>
      <w:r w:rsidRPr="00C436C2">
        <w:rPr>
          <w:color w:val="BCBEC4"/>
          <w:sz w:val="16"/>
          <w:szCs w:val="16"/>
          <w:lang w:val="en-US"/>
        </w:rPr>
        <w:t>(</w:t>
      </w:r>
      <w:proofErr w:type="spellStart"/>
      <w:r w:rsidRPr="00C436C2">
        <w:rPr>
          <w:color w:val="BCBEC4"/>
          <w:sz w:val="16"/>
          <w:szCs w:val="16"/>
          <w:lang w:val="en-US"/>
        </w:rPr>
        <w:t>async_session_factory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() </w:t>
      </w:r>
      <w:r w:rsidRPr="00C436C2">
        <w:rPr>
          <w:color w:val="CF8E6D"/>
          <w:sz w:val="16"/>
          <w:szCs w:val="16"/>
          <w:lang w:val="en-US"/>
        </w:rPr>
        <w:t xml:space="preserve">as </w:t>
      </w:r>
      <w:r w:rsidRPr="00C436C2">
        <w:rPr>
          <w:color w:val="BCBEC4"/>
          <w:sz w:val="16"/>
          <w:szCs w:val="16"/>
          <w:lang w:val="en-US"/>
        </w:rPr>
        <w:t>session):</w:t>
      </w:r>
      <w:r w:rsidRPr="00C436C2">
        <w:rPr>
          <w:color w:val="BCBEC4"/>
          <w:sz w:val="16"/>
          <w:szCs w:val="16"/>
          <w:lang w:val="en-US"/>
        </w:rPr>
        <w:br/>
        <w:t xml:space="preserve">        query = (</w:t>
      </w:r>
      <w:r w:rsidRPr="00C436C2">
        <w:rPr>
          <w:color w:val="BCBEC4"/>
          <w:sz w:val="16"/>
          <w:szCs w:val="16"/>
          <w:lang w:val="en-US"/>
        </w:rPr>
        <w:br/>
        <w:t xml:space="preserve">            select(</w:t>
      </w:r>
      <w:proofErr w:type="spellStart"/>
      <w:r w:rsidRPr="00C436C2">
        <w:rPr>
          <w:color w:val="BCBEC4"/>
          <w:sz w:val="16"/>
          <w:szCs w:val="16"/>
          <w:lang w:val="en-US"/>
        </w:rPr>
        <w:t>ProjectsORM</w:t>
      </w:r>
      <w:proofErr w:type="spellEnd"/>
      <w:r w:rsidRPr="00C436C2">
        <w:rPr>
          <w:color w:val="BCBEC4"/>
          <w:sz w:val="16"/>
          <w:szCs w:val="16"/>
          <w:lang w:val="en-US"/>
        </w:rPr>
        <w:t>)</w:t>
      </w:r>
      <w:r w:rsidRPr="00C436C2">
        <w:rPr>
          <w:color w:val="BCBEC4"/>
          <w:sz w:val="16"/>
          <w:szCs w:val="16"/>
          <w:lang w:val="en-US"/>
        </w:rPr>
        <w:br/>
        <w:t xml:space="preserve">            .where(</w:t>
      </w:r>
      <w:proofErr w:type="spellStart"/>
      <w:r w:rsidRPr="00C436C2">
        <w:rPr>
          <w:color w:val="BCBEC4"/>
          <w:sz w:val="16"/>
          <w:szCs w:val="16"/>
          <w:lang w:val="en-US"/>
        </w:rPr>
        <w:t>ProjectsORM.end_date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 != </w:t>
      </w:r>
      <w:r w:rsidRPr="00C436C2">
        <w:rPr>
          <w:color w:val="CF8E6D"/>
          <w:sz w:val="16"/>
          <w:szCs w:val="16"/>
          <w:lang w:val="en-US"/>
        </w:rPr>
        <w:t>None</w:t>
      </w:r>
      <w:r w:rsidRPr="00C436C2">
        <w:rPr>
          <w:color w:val="BCBEC4"/>
          <w:sz w:val="16"/>
          <w:szCs w:val="16"/>
          <w:lang w:val="en-US"/>
        </w:rPr>
        <w:t>)</w:t>
      </w:r>
      <w:r w:rsidRPr="00C436C2">
        <w:rPr>
          <w:color w:val="BCBEC4"/>
          <w:sz w:val="16"/>
          <w:szCs w:val="16"/>
          <w:lang w:val="en-US"/>
        </w:rPr>
        <w:br/>
        <w:t xml:space="preserve">            .</w:t>
      </w:r>
      <w:proofErr w:type="spellStart"/>
      <w:r w:rsidRPr="00C436C2">
        <w:rPr>
          <w:color w:val="BCBEC4"/>
          <w:sz w:val="16"/>
          <w:szCs w:val="16"/>
          <w:lang w:val="en-US"/>
        </w:rPr>
        <w:t>order_by</w:t>
      </w:r>
      <w:proofErr w:type="spellEnd"/>
      <w:r w:rsidRPr="00C436C2">
        <w:rPr>
          <w:color w:val="BCBEC4"/>
          <w:sz w:val="16"/>
          <w:szCs w:val="16"/>
          <w:lang w:val="en-US"/>
        </w:rPr>
        <w:t>(</w:t>
      </w:r>
      <w:proofErr w:type="spellStart"/>
      <w:r w:rsidRPr="00C436C2">
        <w:rPr>
          <w:color w:val="BCBEC4"/>
          <w:sz w:val="16"/>
          <w:szCs w:val="16"/>
          <w:lang w:val="en-US"/>
        </w:rPr>
        <w:t>ProjectsORM.start_date</w:t>
      </w:r>
      <w:proofErr w:type="spellEnd"/>
      <w:r w:rsidRPr="00C436C2">
        <w:rPr>
          <w:color w:val="BCBEC4"/>
          <w:sz w:val="16"/>
          <w:szCs w:val="16"/>
          <w:lang w:val="en-US"/>
        </w:rPr>
        <w:t>)</w:t>
      </w:r>
      <w:r w:rsidRPr="00C436C2">
        <w:rPr>
          <w:color w:val="BCBEC4"/>
          <w:sz w:val="16"/>
          <w:szCs w:val="16"/>
          <w:lang w:val="en-US"/>
        </w:rPr>
        <w:br/>
        <w:t xml:space="preserve">            .options(</w:t>
      </w:r>
      <w:r w:rsidRPr="00C436C2">
        <w:rPr>
          <w:color w:val="BCBEC4"/>
          <w:sz w:val="16"/>
          <w:szCs w:val="16"/>
          <w:lang w:val="en-US"/>
        </w:rPr>
        <w:br/>
        <w:t xml:space="preserve">                </w:t>
      </w:r>
      <w:proofErr w:type="spellStart"/>
      <w:r w:rsidRPr="00C436C2">
        <w:rPr>
          <w:color w:val="BCBEC4"/>
          <w:sz w:val="16"/>
          <w:szCs w:val="16"/>
          <w:lang w:val="en-US"/>
        </w:rPr>
        <w:t>selectinload</w:t>
      </w:r>
      <w:proofErr w:type="spellEnd"/>
      <w:r w:rsidRPr="00C436C2">
        <w:rPr>
          <w:color w:val="BCBEC4"/>
          <w:sz w:val="16"/>
          <w:szCs w:val="16"/>
          <w:lang w:val="en-US"/>
        </w:rPr>
        <w:t>(</w:t>
      </w:r>
      <w:proofErr w:type="spellStart"/>
      <w:r w:rsidRPr="00C436C2">
        <w:rPr>
          <w:color w:val="BCBEC4"/>
          <w:sz w:val="16"/>
          <w:szCs w:val="16"/>
          <w:lang w:val="en-US"/>
        </w:rPr>
        <w:t>ProjectsORM.plan_blocks</w:t>
      </w:r>
      <w:proofErr w:type="spellEnd"/>
      <w:r w:rsidRPr="00C436C2">
        <w:rPr>
          <w:color w:val="BCBEC4"/>
          <w:sz w:val="16"/>
          <w:szCs w:val="16"/>
          <w:lang w:val="en-US"/>
        </w:rPr>
        <w:t>)</w:t>
      </w:r>
      <w:r w:rsidRPr="00C436C2">
        <w:rPr>
          <w:color w:val="BCBEC4"/>
          <w:sz w:val="16"/>
          <w:szCs w:val="16"/>
          <w:lang w:val="en-US"/>
        </w:rPr>
        <w:br/>
        <w:t xml:space="preserve">                .</w:t>
      </w:r>
      <w:proofErr w:type="spellStart"/>
      <w:r w:rsidRPr="00C436C2">
        <w:rPr>
          <w:color w:val="BCBEC4"/>
          <w:sz w:val="16"/>
          <w:szCs w:val="16"/>
          <w:lang w:val="en-US"/>
        </w:rPr>
        <w:t>selectinload</w:t>
      </w:r>
      <w:proofErr w:type="spellEnd"/>
      <w:r w:rsidRPr="00C436C2">
        <w:rPr>
          <w:color w:val="BCBEC4"/>
          <w:sz w:val="16"/>
          <w:szCs w:val="16"/>
          <w:lang w:val="en-US"/>
        </w:rPr>
        <w:t>(</w:t>
      </w:r>
      <w:proofErr w:type="spellStart"/>
      <w:r w:rsidRPr="00C436C2">
        <w:rPr>
          <w:color w:val="BCBEC4"/>
          <w:sz w:val="16"/>
          <w:szCs w:val="16"/>
          <w:lang w:val="en-US"/>
        </w:rPr>
        <w:t>PlanBlocksORM.block_bugs</w:t>
      </w:r>
      <w:proofErr w:type="spellEnd"/>
      <w:r w:rsidRPr="00C436C2">
        <w:rPr>
          <w:color w:val="BCBEC4"/>
          <w:sz w:val="16"/>
          <w:szCs w:val="16"/>
          <w:lang w:val="en-US"/>
        </w:rPr>
        <w:t>)</w:t>
      </w:r>
      <w:r w:rsidRPr="00C436C2">
        <w:rPr>
          <w:color w:val="BCBEC4"/>
          <w:sz w:val="16"/>
          <w:szCs w:val="16"/>
          <w:lang w:val="en-US"/>
        </w:rPr>
        <w:br/>
      </w:r>
      <w:r w:rsidRPr="00C436C2">
        <w:rPr>
          <w:color w:val="BCBEC4"/>
          <w:sz w:val="16"/>
          <w:szCs w:val="16"/>
          <w:lang w:val="en-US"/>
        </w:rPr>
        <w:lastRenderedPageBreak/>
        <w:t xml:space="preserve">            )</w:t>
      </w:r>
      <w:r w:rsidRPr="00C436C2">
        <w:rPr>
          <w:color w:val="BCBEC4"/>
          <w:sz w:val="16"/>
          <w:szCs w:val="16"/>
          <w:lang w:val="en-US"/>
        </w:rPr>
        <w:br/>
        <w:t xml:space="preserve">        )</w:t>
      </w:r>
      <w:r w:rsidRPr="00C436C2">
        <w:rPr>
          <w:color w:val="BCBEC4"/>
          <w:sz w:val="16"/>
          <w:szCs w:val="16"/>
          <w:lang w:val="en-US"/>
        </w:rPr>
        <w:br/>
      </w:r>
      <w:r w:rsidRPr="00C436C2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436C2">
        <w:rPr>
          <w:color w:val="BCBEC4"/>
          <w:sz w:val="16"/>
          <w:szCs w:val="16"/>
          <w:lang w:val="en-US"/>
        </w:rPr>
        <w:t>projects_with_blocks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 = (</w:t>
      </w:r>
      <w:r w:rsidRPr="00C436C2">
        <w:rPr>
          <w:color w:val="CF8E6D"/>
          <w:sz w:val="16"/>
          <w:szCs w:val="16"/>
          <w:lang w:val="en-US"/>
        </w:rPr>
        <w:t xml:space="preserve">await </w:t>
      </w:r>
      <w:proofErr w:type="spellStart"/>
      <w:r w:rsidRPr="00C436C2">
        <w:rPr>
          <w:color w:val="BCBEC4"/>
          <w:sz w:val="16"/>
          <w:szCs w:val="16"/>
          <w:lang w:val="en-US"/>
        </w:rPr>
        <w:t>session.execute</w:t>
      </w:r>
      <w:proofErr w:type="spellEnd"/>
      <w:r w:rsidRPr="00C436C2">
        <w:rPr>
          <w:color w:val="BCBEC4"/>
          <w:sz w:val="16"/>
          <w:szCs w:val="16"/>
          <w:lang w:val="en-US"/>
        </w:rPr>
        <w:t>(query)).scalars().all()</w:t>
      </w:r>
      <w:r w:rsidRPr="00C436C2">
        <w:rPr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C436C2">
        <w:rPr>
          <w:color w:val="BCBEC4"/>
          <w:sz w:val="16"/>
          <w:szCs w:val="16"/>
          <w:lang w:val="en-US"/>
        </w:rPr>
        <w:t>projects_qualities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: </w:t>
      </w:r>
      <w:r w:rsidRPr="00C436C2">
        <w:rPr>
          <w:color w:val="8888C6"/>
          <w:sz w:val="16"/>
          <w:szCs w:val="16"/>
          <w:lang w:val="en-US"/>
        </w:rPr>
        <w:t>list</w:t>
      </w:r>
      <w:r w:rsidRPr="00C436C2">
        <w:rPr>
          <w:color w:val="BCBEC4"/>
          <w:sz w:val="16"/>
          <w:szCs w:val="16"/>
          <w:lang w:val="en-US"/>
        </w:rPr>
        <w:t>[</w:t>
      </w:r>
      <w:proofErr w:type="spellStart"/>
      <w:r w:rsidRPr="00C436C2">
        <w:rPr>
          <w:color w:val="BCBEC4"/>
          <w:sz w:val="16"/>
          <w:szCs w:val="16"/>
          <w:lang w:val="en-US"/>
        </w:rPr>
        <w:t>ProjectQualityDTO</w:t>
      </w:r>
      <w:proofErr w:type="spellEnd"/>
      <w:r w:rsidRPr="00C436C2">
        <w:rPr>
          <w:color w:val="BCBEC4"/>
          <w:sz w:val="16"/>
          <w:szCs w:val="16"/>
          <w:lang w:val="en-US"/>
        </w:rPr>
        <w:t>] = []</w:t>
      </w:r>
      <w:r w:rsidRPr="00C436C2">
        <w:rPr>
          <w:color w:val="BCBEC4"/>
          <w:sz w:val="16"/>
          <w:szCs w:val="16"/>
          <w:lang w:val="en-US"/>
        </w:rPr>
        <w:br/>
      </w:r>
      <w:r w:rsidRPr="00C436C2">
        <w:rPr>
          <w:color w:val="BCBEC4"/>
          <w:sz w:val="16"/>
          <w:szCs w:val="16"/>
          <w:lang w:val="en-US"/>
        </w:rPr>
        <w:br/>
        <w:t xml:space="preserve">        </w:t>
      </w:r>
      <w:r w:rsidRPr="00C436C2">
        <w:rPr>
          <w:color w:val="CF8E6D"/>
          <w:sz w:val="16"/>
          <w:szCs w:val="16"/>
          <w:lang w:val="en-US"/>
        </w:rPr>
        <w:t xml:space="preserve">for </w:t>
      </w:r>
      <w:r w:rsidRPr="00C436C2">
        <w:rPr>
          <w:color w:val="BCBEC4"/>
          <w:sz w:val="16"/>
          <w:szCs w:val="16"/>
          <w:lang w:val="en-US"/>
        </w:rPr>
        <w:t xml:space="preserve">project </w:t>
      </w:r>
      <w:r w:rsidRPr="00C436C2">
        <w:rPr>
          <w:color w:val="CF8E6D"/>
          <w:sz w:val="16"/>
          <w:szCs w:val="16"/>
          <w:lang w:val="en-US"/>
        </w:rPr>
        <w:t xml:space="preserve">in </w:t>
      </w:r>
      <w:proofErr w:type="spellStart"/>
      <w:r w:rsidRPr="00C436C2">
        <w:rPr>
          <w:color w:val="BCBEC4"/>
          <w:sz w:val="16"/>
          <w:szCs w:val="16"/>
          <w:lang w:val="en-US"/>
        </w:rPr>
        <w:t>projects_with_blocks</w:t>
      </w:r>
      <w:proofErr w:type="spellEnd"/>
      <w:r w:rsidRPr="00C436C2">
        <w:rPr>
          <w:color w:val="BCBEC4"/>
          <w:sz w:val="16"/>
          <w:szCs w:val="16"/>
          <w:lang w:val="en-US"/>
        </w:rPr>
        <w:t>:</w:t>
      </w:r>
      <w:r w:rsidRPr="00C436C2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C436C2">
        <w:rPr>
          <w:color w:val="BCBEC4"/>
          <w:sz w:val="16"/>
          <w:szCs w:val="16"/>
          <w:lang w:val="en-US"/>
        </w:rPr>
        <w:t>start_date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: </w:t>
      </w:r>
      <w:proofErr w:type="spellStart"/>
      <w:r w:rsidRPr="00C436C2">
        <w:rPr>
          <w:color w:val="BCBEC4"/>
          <w:sz w:val="16"/>
          <w:szCs w:val="16"/>
          <w:lang w:val="en-US"/>
        </w:rPr>
        <w:t>datetime.datetime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 = </w:t>
      </w:r>
      <w:proofErr w:type="spellStart"/>
      <w:r w:rsidRPr="00C436C2">
        <w:rPr>
          <w:color w:val="BCBEC4"/>
          <w:sz w:val="16"/>
          <w:szCs w:val="16"/>
          <w:lang w:val="en-US"/>
        </w:rPr>
        <w:t>project.start_date</w:t>
      </w:r>
      <w:proofErr w:type="spellEnd"/>
      <w:r w:rsidRPr="00C436C2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C436C2">
        <w:rPr>
          <w:color w:val="BCBEC4"/>
          <w:sz w:val="16"/>
          <w:szCs w:val="16"/>
          <w:lang w:val="en-US"/>
        </w:rPr>
        <w:t>end_date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: </w:t>
      </w:r>
      <w:proofErr w:type="spellStart"/>
      <w:r w:rsidRPr="00C436C2">
        <w:rPr>
          <w:color w:val="BCBEC4"/>
          <w:sz w:val="16"/>
          <w:szCs w:val="16"/>
          <w:lang w:val="en-US"/>
        </w:rPr>
        <w:t>datetime.datetime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 = </w:t>
      </w:r>
      <w:proofErr w:type="spellStart"/>
      <w:r w:rsidRPr="00C436C2">
        <w:rPr>
          <w:color w:val="BCBEC4"/>
          <w:sz w:val="16"/>
          <w:szCs w:val="16"/>
          <w:lang w:val="en-US"/>
        </w:rPr>
        <w:t>project.end_date</w:t>
      </w:r>
      <w:proofErr w:type="spellEnd"/>
      <w:r w:rsidRPr="00C436C2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C436C2">
        <w:rPr>
          <w:color w:val="BCBEC4"/>
          <w:sz w:val="16"/>
          <w:szCs w:val="16"/>
          <w:lang w:val="en-US"/>
        </w:rPr>
        <w:t>project_duration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: </w:t>
      </w:r>
      <w:r w:rsidRPr="00C436C2">
        <w:rPr>
          <w:color w:val="8888C6"/>
          <w:sz w:val="16"/>
          <w:szCs w:val="16"/>
          <w:lang w:val="en-US"/>
        </w:rPr>
        <w:t xml:space="preserve">int </w:t>
      </w:r>
      <w:r w:rsidRPr="00C436C2">
        <w:rPr>
          <w:color w:val="BCBEC4"/>
          <w:sz w:val="16"/>
          <w:szCs w:val="16"/>
          <w:lang w:val="en-US"/>
        </w:rPr>
        <w:t>= (</w:t>
      </w:r>
      <w:proofErr w:type="spellStart"/>
      <w:r w:rsidRPr="00C436C2">
        <w:rPr>
          <w:color w:val="BCBEC4"/>
          <w:sz w:val="16"/>
          <w:szCs w:val="16"/>
          <w:lang w:val="en-US"/>
        </w:rPr>
        <w:t>end_date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 - </w:t>
      </w:r>
      <w:proofErr w:type="spellStart"/>
      <w:r w:rsidRPr="00C436C2">
        <w:rPr>
          <w:color w:val="BCBEC4"/>
          <w:sz w:val="16"/>
          <w:szCs w:val="16"/>
          <w:lang w:val="en-US"/>
        </w:rPr>
        <w:t>start_date</w:t>
      </w:r>
      <w:proofErr w:type="spellEnd"/>
      <w:r w:rsidRPr="00C436C2">
        <w:rPr>
          <w:color w:val="BCBEC4"/>
          <w:sz w:val="16"/>
          <w:szCs w:val="16"/>
          <w:lang w:val="en-US"/>
        </w:rPr>
        <w:t>).days</w:t>
      </w:r>
      <w:r w:rsidRPr="00C436C2">
        <w:rPr>
          <w:color w:val="BCBEC4"/>
          <w:sz w:val="16"/>
          <w:szCs w:val="16"/>
          <w:lang w:val="en-US"/>
        </w:rPr>
        <w:br/>
        <w:t xml:space="preserve">            </w:t>
      </w:r>
      <w:r w:rsidRPr="00C436C2">
        <w:rPr>
          <w:color w:val="CF8E6D"/>
          <w:sz w:val="16"/>
          <w:szCs w:val="16"/>
          <w:lang w:val="en-US"/>
        </w:rPr>
        <w:t xml:space="preserve">if </w:t>
      </w:r>
      <w:proofErr w:type="spellStart"/>
      <w:r w:rsidRPr="00C436C2">
        <w:rPr>
          <w:color w:val="BCBEC4"/>
          <w:sz w:val="16"/>
          <w:szCs w:val="16"/>
          <w:lang w:val="en-US"/>
        </w:rPr>
        <w:t>project_duration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 == </w:t>
      </w:r>
      <w:r w:rsidRPr="00C436C2">
        <w:rPr>
          <w:color w:val="2AACB8"/>
          <w:sz w:val="16"/>
          <w:szCs w:val="16"/>
          <w:lang w:val="en-US"/>
        </w:rPr>
        <w:t>0</w:t>
      </w:r>
      <w:r w:rsidRPr="00C436C2">
        <w:rPr>
          <w:color w:val="BCBEC4"/>
          <w:sz w:val="16"/>
          <w:szCs w:val="16"/>
          <w:lang w:val="en-US"/>
        </w:rPr>
        <w:t>:</w:t>
      </w:r>
      <w:r w:rsidRPr="00C436C2">
        <w:rPr>
          <w:color w:val="BCBEC4"/>
          <w:sz w:val="16"/>
          <w:szCs w:val="16"/>
          <w:lang w:val="en-US"/>
        </w:rPr>
        <w:br/>
        <w:t xml:space="preserve">                </w:t>
      </w:r>
      <w:proofErr w:type="spellStart"/>
      <w:r w:rsidRPr="00C436C2">
        <w:rPr>
          <w:color w:val="BCBEC4"/>
          <w:sz w:val="16"/>
          <w:szCs w:val="16"/>
          <w:lang w:val="en-US"/>
        </w:rPr>
        <w:t>project_duration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 = </w:t>
      </w:r>
      <w:r w:rsidRPr="00C436C2">
        <w:rPr>
          <w:color w:val="2AACB8"/>
          <w:sz w:val="16"/>
          <w:szCs w:val="16"/>
          <w:lang w:val="en-US"/>
        </w:rPr>
        <w:t>1</w:t>
      </w:r>
      <w:r w:rsidRPr="00C436C2">
        <w:rPr>
          <w:color w:val="2AACB8"/>
          <w:sz w:val="16"/>
          <w:szCs w:val="16"/>
          <w:lang w:val="en-US"/>
        </w:rPr>
        <w:br/>
        <w:t xml:space="preserve">            </w:t>
      </w:r>
      <w:proofErr w:type="spellStart"/>
      <w:r w:rsidRPr="00C436C2">
        <w:rPr>
          <w:color w:val="BCBEC4"/>
          <w:sz w:val="16"/>
          <w:szCs w:val="16"/>
          <w:lang w:val="en-US"/>
        </w:rPr>
        <w:t>bug_cnt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 = </w:t>
      </w:r>
      <w:r w:rsidRPr="00C436C2">
        <w:rPr>
          <w:color w:val="2AACB8"/>
          <w:sz w:val="16"/>
          <w:szCs w:val="16"/>
          <w:lang w:val="en-US"/>
        </w:rPr>
        <w:t>0</w:t>
      </w:r>
      <w:r w:rsidRPr="00C436C2">
        <w:rPr>
          <w:color w:val="2AACB8"/>
          <w:sz w:val="16"/>
          <w:szCs w:val="16"/>
          <w:lang w:val="en-US"/>
        </w:rPr>
        <w:br/>
        <w:t xml:space="preserve">            </w:t>
      </w:r>
      <w:r w:rsidRPr="00C436C2">
        <w:rPr>
          <w:color w:val="CF8E6D"/>
          <w:sz w:val="16"/>
          <w:szCs w:val="16"/>
          <w:lang w:val="en-US"/>
        </w:rPr>
        <w:t xml:space="preserve">for </w:t>
      </w:r>
      <w:proofErr w:type="spellStart"/>
      <w:r w:rsidRPr="00C436C2">
        <w:rPr>
          <w:color w:val="BCBEC4"/>
          <w:sz w:val="16"/>
          <w:szCs w:val="16"/>
          <w:lang w:val="en-US"/>
        </w:rPr>
        <w:t>plan_block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 </w:t>
      </w:r>
      <w:r w:rsidRPr="00C436C2">
        <w:rPr>
          <w:color w:val="CF8E6D"/>
          <w:sz w:val="16"/>
          <w:szCs w:val="16"/>
          <w:lang w:val="en-US"/>
        </w:rPr>
        <w:t xml:space="preserve">in </w:t>
      </w:r>
      <w:proofErr w:type="spellStart"/>
      <w:r w:rsidRPr="00C436C2">
        <w:rPr>
          <w:color w:val="BCBEC4"/>
          <w:sz w:val="16"/>
          <w:szCs w:val="16"/>
          <w:lang w:val="en-US"/>
        </w:rPr>
        <w:t>project.plan_blocks</w:t>
      </w:r>
      <w:proofErr w:type="spellEnd"/>
      <w:r w:rsidRPr="00C436C2">
        <w:rPr>
          <w:color w:val="BCBEC4"/>
          <w:sz w:val="16"/>
          <w:szCs w:val="16"/>
          <w:lang w:val="en-US"/>
        </w:rPr>
        <w:t>:</w:t>
      </w:r>
      <w:r w:rsidRPr="00C436C2">
        <w:rPr>
          <w:color w:val="BCBEC4"/>
          <w:sz w:val="16"/>
          <w:szCs w:val="16"/>
          <w:lang w:val="en-US"/>
        </w:rPr>
        <w:br/>
        <w:t xml:space="preserve">                </w:t>
      </w:r>
      <w:proofErr w:type="spellStart"/>
      <w:r w:rsidRPr="00C436C2">
        <w:rPr>
          <w:color w:val="BCBEC4"/>
          <w:sz w:val="16"/>
          <w:szCs w:val="16"/>
          <w:lang w:val="en-US"/>
        </w:rPr>
        <w:t>bug_cnt</w:t>
      </w:r>
      <w:proofErr w:type="spellEnd"/>
      <w:r w:rsidRPr="00C436C2">
        <w:rPr>
          <w:color w:val="BCBEC4"/>
          <w:sz w:val="16"/>
          <w:szCs w:val="16"/>
          <w:lang w:val="en-US"/>
        </w:rPr>
        <w:t xml:space="preserve"> += </w:t>
      </w:r>
      <w:proofErr w:type="spellStart"/>
      <w:r w:rsidRPr="00C436C2">
        <w:rPr>
          <w:color w:val="8888C6"/>
          <w:sz w:val="16"/>
          <w:szCs w:val="16"/>
          <w:lang w:val="en-US"/>
        </w:rPr>
        <w:t>len</w:t>
      </w:r>
      <w:proofErr w:type="spellEnd"/>
      <w:r w:rsidRPr="00C436C2">
        <w:rPr>
          <w:color w:val="BCBEC4"/>
          <w:sz w:val="16"/>
          <w:szCs w:val="16"/>
          <w:lang w:val="en-US"/>
        </w:rPr>
        <w:t>(</w:t>
      </w:r>
      <w:proofErr w:type="spellStart"/>
      <w:r w:rsidRPr="00C436C2">
        <w:rPr>
          <w:color w:val="BCBEC4"/>
          <w:sz w:val="16"/>
          <w:szCs w:val="16"/>
          <w:lang w:val="en-US"/>
        </w:rPr>
        <w:t>plan_block.block_bugs</w:t>
      </w:r>
      <w:proofErr w:type="spellEnd"/>
      <w:r w:rsidRPr="00C436C2">
        <w:rPr>
          <w:color w:val="BCBEC4"/>
          <w:sz w:val="16"/>
          <w:szCs w:val="16"/>
          <w:lang w:val="en-US"/>
        </w:rPr>
        <w:t>)</w:t>
      </w:r>
      <w:r w:rsidRPr="00C436C2">
        <w:rPr>
          <w:color w:val="BCBEC4"/>
          <w:sz w:val="16"/>
          <w:szCs w:val="16"/>
          <w:lang w:val="en-US"/>
        </w:rPr>
        <w:br/>
      </w:r>
      <w:r w:rsidRPr="00C436C2">
        <w:rPr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C436C2">
        <w:rPr>
          <w:color w:val="BCBEC4"/>
          <w:sz w:val="16"/>
          <w:szCs w:val="16"/>
          <w:lang w:val="en-US"/>
        </w:rPr>
        <w:t>projects_qualities.append</w:t>
      </w:r>
      <w:proofErr w:type="spellEnd"/>
      <w:r w:rsidRPr="00C436C2">
        <w:rPr>
          <w:color w:val="BCBEC4"/>
          <w:sz w:val="16"/>
          <w:szCs w:val="16"/>
          <w:lang w:val="en-US"/>
        </w:rPr>
        <w:t>(</w:t>
      </w:r>
      <w:proofErr w:type="spellStart"/>
      <w:r w:rsidRPr="00C436C2">
        <w:rPr>
          <w:color w:val="BCBEC4"/>
          <w:sz w:val="16"/>
          <w:szCs w:val="16"/>
          <w:lang w:val="en-US"/>
        </w:rPr>
        <w:t>ProjectQualityDTO</w:t>
      </w:r>
      <w:proofErr w:type="spellEnd"/>
      <w:r w:rsidRPr="00C436C2">
        <w:rPr>
          <w:color w:val="BCBEC4"/>
          <w:sz w:val="16"/>
          <w:szCs w:val="16"/>
          <w:lang w:val="en-US"/>
        </w:rPr>
        <w:t>(</w:t>
      </w:r>
      <w:r w:rsidRPr="00C436C2">
        <w:rPr>
          <w:color w:val="BCBEC4"/>
          <w:sz w:val="16"/>
          <w:szCs w:val="16"/>
          <w:lang w:val="en-US"/>
        </w:rPr>
        <w:br/>
        <w:t xml:space="preserve">                </w:t>
      </w:r>
      <w:proofErr w:type="spellStart"/>
      <w:r w:rsidRPr="00C436C2">
        <w:rPr>
          <w:color w:val="AA4926"/>
          <w:sz w:val="16"/>
          <w:szCs w:val="16"/>
          <w:lang w:val="en-US"/>
        </w:rPr>
        <w:t>project_name</w:t>
      </w:r>
      <w:proofErr w:type="spellEnd"/>
      <w:r w:rsidRPr="00C436C2">
        <w:rPr>
          <w:color w:val="BCBEC4"/>
          <w:sz w:val="16"/>
          <w:szCs w:val="16"/>
          <w:lang w:val="en-US"/>
        </w:rPr>
        <w:t>=project.name,</w:t>
      </w:r>
      <w:r w:rsidRPr="00C436C2">
        <w:rPr>
          <w:color w:val="BCBEC4"/>
          <w:sz w:val="16"/>
          <w:szCs w:val="16"/>
          <w:lang w:val="en-US"/>
        </w:rPr>
        <w:br/>
        <w:t xml:space="preserve">                </w:t>
      </w:r>
      <w:r w:rsidRPr="00C436C2">
        <w:rPr>
          <w:color w:val="AA4926"/>
          <w:sz w:val="16"/>
          <w:szCs w:val="16"/>
          <w:lang w:val="en-US"/>
        </w:rPr>
        <w:t>quality</w:t>
      </w:r>
      <w:r w:rsidRPr="00C436C2">
        <w:rPr>
          <w:color w:val="BCBEC4"/>
          <w:sz w:val="16"/>
          <w:szCs w:val="16"/>
          <w:lang w:val="en-US"/>
        </w:rPr>
        <w:t>=</w:t>
      </w:r>
      <w:proofErr w:type="spellStart"/>
      <w:r w:rsidRPr="00C436C2">
        <w:rPr>
          <w:color w:val="BCBEC4"/>
          <w:sz w:val="16"/>
          <w:szCs w:val="16"/>
          <w:lang w:val="en-US"/>
        </w:rPr>
        <w:t>bug_cnt</w:t>
      </w:r>
      <w:proofErr w:type="spellEnd"/>
      <w:r w:rsidRPr="00C436C2">
        <w:rPr>
          <w:color w:val="BCBEC4"/>
          <w:sz w:val="16"/>
          <w:szCs w:val="16"/>
          <w:lang w:val="en-US"/>
        </w:rPr>
        <w:t>/</w:t>
      </w:r>
      <w:proofErr w:type="spellStart"/>
      <w:r w:rsidRPr="00C436C2">
        <w:rPr>
          <w:color w:val="BCBEC4"/>
          <w:sz w:val="16"/>
          <w:szCs w:val="16"/>
          <w:lang w:val="en-US"/>
        </w:rPr>
        <w:t>project_duration</w:t>
      </w:r>
      <w:proofErr w:type="spellEnd"/>
      <w:r w:rsidRPr="00C436C2">
        <w:rPr>
          <w:color w:val="BCBEC4"/>
          <w:sz w:val="16"/>
          <w:szCs w:val="16"/>
          <w:lang w:val="en-US"/>
        </w:rPr>
        <w:br/>
        <w:t xml:space="preserve">            ))</w:t>
      </w:r>
      <w:r w:rsidRPr="00C436C2">
        <w:rPr>
          <w:color w:val="BCBEC4"/>
          <w:sz w:val="16"/>
          <w:szCs w:val="16"/>
          <w:lang w:val="en-US"/>
        </w:rPr>
        <w:br/>
      </w:r>
      <w:r w:rsidRPr="00C436C2">
        <w:rPr>
          <w:color w:val="BCBEC4"/>
          <w:sz w:val="16"/>
          <w:szCs w:val="16"/>
          <w:lang w:val="en-US"/>
        </w:rPr>
        <w:br/>
        <w:t xml:space="preserve">        </w:t>
      </w:r>
      <w:r w:rsidRPr="00C436C2">
        <w:rPr>
          <w:color w:val="CF8E6D"/>
          <w:sz w:val="16"/>
          <w:szCs w:val="16"/>
          <w:lang w:val="en-US"/>
        </w:rPr>
        <w:t xml:space="preserve">return </w:t>
      </w:r>
      <w:proofErr w:type="spellStart"/>
      <w:r w:rsidRPr="00C436C2">
        <w:rPr>
          <w:color w:val="BCBEC4"/>
          <w:sz w:val="16"/>
          <w:szCs w:val="16"/>
          <w:lang w:val="en-US"/>
        </w:rPr>
        <w:t>projects_qualities</w:t>
      </w:r>
      <w:proofErr w:type="spellEnd"/>
    </w:p>
    <w:p w14:paraId="673F719C" w14:textId="77777777" w:rsidR="00825648" w:rsidRDefault="00825648" w:rsidP="00A57038">
      <w:pPr>
        <w:pStyle w:val="2"/>
        <w:rPr>
          <w:rFonts w:eastAsia="Verdana"/>
          <w:lang w:val="en-US"/>
        </w:rPr>
      </w:pPr>
      <w:r w:rsidRPr="00483D83">
        <w:rPr>
          <w:rFonts w:eastAsia="Verdana"/>
        </w:rPr>
        <w:t>Реализация стандартных операций</w:t>
      </w:r>
    </w:p>
    <w:p w14:paraId="745E7A01" w14:textId="7C243C2B" w:rsidR="00A57038" w:rsidRDefault="00A57038" w:rsidP="00A57038">
      <w:pPr>
        <w:rPr>
          <w:rFonts w:ascii="Arial" w:hAnsi="Arial" w:cs="Arial"/>
          <w:b/>
          <w:bCs/>
          <w:sz w:val="22"/>
          <w:szCs w:val="22"/>
        </w:rPr>
      </w:pPr>
      <w:r w:rsidRPr="00A57038">
        <w:rPr>
          <w:rFonts w:ascii="Arial" w:hAnsi="Arial" w:cs="Arial"/>
          <w:b/>
          <w:bCs/>
          <w:sz w:val="22"/>
          <w:szCs w:val="22"/>
        </w:rPr>
        <w:t xml:space="preserve">Функция тестирования </w:t>
      </w:r>
      <w:r>
        <w:rPr>
          <w:rFonts w:ascii="Arial" w:hAnsi="Arial" w:cs="Arial"/>
          <w:b/>
          <w:bCs/>
          <w:sz w:val="22"/>
          <w:szCs w:val="22"/>
        </w:rPr>
        <w:t>(общая)</w:t>
      </w:r>
    </w:p>
    <w:p w14:paraId="4F434AAC" w14:textId="2F3C2D5C" w:rsidR="00A57038" w:rsidRPr="00A57038" w:rsidRDefault="00A57038" w:rsidP="00A570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BCBEC4"/>
          <w:sz w:val="20"/>
          <w:szCs w:val="20"/>
          <w:lang w:eastAsia="ru-RU"/>
        </w:rPr>
      </w:pPr>
      <w:r w:rsidRPr="00A5703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async def </w:t>
      </w:r>
      <w:proofErr w:type="spellStart"/>
      <w:r w:rsidRPr="00A57038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do_tests</w:t>
      </w:r>
      <w:proofErr w:type="spellEnd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exp_num</w:t>
      </w:r>
      <w:proofErr w:type="spellEnd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5703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query1000, query10000, query100000, </w:t>
      </w:r>
      <w:proofErr w:type="spellStart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do_commit</w:t>
      </w:r>
      <w:proofErr w:type="spellEnd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5703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 xml:space="preserve">bool </w:t>
      </w:r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A5703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False</w:t>
      </w:r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5703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async with </w:t>
      </w:r>
      <w:proofErr w:type="spellStart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async_session_factory</w:t>
      </w:r>
      <w:proofErr w:type="spellEnd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A5703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session:</w:t>
      </w:r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open_query</w:t>
      </w:r>
      <w:proofErr w:type="spellEnd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(</w:t>
      </w:r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select(TestModel1000)</w:t>
      </w:r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.where(TestModel1000.id == </w:t>
      </w:r>
      <w:r w:rsidRPr="00A5703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)</w:t>
      </w:r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5703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await </w:t>
      </w:r>
      <w:proofErr w:type="spellStart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session.execute</w:t>
      </w:r>
      <w:proofErr w:type="spellEnd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open_query</w:t>
      </w:r>
      <w:proofErr w:type="spellEnd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5703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A5703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A5703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5703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</w:t>
      </w:r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delta_time</w:t>
      </w:r>
      <w:proofErr w:type="spellEnd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A5703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A5703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r w:rsidRPr="00A5703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A5703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A5703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exp_num</w:t>
      </w:r>
      <w:proofErr w:type="spellEnd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start_time</w:t>
      </w:r>
      <w:proofErr w:type="spellEnd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time.time_ns</w:t>
      </w:r>
      <w:proofErr w:type="spellEnd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A5703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await </w:t>
      </w:r>
      <w:proofErr w:type="spellStart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session.execute</w:t>
      </w:r>
      <w:proofErr w:type="spellEnd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(query1000 </w:t>
      </w:r>
      <w:r w:rsidRPr="00A5703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A5703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A5703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(query10000 </w:t>
      </w:r>
      <w:r w:rsidRPr="00A5703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A5703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A5703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query100000))</w:t>
      </w:r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end_time</w:t>
      </w:r>
      <w:proofErr w:type="spellEnd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time.time_ns</w:t>
      </w:r>
      <w:proofErr w:type="spellEnd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delta_time</w:t>
      </w:r>
      <w:proofErr w:type="spellEnd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+= (</w:t>
      </w:r>
      <w:proofErr w:type="spellStart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end_time</w:t>
      </w:r>
      <w:proofErr w:type="spellEnd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start_time</w:t>
      </w:r>
      <w:proofErr w:type="spellEnd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/ </w:t>
      </w:r>
      <w:proofErr w:type="spellStart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exp_num</w:t>
      </w:r>
      <w:proofErr w:type="spellEnd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/ </w:t>
      </w:r>
      <w:r w:rsidRPr="00A5703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1000</w:t>
      </w:r>
      <w:r w:rsidRPr="00A5703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r w:rsidRPr="00A5703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57038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A5703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A5703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 xml:space="preserve">1000 </w:t>
      </w:r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* </w:t>
      </w:r>
      <w:r w:rsidRPr="00A57038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 xml:space="preserve">10 </w:t>
      </w:r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** </w:t>
      </w:r>
      <w:proofErr w:type="spellStart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A5703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57038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57038">
        <w:rPr>
          <w:rFonts w:ascii="Courier New" w:hAnsi="Courier New" w:cs="Courier New"/>
          <w:color w:val="6AAB73"/>
          <w:sz w:val="20"/>
          <w:szCs w:val="20"/>
          <w:lang w:eastAsia="ru-RU"/>
        </w:rPr>
        <w:t>строк</w:t>
      </w:r>
      <w:r w:rsidRPr="00A57038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A5703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A5703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delta_time</w:t>
      </w:r>
      <w:proofErr w:type="spellEnd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5703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57038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5703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do_commit</w:t>
      </w:r>
      <w:proofErr w:type="spellEnd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A57038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await </w:t>
      </w:r>
      <w:proofErr w:type="spellStart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session.commit</w:t>
      </w:r>
      <w:proofErr w:type="spellEnd"/>
      <w:r w:rsidRPr="00A57038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</w:p>
    <w:p w14:paraId="07F65D52" w14:textId="77777777" w:rsidR="00825648" w:rsidRDefault="00825648">
      <w:pPr>
        <w:pStyle w:val="5"/>
      </w:pPr>
      <w:bookmarkStart w:id="19" w:name="h.tvanrqnlbrxe"/>
      <w:bookmarkEnd w:id="19"/>
      <w:r w:rsidRPr="00483D83">
        <w:t>Поиск по ключевому полю</w:t>
      </w:r>
    </w:p>
    <w:p w14:paraId="7E9C65F0" w14:textId="257876D9" w:rsidR="00A57038" w:rsidRPr="00A57038" w:rsidRDefault="00A57038" w:rsidP="00A57038">
      <w:pPr>
        <w:pStyle w:val="HTML"/>
        <w:shd w:val="clear" w:color="auto" w:fill="1E1F22"/>
        <w:rPr>
          <w:color w:val="BCBEC4"/>
          <w:lang w:val="en-US"/>
        </w:rPr>
      </w:pPr>
      <w:r w:rsidRPr="00A57038">
        <w:rPr>
          <w:color w:val="CF8E6D"/>
          <w:lang w:val="en-US"/>
        </w:rPr>
        <w:t xml:space="preserve">async def </w:t>
      </w:r>
      <w:proofErr w:type="spellStart"/>
      <w:r w:rsidRPr="00A57038">
        <w:rPr>
          <w:color w:val="56A8F5"/>
          <w:lang w:val="en-US"/>
        </w:rPr>
        <w:t>search_by_key</w:t>
      </w:r>
      <w:proofErr w:type="spellEnd"/>
      <w:r w:rsidRPr="00A57038">
        <w:rPr>
          <w:color w:val="BCBEC4"/>
          <w:lang w:val="en-US"/>
        </w:rPr>
        <w:t>(</w:t>
      </w:r>
      <w:proofErr w:type="spellStart"/>
      <w:r w:rsidRPr="00A57038">
        <w:rPr>
          <w:color w:val="BCBEC4"/>
          <w:lang w:val="en-US"/>
        </w:rPr>
        <w:t>exp_num</w:t>
      </w:r>
      <w:proofErr w:type="spellEnd"/>
      <w:r w:rsidRPr="00A57038">
        <w:rPr>
          <w:color w:val="BCBEC4"/>
          <w:lang w:val="en-US"/>
        </w:rPr>
        <w:t xml:space="preserve">: </w:t>
      </w:r>
      <w:r w:rsidRPr="00A57038">
        <w:rPr>
          <w:color w:val="8888C6"/>
          <w:lang w:val="en-US"/>
        </w:rPr>
        <w:t>int</w:t>
      </w:r>
      <w:r w:rsidRPr="00A57038">
        <w:rPr>
          <w:color w:val="BCBEC4"/>
          <w:lang w:val="en-US"/>
        </w:rPr>
        <w:t>):</w:t>
      </w:r>
      <w:r w:rsidRPr="00A57038">
        <w:rPr>
          <w:color w:val="BCBEC4"/>
          <w:lang w:val="en-US"/>
        </w:rPr>
        <w:br/>
        <w:t xml:space="preserve">    query1000 = (</w:t>
      </w:r>
      <w:r w:rsidRPr="00A57038">
        <w:rPr>
          <w:color w:val="BCBEC4"/>
          <w:lang w:val="en-US"/>
        </w:rPr>
        <w:br/>
        <w:t xml:space="preserve">        select(TestModel1000)</w:t>
      </w:r>
      <w:r w:rsidRPr="00A57038">
        <w:rPr>
          <w:color w:val="BCBEC4"/>
          <w:lang w:val="en-US"/>
        </w:rPr>
        <w:br/>
        <w:t xml:space="preserve">        .where(TestModel1000.id == </w:t>
      </w:r>
      <w:r w:rsidRPr="00A57038">
        <w:rPr>
          <w:color w:val="2AACB8"/>
          <w:lang w:val="en-US"/>
        </w:rPr>
        <w:t>900</w:t>
      </w:r>
      <w:r w:rsidRPr="00A57038">
        <w:rPr>
          <w:color w:val="BCBEC4"/>
          <w:lang w:val="en-US"/>
        </w:rPr>
        <w:t>)</w:t>
      </w:r>
      <w:r w:rsidRPr="00A57038">
        <w:rPr>
          <w:color w:val="BCBEC4"/>
          <w:lang w:val="en-US"/>
        </w:rPr>
        <w:br/>
        <w:t xml:space="preserve">    )</w:t>
      </w:r>
      <w:r w:rsidRPr="00A57038">
        <w:rPr>
          <w:color w:val="BCBEC4"/>
          <w:lang w:val="en-US"/>
        </w:rPr>
        <w:br/>
        <w:t xml:space="preserve">    query10000 = (</w:t>
      </w:r>
      <w:r w:rsidRPr="00A57038">
        <w:rPr>
          <w:color w:val="BCBEC4"/>
          <w:lang w:val="en-US"/>
        </w:rPr>
        <w:br/>
        <w:t xml:space="preserve">        select(TestModel10000)</w:t>
      </w:r>
      <w:r w:rsidRPr="00A57038">
        <w:rPr>
          <w:color w:val="BCBEC4"/>
          <w:lang w:val="en-US"/>
        </w:rPr>
        <w:br/>
        <w:t xml:space="preserve">        .where(TestModel10000.id == </w:t>
      </w:r>
      <w:r w:rsidRPr="00A57038">
        <w:rPr>
          <w:color w:val="2AACB8"/>
          <w:lang w:val="en-US"/>
        </w:rPr>
        <w:t>9000</w:t>
      </w:r>
      <w:r w:rsidRPr="00A57038">
        <w:rPr>
          <w:color w:val="BCBEC4"/>
          <w:lang w:val="en-US"/>
        </w:rPr>
        <w:t>)</w:t>
      </w:r>
      <w:r w:rsidRPr="00A57038">
        <w:rPr>
          <w:color w:val="BCBEC4"/>
          <w:lang w:val="en-US"/>
        </w:rPr>
        <w:br/>
        <w:t xml:space="preserve">    )</w:t>
      </w:r>
      <w:r w:rsidRPr="00A57038">
        <w:rPr>
          <w:color w:val="BCBEC4"/>
          <w:lang w:val="en-US"/>
        </w:rPr>
        <w:br/>
        <w:t xml:space="preserve">    query100000 = (</w:t>
      </w:r>
      <w:r w:rsidRPr="00A57038">
        <w:rPr>
          <w:color w:val="BCBEC4"/>
          <w:lang w:val="en-US"/>
        </w:rPr>
        <w:br/>
        <w:t xml:space="preserve">        select(TestModel100000)</w:t>
      </w:r>
      <w:r w:rsidRPr="00A57038">
        <w:rPr>
          <w:color w:val="BCBEC4"/>
          <w:lang w:val="en-US"/>
        </w:rPr>
        <w:br/>
        <w:t xml:space="preserve">        .where(TestModel100000.id == </w:t>
      </w:r>
      <w:r w:rsidRPr="00A57038">
        <w:rPr>
          <w:color w:val="2AACB8"/>
          <w:lang w:val="en-US"/>
        </w:rPr>
        <w:t>12345</w:t>
      </w:r>
      <w:r w:rsidRPr="00A57038">
        <w:rPr>
          <w:color w:val="BCBEC4"/>
          <w:lang w:val="en-US"/>
        </w:rPr>
        <w:t>)</w:t>
      </w:r>
      <w:r w:rsidRPr="00A57038">
        <w:rPr>
          <w:color w:val="BCBEC4"/>
          <w:lang w:val="en-US"/>
        </w:rPr>
        <w:br/>
        <w:t xml:space="preserve">    )</w:t>
      </w:r>
      <w:r w:rsidRPr="00A57038">
        <w:rPr>
          <w:color w:val="BCBEC4"/>
          <w:lang w:val="en-US"/>
        </w:rPr>
        <w:br/>
      </w:r>
      <w:r w:rsidRPr="00A57038">
        <w:rPr>
          <w:color w:val="BCBEC4"/>
          <w:lang w:val="en-US"/>
        </w:rPr>
        <w:br/>
        <w:t xml:space="preserve">    </w:t>
      </w:r>
      <w:r w:rsidRPr="00A57038">
        <w:rPr>
          <w:color w:val="8888C6"/>
          <w:lang w:val="en-US"/>
        </w:rPr>
        <w:t>print</w:t>
      </w:r>
      <w:r w:rsidRPr="00A57038">
        <w:rPr>
          <w:color w:val="BCBEC4"/>
          <w:lang w:val="en-US"/>
        </w:rPr>
        <w:t>(</w:t>
      </w:r>
      <w:r w:rsidRPr="00A57038">
        <w:rPr>
          <w:color w:val="6AAB73"/>
          <w:lang w:val="en-US"/>
        </w:rPr>
        <w:t>"</w:t>
      </w:r>
      <w:r>
        <w:rPr>
          <w:color w:val="6AAB73"/>
        </w:rPr>
        <w:t>Поиск</w:t>
      </w:r>
      <w:r w:rsidRPr="00A57038">
        <w:rPr>
          <w:color w:val="6AAB73"/>
          <w:lang w:val="en-US"/>
        </w:rPr>
        <w:t xml:space="preserve"> </w:t>
      </w:r>
      <w:r>
        <w:rPr>
          <w:color w:val="6AAB73"/>
        </w:rPr>
        <w:t>по</w:t>
      </w:r>
      <w:r w:rsidRPr="00A57038">
        <w:rPr>
          <w:color w:val="6AAB73"/>
          <w:lang w:val="en-US"/>
        </w:rPr>
        <w:t xml:space="preserve"> </w:t>
      </w:r>
      <w:r>
        <w:rPr>
          <w:color w:val="6AAB73"/>
        </w:rPr>
        <w:t>ключевому</w:t>
      </w:r>
      <w:r w:rsidRPr="00A57038">
        <w:rPr>
          <w:color w:val="6AAB73"/>
          <w:lang w:val="en-US"/>
        </w:rPr>
        <w:t xml:space="preserve"> </w:t>
      </w:r>
      <w:r>
        <w:rPr>
          <w:color w:val="6AAB73"/>
        </w:rPr>
        <w:t>полю</w:t>
      </w:r>
      <w:r w:rsidRPr="00A57038">
        <w:rPr>
          <w:color w:val="6AAB73"/>
          <w:lang w:val="en-US"/>
        </w:rPr>
        <w:t>"</w:t>
      </w:r>
      <w:r w:rsidRPr="00A57038">
        <w:rPr>
          <w:color w:val="BCBEC4"/>
          <w:lang w:val="en-US"/>
        </w:rPr>
        <w:t>)</w:t>
      </w:r>
      <w:r w:rsidRPr="00A57038">
        <w:rPr>
          <w:color w:val="BCBEC4"/>
          <w:lang w:val="en-US"/>
        </w:rPr>
        <w:br/>
        <w:t xml:space="preserve">    </w:t>
      </w:r>
      <w:proofErr w:type="spellStart"/>
      <w:r>
        <w:rPr>
          <w:color w:val="CF8E6D"/>
        </w:rPr>
        <w:t>await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do_tests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exp_num</w:t>
      </w:r>
      <w:proofErr w:type="spellEnd"/>
      <w:r>
        <w:rPr>
          <w:color w:val="BCBEC4"/>
        </w:rPr>
        <w:t>, query1000, query10000, query100000)</w:t>
      </w:r>
    </w:p>
    <w:p w14:paraId="70F4AB67" w14:textId="6E73A50B" w:rsidR="00A57038" w:rsidRDefault="00825648" w:rsidP="00A57038">
      <w:pPr>
        <w:pStyle w:val="5"/>
        <w:rPr>
          <w:lang w:val="en-US"/>
        </w:rPr>
      </w:pPr>
      <w:r w:rsidRPr="00483D83">
        <w:t xml:space="preserve">Поиск по </w:t>
      </w:r>
      <w:r w:rsidR="00A57038" w:rsidRPr="00483D83">
        <w:t>неключевому</w:t>
      </w:r>
      <w:r w:rsidRPr="00483D83">
        <w:t xml:space="preserve"> полю</w:t>
      </w:r>
    </w:p>
    <w:p w14:paraId="4E8629D8" w14:textId="17104A96" w:rsidR="00A57038" w:rsidRPr="00A57038" w:rsidRDefault="00A57038" w:rsidP="00A57038">
      <w:pPr>
        <w:pStyle w:val="HTML"/>
        <w:shd w:val="clear" w:color="auto" w:fill="1E1F22"/>
        <w:rPr>
          <w:color w:val="BCBEC4"/>
          <w:lang w:val="en-US"/>
        </w:rPr>
      </w:pPr>
      <w:r w:rsidRPr="00A57038">
        <w:rPr>
          <w:color w:val="CF8E6D"/>
          <w:lang w:val="en-US"/>
        </w:rPr>
        <w:lastRenderedPageBreak/>
        <w:t xml:space="preserve">async def </w:t>
      </w:r>
      <w:proofErr w:type="spellStart"/>
      <w:r w:rsidRPr="00A57038">
        <w:rPr>
          <w:color w:val="56A8F5"/>
          <w:lang w:val="en-US"/>
        </w:rPr>
        <w:t>search_by_non_key</w:t>
      </w:r>
      <w:proofErr w:type="spellEnd"/>
      <w:r w:rsidRPr="00A57038">
        <w:rPr>
          <w:color w:val="BCBEC4"/>
          <w:lang w:val="en-US"/>
        </w:rPr>
        <w:t>(</w:t>
      </w:r>
      <w:proofErr w:type="spellStart"/>
      <w:r w:rsidRPr="00A57038">
        <w:rPr>
          <w:color w:val="BCBEC4"/>
          <w:lang w:val="en-US"/>
        </w:rPr>
        <w:t>exp_num</w:t>
      </w:r>
      <w:proofErr w:type="spellEnd"/>
      <w:r w:rsidRPr="00A57038">
        <w:rPr>
          <w:color w:val="BCBEC4"/>
          <w:lang w:val="en-US"/>
        </w:rPr>
        <w:t xml:space="preserve">: </w:t>
      </w:r>
      <w:r w:rsidRPr="00A57038">
        <w:rPr>
          <w:color w:val="8888C6"/>
          <w:lang w:val="en-US"/>
        </w:rPr>
        <w:t>int</w:t>
      </w:r>
      <w:r w:rsidRPr="00A57038">
        <w:rPr>
          <w:color w:val="BCBEC4"/>
          <w:lang w:val="en-US"/>
        </w:rPr>
        <w:t>):</w:t>
      </w:r>
      <w:r w:rsidRPr="00A57038">
        <w:rPr>
          <w:color w:val="BCBEC4"/>
          <w:lang w:val="en-US"/>
        </w:rPr>
        <w:br/>
        <w:t xml:space="preserve">    query1000 = (</w:t>
      </w:r>
      <w:r w:rsidRPr="00A57038">
        <w:rPr>
          <w:color w:val="BCBEC4"/>
          <w:lang w:val="en-US"/>
        </w:rPr>
        <w:br/>
        <w:t xml:space="preserve">        select(TestModel1000)</w:t>
      </w:r>
      <w:r w:rsidRPr="00A57038">
        <w:rPr>
          <w:color w:val="BCBEC4"/>
          <w:lang w:val="en-US"/>
        </w:rPr>
        <w:br/>
        <w:t xml:space="preserve">        .where(TestModel1000.fake_unique == </w:t>
      </w:r>
      <w:r w:rsidRPr="00A57038">
        <w:rPr>
          <w:color w:val="6AAB73"/>
          <w:lang w:val="en-US"/>
        </w:rPr>
        <w:t>"900"</w:t>
      </w:r>
      <w:r w:rsidRPr="00A57038">
        <w:rPr>
          <w:color w:val="BCBEC4"/>
          <w:lang w:val="en-US"/>
        </w:rPr>
        <w:t>)</w:t>
      </w:r>
      <w:r w:rsidRPr="00A57038">
        <w:rPr>
          <w:color w:val="BCBEC4"/>
          <w:lang w:val="en-US"/>
        </w:rPr>
        <w:br/>
        <w:t xml:space="preserve">    )</w:t>
      </w:r>
      <w:r w:rsidRPr="00A57038">
        <w:rPr>
          <w:color w:val="BCBEC4"/>
          <w:lang w:val="en-US"/>
        </w:rPr>
        <w:br/>
        <w:t xml:space="preserve">    query10000 = (</w:t>
      </w:r>
      <w:r w:rsidRPr="00A57038">
        <w:rPr>
          <w:color w:val="BCBEC4"/>
          <w:lang w:val="en-US"/>
        </w:rPr>
        <w:br/>
        <w:t xml:space="preserve">        select(TestModel10000)</w:t>
      </w:r>
      <w:r w:rsidRPr="00A57038">
        <w:rPr>
          <w:color w:val="BCBEC4"/>
          <w:lang w:val="en-US"/>
        </w:rPr>
        <w:br/>
        <w:t xml:space="preserve">        .where(TestModel10000.fake_unique == </w:t>
      </w:r>
      <w:r w:rsidRPr="00A57038">
        <w:rPr>
          <w:color w:val="6AAB73"/>
          <w:lang w:val="en-US"/>
        </w:rPr>
        <w:t>"9000"</w:t>
      </w:r>
      <w:r w:rsidRPr="00A57038">
        <w:rPr>
          <w:color w:val="BCBEC4"/>
          <w:lang w:val="en-US"/>
        </w:rPr>
        <w:t>)</w:t>
      </w:r>
      <w:r w:rsidRPr="00A57038">
        <w:rPr>
          <w:color w:val="BCBEC4"/>
          <w:lang w:val="en-US"/>
        </w:rPr>
        <w:br/>
        <w:t xml:space="preserve">    )</w:t>
      </w:r>
      <w:r w:rsidRPr="00A57038">
        <w:rPr>
          <w:color w:val="BCBEC4"/>
          <w:lang w:val="en-US"/>
        </w:rPr>
        <w:br/>
        <w:t xml:space="preserve">    query100000 = (</w:t>
      </w:r>
      <w:r w:rsidRPr="00A57038">
        <w:rPr>
          <w:color w:val="BCBEC4"/>
          <w:lang w:val="en-US"/>
        </w:rPr>
        <w:br/>
        <w:t xml:space="preserve">        select(TestModel100000)</w:t>
      </w:r>
      <w:r w:rsidRPr="00A57038">
        <w:rPr>
          <w:color w:val="BCBEC4"/>
          <w:lang w:val="en-US"/>
        </w:rPr>
        <w:br/>
        <w:t xml:space="preserve">        .where(TestModel100000.fake_unique == </w:t>
      </w:r>
      <w:r w:rsidRPr="00A57038">
        <w:rPr>
          <w:color w:val="6AAB73"/>
          <w:lang w:val="en-US"/>
        </w:rPr>
        <w:t>"90000"</w:t>
      </w:r>
      <w:r w:rsidRPr="00A57038">
        <w:rPr>
          <w:color w:val="BCBEC4"/>
          <w:lang w:val="en-US"/>
        </w:rPr>
        <w:t>)</w:t>
      </w:r>
      <w:r w:rsidRPr="00A57038">
        <w:rPr>
          <w:color w:val="BCBEC4"/>
          <w:lang w:val="en-US"/>
        </w:rPr>
        <w:br/>
        <w:t xml:space="preserve">    )</w:t>
      </w:r>
      <w:r w:rsidRPr="00A57038">
        <w:rPr>
          <w:color w:val="BCBEC4"/>
          <w:lang w:val="en-US"/>
        </w:rPr>
        <w:br/>
      </w:r>
      <w:r w:rsidRPr="00A57038">
        <w:rPr>
          <w:color w:val="BCBEC4"/>
          <w:lang w:val="en-US"/>
        </w:rPr>
        <w:br/>
        <w:t xml:space="preserve">    </w:t>
      </w:r>
      <w:r w:rsidRPr="00A57038">
        <w:rPr>
          <w:color w:val="8888C6"/>
          <w:lang w:val="en-US"/>
        </w:rPr>
        <w:t>print</w:t>
      </w:r>
      <w:r w:rsidRPr="00A57038">
        <w:rPr>
          <w:color w:val="BCBEC4"/>
          <w:lang w:val="en-US"/>
        </w:rPr>
        <w:t>(</w:t>
      </w:r>
      <w:r w:rsidRPr="00A57038">
        <w:rPr>
          <w:color w:val="6AAB73"/>
          <w:lang w:val="en-US"/>
        </w:rPr>
        <w:t>"</w:t>
      </w:r>
      <w:r>
        <w:rPr>
          <w:color w:val="6AAB73"/>
        </w:rPr>
        <w:t>Поиск</w:t>
      </w:r>
      <w:r w:rsidRPr="00A57038">
        <w:rPr>
          <w:color w:val="6AAB73"/>
          <w:lang w:val="en-US"/>
        </w:rPr>
        <w:t xml:space="preserve"> </w:t>
      </w:r>
      <w:r>
        <w:rPr>
          <w:color w:val="6AAB73"/>
        </w:rPr>
        <w:t>по</w:t>
      </w:r>
      <w:r w:rsidRPr="00A57038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A57038">
        <w:rPr>
          <w:color w:val="6AAB73"/>
          <w:lang w:val="en-US"/>
        </w:rPr>
        <w:t xml:space="preserve"> </w:t>
      </w:r>
      <w:r>
        <w:rPr>
          <w:color w:val="6AAB73"/>
        </w:rPr>
        <w:t>ключевому</w:t>
      </w:r>
      <w:r w:rsidRPr="00A57038">
        <w:rPr>
          <w:color w:val="6AAB73"/>
          <w:lang w:val="en-US"/>
        </w:rPr>
        <w:t xml:space="preserve"> </w:t>
      </w:r>
      <w:r>
        <w:rPr>
          <w:color w:val="6AAB73"/>
        </w:rPr>
        <w:t>полю</w:t>
      </w:r>
      <w:r w:rsidRPr="00A57038">
        <w:rPr>
          <w:color w:val="6AAB73"/>
          <w:lang w:val="en-US"/>
        </w:rPr>
        <w:t>"</w:t>
      </w:r>
      <w:r w:rsidRPr="00A57038">
        <w:rPr>
          <w:color w:val="BCBEC4"/>
          <w:lang w:val="en-US"/>
        </w:rPr>
        <w:t>)</w:t>
      </w:r>
      <w:r w:rsidRPr="00A57038">
        <w:rPr>
          <w:color w:val="BCBEC4"/>
          <w:lang w:val="en-US"/>
        </w:rPr>
        <w:br/>
        <w:t xml:space="preserve">    </w:t>
      </w:r>
      <w:proofErr w:type="spellStart"/>
      <w:r>
        <w:rPr>
          <w:color w:val="CF8E6D"/>
        </w:rPr>
        <w:t>await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do_tests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exp_num</w:t>
      </w:r>
      <w:proofErr w:type="spellEnd"/>
      <w:r>
        <w:rPr>
          <w:color w:val="BCBEC4"/>
        </w:rPr>
        <w:t>, query1000, query10000, query100000)</w:t>
      </w:r>
    </w:p>
    <w:p w14:paraId="39DF3607" w14:textId="77777777" w:rsidR="00825648" w:rsidRDefault="00825648">
      <w:pPr>
        <w:pStyle w:val="5"/>
        <w:rPr>
          <w:lang w:val="en-US"/>
        </w:rPr>
      </w:pPr>
      <w:bookmarkStart w:id="20" w:name="h.xiek4lyp6rhp"/>
      <w:bookmarkStart w:id="21" w:name="h.c294dj370l90"/>
      <w:bookmarkEnd w:id="20"/>
      <w:bookmarkEnd w:id="21"/>
      <w:r w:rsidRPr="00483D83">
        <w:t>Поиск по маске</w:t>
      </w:r>
    </w:p>
    <w:p w14:paraId="0C633D1C" w14:textId="477DC3D9" w:rsidR="00A57038" w:rsidRPr="00A57038" w:rsidRDefault="00A57038" w:rsidP="00A57038">
      <w:pPr>
        <w:pStyle w:val="HTML"/>
        <w:shd w:val="clear" w:color="auto" w:fill="1E1F22"/>
        <w:rPr>
          <w:color w:val="BCBEC4"/>
          <w:lang w:val="en-US"/>
        </w:rPr>
      </w:pPr>
      <w:r w:rsidRPr="00A57038">
        <w:rPr>
          <w:color w:val="CF8E6D"/>
          <w:lang w:val="en-US"/>
        </w:rPr>
        <w:t xml:space="preserve">async def </w:t>
      </w:r>
      <w:proofErr w:type="spellStart"/>
      <w:r w:rsidRPr="00A57038">
        <w:rPr>
          <w:color w:val="56A8F5"/>
          <w:lang w:val="en-US"/>
        </w:rPr>
        <w:t>search_by_mask</w:t>
      </w:r>
      <w:proofErr w:type="spellEnd"/>
      <w:r w:rsidRPr="00A57038">
        <w:rPr>
          <w:color w:val="BCBEC4"/>
          <w:lang w:val="en-US"/>
        </w:rPr>
        <w:t>(</w:t>
      </w:r>
      <w:proofErr w:type="spellStart"/>
      <w:r w:rsidRPr="00A57038">
        <w:rPr>
          <w:color w:val="BCBEC4"/>
          <w:lang w:val="en-US"/>
        </w:rPr>
        <w:t>exp_num</w:t>
      </w:r>
      <w:proofErr w:type="spellEnd"/>
      <w:r w:rsidRPr="00A57038">
        <w:rPr>
          <w:color w:val="BCBEC4"/>
          <w:lang w:val="en-US"/>
        </w:rPr>
        <w:t xml:space="preserve">: </w:t>
      </w:r>
      <w:r w:rsidRPr="00A57038">
        <w:rPr>
          <w:color w:val="8888C6"/>
          <w:lang w:val="en-US"/>
        </w:rPr>
        <w:t>int</w:t>
      </w:r>
      <w:r w:rsidRPr="00A57038">
        <w:rPr>
          <w:color w:val="BCBEC4"/>
          <w:lang w:val="en-US"/>
        </w:rPr>
        <w:t>):</w:t>
      </w:r>
      <w:r w:rsidRPr="00A57038">
        <w:rPr>
          <w:color w:val="BCBEC4"/>
          <w:lang w:val="en-US"/>
        </w:rPr>
        <w:br/>
        <w:t xml:space="preserve">    query1000 = (</w:t>
      </w:r>
      <w:r w:rsidRPr="00A57038">
        <w:rPr>
          <w:color w:val="BCBEC4"/>
          <w:lang w:val="en-US"/>
        </w:rPr>
        <w:br/>
        <w:t xml:space="preserve">        select(TestModel1000)</w:t>
      </w:r>
      <w:r w:rsidRPr="00A57038">
        <w:rPr>
          <w:color w:val="BCBEC4"/>
          <w:lang w:val="en-US"/>
        </w:rPr>
        <w:br/>
        <w:t xml:space="preserve">        .where(TestModel1000.some_string.icontains(</w:t>
      </w:r>
      <w:r w:rsidRPr="00A57038">
        <w:rPr>
          <w:color w:val="6AAB73"/>
          <w:lang w:val="en-US"/>
        </w:rPr>
        <w:t>"</w:t>
      </w:r>
      <w:proofErr w:type="spellStart"/>
      <w:r w:rsidRPr="00A57038">
        <w:rPr>
          <w:color w:val="6AAB73"/>
          <w:lang w:val="en-US"/>
        </w:rPr>
        <w:t>i</w:t>
      </w:r>
      <w:proofErr w:type="spellEnd"/>
      <w:r w:rsidRPr="00A57038">
        <w:rPr>
          <w:color w:val="6AAB73"/>
          <w:lang w:val="en-US"/>
        </w:rPr>
        <w:t>"</w:t>
      </w:r>
      <w:r w:rsidRPr="00A57038">
        <w:rPr>
          <w:color w:val="BCBEC4"/>
          <w:lang w:val="en-US"/>
        </w:rPr>
        <w:t>))</w:t>
      </w:r>
      <w:r w:rsidRPr="00A57038">
        <w:rPr>
          <w:color w:val="BCBEC4"/>
          <w:lang w:val="en-US"/>
        </w:rPr>
        <w:br/>
        <w:t xml:space="preserve">    )</w:t>
      </w:r>
      <w:r w:rsidRPr="00A57038">
        <w:rPr>
          <w:color w:val="BCBEC4"/>
          <w:lang w:val="en-US"/>
        </w:rPr>
        <w:br/>
        <w:t xml:space="preserve">    query10000 = (</w:t>
      </w:r>
      <w:r w:rsidRPr="00A57038">
        <w:rPr>
          <w:color w:val="BCBEC4"/>
          <w:lang w:val="en-US"/>
        </w:rPr>
        <w:br/>
        <w:t xml:space="preserve">        select(TestModel10000)</w:t>
      </w:r>
      <w:r w:rsidRPr="00A57038">
        <w:rPr>
          <w:color w:val="BCBEC4"/>
          <w:lang w:val="en-US"/>
        </w:rPr>
        <w:br/>
        <w:t xml:space="preserve">        .where(TestModel10000.some_string.icontains(</w:t>
      </w:r>
      <w:r w:rsidRPr="00A57038">
        <w:rPr>
          <w:color w:val="6AAB73"/>
          <w:lang w:val="en-US"/>
        </w:rPr>
        <w:t>"</w:t>
      </w:r>
      <w:proofErr w:type="spellStart"/>
      <w:r w:rsidRPr="00A57038">
        <w:rPr>
          <w:color w:val="6AAB73"/>
          <w:lang w:val="en-US"/>
        </w:rPr>
        <w:t>i</w:t>
      </w:r>
      <w:proofErr w:type="spellEnd"/>
      <w:r w:rsidRPr="00A57038">
        <w:rPr>
          <w:color w:val="6AAB73"/>
          <w:lang w:val="en-US"/>
        </w:rPr>
        <w:t>"</w:t>
      </w:r>
      <w:r w:rsidRPr="00A57038">
        <w:rPr>
          <w:color w:val="BCBEC4"/>
          <w:lang w:val="en-US"/>
        </w:rPr>
        <w:t>))</w:t>
      </w:r>
      <w:r w:rsidRPr="00A57038">
        <w:rPr>
          <w:color w:val="BCBEC4"/>
          <w:lang w:val="en-US"/>
        </w:rPr>
        <w:br/>
        <w:t xml:space="preserve">    )</w:t>
      </w:r>
      <w:r w:rsidRPr="00A57038">
        <w:rPr>
          <w:color w:val="BCBEC4"/>
          <w:lang w:val="en-US"/>
        </w:rPr>
        <w:br/>
        <w:t xml:space="preserve">    query100000 = (</w:t>
      </w:r>
      <w:r w:rsidRPr="00A57038">
        <w:rPr>
          <w:color w:val="BCBEC4"/>
          <w:lang w:val="en-US"/>
        </w:rPr>
        <w:br/>
        <w:t xml:space="preserve">        select(TestModel100000)</w:t>
      </w:r>
      <w:r w:rsidRPr="00A57038">
        <w:rPr>
          <w:color w:val="BCBEC4"/>
          <w:lang w:val="en-US"/>
        </w:rPr>
        <w:br/>
        <w:t xml:space="preserve">        .where(TestModel100000.some_string.icontains(</w:t>
      </w:r>
      <w:r w:rsidRPr="00A57038">
        <w:rPr>
          <w:color w:val="6AAB73"/>
          <w:lang w:val="en-US"/>
        </w:rPr>
        <w:t>"</w:t>
      </w:r>
      <w:proofErr w:type="spellStart"/>
      <w:r w:rsidRPr="00A57038">
        <w:rPr>
          <w:color w:val="6AAB73"/>
          <w:lang w:val="en-US"/>
        </w:rPr>
        <w:t>i</w:t>
      </w:r>
      <w:proofErr w:type="spellEnd"/>
      <w:r w:rsidRPr="00A57038">
        <w:rPr>
          <w:color w:val="6AAB73"/>
          <w:lang w:val="en-US"/>
        </w:rPr>
        <w:t>"</w:t>
      </w:r>
      <w:r w:rsidRPr="00A57038">
        <w:rPr>
          <w:color w:val="BCBEC4"/>
          <w:lang w:val="en-US"/>
        </w:rPr>
        <w:t>))</w:t>
      </w:r>
      <w:r w:rsidRPr="00A57038">
        <w:rPr>
          <w:color w:val="BCBEC4"/>
          <w:lang w:val="en-US"/>
        </w:rPr>
        <w:br/>
        <w:t xml:space="preserve">    )</w:t>
      </w:r>
      <w:r w:rsidRPr="00A57038">
        <w:rPr>
          <w:color w:val="BCBEC4"/>
          <w:lang w:val="en-US"/>
        </w:rPr>
        <w:br/>
      </w:r>
      <w:r w:rsidRPr="00A57038">
        <w:rPr>
          <w:color w:val="BCBEC4"/>
          <w:lang w:val="en-US"/>
        </w:rPr>
        <w:br/>
        <w:t xml:space="preserve">    </w:t>
      </w:r>
      <w:r w:rsidRPr="00A57038">
        <w:rPr>
          <w:color w:val="8888C6"/>
          <w:lang w:val="en-US"/>
        </w:rPr>
        <w:t>print</w:t>
      </w:r>
      <w:r w:rsidRPr="00A57038">
        <w:rPr>
          <w:color w:val="BCBEC4"/>
          <w:lang w:val="en-US"/>
        </w:rPr>
        <w:t>(</w:t>
      </w:r>
      <w:r w:rsidRPr="00A57038">
        <w:rPr>
          <w:color w:val="6AAB73"/>
          <w:lang w:val="en-US"/>
        </w:rPr>
        <w:t>"</w:t>
      </w:r>
      <w:r>
        <w:rPr>
          <w:color w:val="6AAB73"/>
        </w:rPr>
        <w:t>Поиск</w:t>
      </w:r>
      <w:r w:rsidRPr="00A57038">
        <w:rPr>
          <w:color w:val="6AAB73"/>
          <w:lang w:val="en-US"/>
        </w:rPr>
        <w:t xml:space="preserve"> </w:t>
      </w:r>
      <w:r>
        <w:rPr>
          <w:color w:val="6AAB73"/>
        </w:rPr>
        <w:t>по</w:t>
      </w:r>
      <w:r w:rsidRPr="00A57038">
        <w:rPr>
          <w:color w:val="6AAB73"/>
          <w:lang w:val="en-US"/>
        </w:rPr>
        <w:t xml:space="preserve"> </w:t>
      </w:r>
      <w:r>
        <w:rPr>
          <w:color w:val="6AAB73"/>
        </w:rPr>
        <w:t>маске</w:t>
      </w:r>
      <w:r w:rsidRPr="00A57038">
        <w:rPr>
          <w:color w:val="6AAB73"/>
          <w:lang w:val="en-US"/>
        </w:rPr>
        <w:t>"</w:t>
      </w:r>
      <w:r w:rsidRPr="00A57038">
        <w:rPr>
          <w:color w:val="BCBEC4"/>
          <w:lang w:val="en-US"/>
        </w:rPr>
        <w:t>)</w:t>
      </w:r>
      <w:r w:rsidRPr="00A57038">
        <w:rPr>
          <w:color w:val="BCBEC4"/>
          <w:lang w:val="en-US"/>
        </w:rPr>
        <w:br/>
        <w:t xml:space="preserve">    </w:t>
      </w:r>
      <w:r w:rsidRPr="00A57038">
        <w:rPr>
          <w:color w:val="CF8E6D"/>
          <w:lang w:val="en-US"/>
        </w:rPr>
        <w:t xml:space="preserve">await </w:t>
      </w:r>
      <w:proofErr w:type="spellStart"/>
      <w:r w:rsidRPr="00A57038">
        <w:rPr>
          <w:color w:val="BCBEC4"/>
          <w:lang w:val="en-US"/>
        </w:rPr>
        <w:t>do_tests</w:t>
      </w:r>
      <w:proofErr w:type="spellEnd"/>
      <w:r w:rsidRPr="00A57038">
        <w:rPr>
          <w:color w:val="BCBEC4"/>
          <w:lang w:val="en-US"/>
        </w:rPr>
        <w:t>(</w:t>
      </w:r>
      <w:proofErr w:type="spellStart"/>
      <w:r w:rsidRPr="00A57038">
        <w:rPr>
          <w:color w:val="BCBEC4"/>
          <w:lang w:val="en-US"/>
        </w:rPr>
        <w:t>exp_num</w:t>
      </w:r>
      <w:proofErr w:type="spellEnd"/>
      <w:r w:rsidRPr="00A57038">
        <w:rPr>
          <w:color w:val="BCBEC4"/>
          <w:lang w:val="en-US"/>
        </w:rPr>
        <w:t>, query1000, query10000, query100000)</w:t>
      </w:r>
    </w:p>
    <w:p w14:paraId="009FE0FD" w14:textId="77777777" w:rsidR="00825648" w:rsidRDefault="00825648">
      <w:pPr>
        <w:pStyle w:val="5"/>
        <w:rPr>
          <w:lang w:val="en-US"/>
        </w:rPr>
      </w:pPr>
      <w:bookmarkStart w:id="22" w:name="h.dw69edpat1k4"/>
      <w:bookmarkEnd w:id="22"/>
      <w:r w:rsidRPr="00483D83">
        <w:t>Добавление</w:t>
      </w:r>
      <w:r w:rsidRPr="00483D83">
        <w:rPr>
          <w:lang w:val="en-US"/>
        </w:rPr>
        <w:t xml:space="preserve"> </w:t>
      </w:r>
      <w:r w:rsidRPr="00483D83">
        <w:t>записи</w:t>
      </w:r>
    </w:p>
    <w:p w14:paraId="2C56AFA9" w14:textId="6EE1790A" w:rsidR="00A57038" w:rsidRPr="00A57038" w:rsidRDefault="00A57038" w:rsidP="00A57038">
      <w:pPr>
        <w:pStyle w:val="HTML"/>
        <w:shd w:val="clear" w:color="auto" w:fill="1E1F22"/>
        <w:rPr>
          <w:color w:val="BCBEC4"/>
          <w:lang w:val="en-US"/>
        </w:rPr>
      </w:pPr>
      <w:r w:rsidRPr="00A57038">
        <w:rPr>
          <w:color w:val="CF8E6D"/>
          <w:lang w:val="en-US"/>
        </w:rPr>
        <w:t xml:space="preserve">async def </w:t>
      </w:r>
      <w:proofErr w:type="spellStart"/>
      <w:r w:rsidRPr="00A57038">
        <w:rPr>
          <w:color w:val="56A8F5"/>
          <w:lang w:val="en-US"/>
        </w:rPr>
        <w:t>add_one_row</w:t>
      </w:r>
      <w:proofErr w:type="spellEnd"/>
      <w:r w:rsidRPr="00A57038">
        <w:rPr>
          <w:color w:val="BCBEC4"/>
          <w:lang w:val="en-US"/>
        </w:rPr>
        <w:t>(</w:t>
      </w:r>
      <w:proofErr w:type="spellStart"/>
      <w:r w:rsidRPr="00A57038">
        <w:rPr>
          <w:color w:val="BCBEC4"/>
          <w:lang w:val="en-US"/>
        </w:rPr>
        <w:t>exp_num</w:t>
      </w:r>
      <w:proofErr w:type="spellEnd"/>
      <w:r w:rsidRPr="00A57038">
        <w:rPr>
          <w:color w:val="BCBEC4"/>
          <w:lang w:val="en-US"/>
        </w:rPr>
        <w:t xml:space="preserve">: </w:t>
      </w:r>
      <w:r w:rsidRPr="00A57038">
        <w:rPr>
          <w:color w:val="8888C6"/>
          <w:lang w:val="en-US"/>
        </w:rPr>
        <w:t>int</w:t>
      </w:r>
      <w:r w:rsidRPr="00A57038">
        <w:rPr>
          <w:color w:val="BCBEC4"/>
          <w:lang w:val="en-US"/>
        </w:rPr>
        <w:t>):</w:t>
      </w:r>
      <w:r w:rsidRPr="00A57038">
        <w:rPr>
          <w:color w:val="BCBEC4"/>
          <w:lang w:val="en-US"/>
        </w:rPr>
        <w:br/>
        <w:t xml:space="preserve">    query1000 = (</w:t>
      </w:r>
      <w:r w:rsidRPr="00A57038">
        <w:rPr>
          <w:color w:val="BCBEC4"/>
          <w:lang w:val="en-US"/>
        </w:rPr>
        <w:br/>
        <w:t xml:space="preserve">        insert(TestModel1000)</w:t>
      </w:r>
      <w:r w:rsidRPr="00A57038">
        <w:rPr>
          <w:color w:val="BCBEC4"/>
          <w:lang w:val="en-US"/>
        </w:rPr>
        <w:br/>
        <w:t xml:space="preserve">        .values(</w:t>
      </w:r>
      <w:r w:rsidRPr="00A57038">
        <w:rPr>
          <w:color w:val="BCBEC4"/>
          <w:lang w:val="en-US"/>
        </w:rPr>
        <w:br/>
        <w:t xml:space="preserve">            </w:t>
      </w:r>
      <w:r w:rsidRPr="00A57038">
        <w:rPr>
          <w:color w:val="AA4926"/>
          <w:lang w:val="en-US"/>
        </w:rPr>
        <w:t>name</w:t>
      </w:r>
      <w:r w:rsidRPr="00A57038">
        <w:rPr>
          <w:color w:val="BCBEC4"/>
          <w:lang w:val="en-US"/>
        </w:rPr>
        <w:t>=</w:t>
      </w:r>
      <w:r w:rsidRPr="00A57038">
        <w:rPr>
          <w:color w:val="6AAB73"/>
          <w:lang w:val="en-US"/>
        </w:rPr>
        <w:t>"some name"</w:t>
      </w:r>
      <w:r w:rsidRPr="00A57038">
        <w:rPr>
          <w:color w:val="BCBEC4"/>
          <w:lang w:val="en-US"/>
        </w:rPr>
        <w:t>,</w:t>
      </w:r>
      <w:r w:rsidRPr="00A57038">
        <w:rPr>
          <w:color w:val="BCBEC4"/>
          <w:lang w:val="en-US"/>
        </w:rPr>
        <w:br/>
        <w:t xml:space="preserve">            </w:t>
      </w:r>
      <w:proofErr w:type="spellStart"/>
      <w:r w:rsidRPr="00A57038">
        <w:rPr>
          <w:color w:val="AA4926"/>
          <w:lang w:val="en-US"/>
        </w:rPr>
        <w:t>some_string</w:t>
      </w:r>
      <w:proofErr w:type="spellEnd"/>
      <w:r w:rsidRPr="00A57038">
        <w:rPr>
          <w:color w:val="BCBEC4"/>
          <w:lang w:val="en-US"/>
        </w:rPr>
        <w:t>=</w:t>
      </w:r>
      <w:r w:rsidRPr="00A57038">
        <w:rPr>
          <w:color w:val="6AAB73"/>
          <w:lang w:val="en-US"/>
        </w:rPr>
        <w:t>"some string"</w:t>
      </w:r>
      <w:r w:rsidRPr="00A57038">
        <w:rPr>
          <w:color w:val="BCBEC4"/>
          <w:lang w:val="en-US"/>
        </w:rPr>
        <w:t>,</w:t>
      </w:r>
      <w:r w:rsidRPr="00A57038">
        <w:rPr>
          <w:color w:val="BCBEC4"/>
          <w:lang w:val="en-US"/>
        </w:rPr>
        <w:br/>
        <w:t xml:space="preserve">            </w:t>
      </w:r>
      <w:r w:rsidRPr="00A57038">
        <w:rPr>
          <w:color w:val="AA4926"/>
          <w:lang w:val="en-US"/>
        </w:rPr>
        <w:t>date</w:t>
      </w:r>
      <w:r w:rsidRPr="00A57038">
        <w:rPr>
          <w:color w:val="BCBEC4"/>
          <w:lang w:val="en-US"/>
        </w:rPr>
        <w:t>=</w:t>
      </w:r>
      <w:proofErr w:type="spellStart"/>
      <w:r w:rsidRPr="00A57038">
        <w:rPr>
          <w:color w:val="BCBEC4"/>
          <w:lang w:val="en-US"/>
        </w:rPr>
        <w:t>datetime.datetime.now</w:t>
      </w:r>
      <w:proofErr w:type="spellEnd"/>
      <w:r w:rsidRPr="00A57038">
        <w:rPr>
          <w:color w:val="BCBEC4"/>
          <w:lang w:val="en-US"/>
        </w:rPr>
        <w:t>(),</w:t>
      </w:r>
      <w:r w:rsidRPr="00A57038">
        <w:rPr>
          <w:color w:val="BCBEC4"/>
          <w:lang w:val="en-US"/>
        </w:rPr>
        <w:br/>
        <w:t xml:space="preserve">            </w:t>
      </w:r>
      <w:proofErr w:type="spellStart"/>
      <w:r w:rsidRPr="00A57038">
        <w:rPr>
          <w:color w:val="AA4926"/>
          <w:lang w:val="en-US"/>
        </w:rPr>
        <w:t>fake_unique</w:t>
      </w:r>
      <w:proofErr w:type="spellEnd"/>
      <w:r w:rsidRPr="00A57038">
        <w:rPr>
          <w:color w:val="BCBEC4"/>
          <w:lang w:val="en-US"/>
        </w:rPr>
        <w:t>=</w:t>
      </w:r>
      <w:r w:rsidRPr="00A57038">
        <w:rPr>
          <w:color w:val="6AAB73"/>
          <w:lang w:val="en-US"/>
        </w:rPr>
        <w:t>"1"</w:t>
      </w:r>
      <w:r w:rsidRPr="00A57038">
        <w:rPr>
          <w:color w:val="6AAB73"/>
          <w:lang w:val="en-US"/>
        </w:rPr>
        <w:br/>
        <w:t xml:space="preserve">        </w:t>
      </w:r>
      <w:r w:rsidRPr="00A57038">
        <w:rPr>
          <w:color w:val="BCBEC4"/>
          <w:lang w:val="en-US"/>
        </w:rPr>
        <w:t>)</w:t>
      </w:r>
      <w:r w:rsidRPr="00A57038">
        <w:rPr>
          <w:color w:val="BCBEC4"/>
          <w:lang w:val="en-US"/>
        </w:rPr>
        <w:br/>
        <w:t xml:space="preserve">    )</w:t>
      </w:r>
      <w:r w:rsidRPr="00A57038">
        <w:rPr>
          <w:color w:val="BCBEC4"/>
          <w:lang w:val="en-US"/>
        </w:rPr>
        <w:br/>
        <w:t xml:space="preserve">    query10000 = (</w:t>
      </w:r>
      <w:r w:rsidRPr="00A57038">
        <w:rPr>
          <w:color w:val="BCBEC4"/>
          <w:lang w:val="en-US"/>
        </w:rPr>
        <w:br/>
        <w:t xml:space="preserve">        insert(TestModel10000)</w:t>
      </w:r>
      <w:r w:rsidRPr="00A57038">
        <w:rPr>
          <w:color w:val="BCBEC4"/>
          <w:lang w:val="en-US"/>
        </w:rPr>
        <w:br/>
        <w:t xml:space="preserve">        .values(</w:t>
      </w:r>
      <w:r w:rsidRPr="00A57038">
        <w:rPr>
          <w:color w:val="BCBEC4"/>
          <w:lang w:val="en-US"/>
        </w:rPr>
        <w:br/>
        <w:t xml:space="preserve">            </w:t>
      </w:r>
      <w:r w:rsidRPr="00A57038">
        <w:rPr>
          <w:color w:val="AA4926"/>
          <w:lang w:val="en-US"/>
        </w:rPr>
        <w:t>name</w:t>
      </w:r>
      <w:r w:rsidRPr="00A57038">
        <w:rPr>
          <w:color w:val="BCBEC4"/>
          <w:lang w:val="en-US"/>
        </w:rPr>
        <w:t>=</w:t>
      </w:r>
      <w:r w:rsidRPr="00A57038">
        <w:rPr>
          <w:color w:val="6AAB73"/>
          <w:lang w:val="en-US"/>
        </w:rPr>
        <w:t>"some name"</w:t>
      </w:r>
      <w:r w:rsidRPr="00A57038">
        <w:rPr>
          <w:color w:val="BCBEC4"/>
          <w:lang w:val="en-US"/>
        </w:rPr>
        <w:t>,</w:t>
      </w:r>
      <w:r w:rsidRPr="00A57038">
        <w:rPr>
          <w:color w:val="BCBEC4"/>
          <w:lang w:val="en-US"/>
        </w:rPr>
        <w:br/>
        <w:t xml:space="preserve">            </w:t>
      </w:r>
      <w:proofErr w:type="spellStart"/>
      <w:r w:rsidRPr="00A57038">
        <w:rPr>
          <w:color w:val="AA4926"/>
          <w:lang w:val="en-US"/>
        </w:rPr>
        <w:t>some_string</w:t>
      </w:r>
      <w:proofErr w:type="spellEnd"/>
      <w:r w:rsidRPr="00A57038">
        <w:rPr>
          <w:color w:val="BCBEC4"/>
          <w:lang w:val="en-US"/>
        </w:rPr>
        <w:t>=</w:t>
      </w:r>
      <w:r w:rsidRPr="00A57038">
        <w:rPr>
          <w:color w:val="6AAB73"/>
          <w:lang w:val="en-US"/>
        </w:rPr>
        <w:t>"some string"</w:t>
      </w:r>
      <w:r w:rsidRPr="00A57038">
        <w:rPr>
          <w:color w:val="BCBEC4"/>
          <w:lang w:val="en-US"/>
        </w:rPr>
        <w:t>,</w:t>
      </w:r>
      <w:r w:rsidRPr="00A57038">
        <w:rPr>
          <w:color w:val="BCBEC4"/>
          <w:lang w:val="en-US"/>
        </w:rPr>
        <w:br/>
        <w:t xml:space="preserve">            </w:t>
      </w:r>
      <w:r w:rsidRPr="00A57038">
        <w:rPr>
          <w:color w:val="AA4926"/>
          <w:lang w:val="en-US"/>
        </w:rPr>
        <w:t>date</w:t>
      </w:r>
      <w:r w:rsidRPr="00A57038">
        <w:rPr>
          <w:color w:val="BCBEC4"/>
          <w:lang w:val="en-US"/>
        </w:rPr>
        <w:t>=</w:t>
      </w:r>
      <w:proofErr w:type="spellStart"/>
      <w:r w:rsidRPr="00A57038">
        <w:rPr>
          <w:color w:val="BCBEC4"/>
          <w:lang w:val="en-US"/>
        </w:rPr>
        <w:t>datetime.datetime.now</w:t>
      </w:r>
      <w:proofErr w:type="spellEnd"/>
      <w:r w:rsidRPr="00A57038">
        <w:rPr>
          <w:color w:val="BCBEC4"/>
          <w:lang w:val="en-US"/>
        </w:rPr>
        <w:t>(),</w:t>
      </w:r>
      <w:r w:rsidRPr="00A57038">
        <w:rPr>
          <w:color w:val="BCBEC4"/>
          <w:lang w:val="en-US"/>
        </w:rPr>
        <w:br/>
        <w:t xml:space="preserve">            </w:t>
      </w:r>
      <w:proofErr w:type="spellStart"/>
      <w:r w:rsidRPr="00A57038">
        <w:rPr>
          <w:color w:val="AA4926"/>
          <w:lang w:val="en-US"/>
        </w:rPr>
        <w:t>fake_unique</w:t>
      </w:r>
      <w:proofErr w:type="spellEnd"/>
      <w:r w:rsidRPr="00A57038">
        <w:rPr>
          <w:color w:val="BCBEC4"/>
          <w:lang w:val="en-US"/>
        </w:rPr>
        <w:t>=</w:t>
      </w:r>
      <w:r w:rsidRPr="00A57038">
        <w:rPr>
          <w:color w:val="6AAB73"/>
          <w:lang w:val="en-US"/>
        </w:rPr>
        <w:t>"1"</w:t>
      </w:r>
      <w:r w:rsidRPr="00A57038">
        <w:rPr>
          <w:color w:val="6AAB73"/>
          <w:lang w:val="en-US"/>
        </w:rPr>
        <w:br/>
        <w:t xml:space="preserve">        </w:t>
      </w:r>
      <w:r w:rsidRPr="00A57038">
        <w:rPr>
          <w:color w:val="BCBEC4"/>
          <w:lang w:val="en-US"/>
        </w:rPr>
        <w:t>)</w:t>
      </w:r>
      <w:r w:rsidRPr="00A57038">
        <w:rPr>
          <w:color w:val="BCBEC4"/>
          <w:lang w:val="en-US"/>
        </w:rPr>
        <w:br/>
        <w:t xml:space="preserve">    )</w:t>
      </w:r>
      <w:r w:rsidRPr="00A57038">
        <w:rPr>
          <w:color w:val="BCBEC4"/>
          <w:lang w:val="en-US"/>
        </w:rPr>
        <w:br/>
        <w:t xml:space="preserve">    query100000 = (</w:t>
      </w:r>
      <w:r w:rsidRPr="00A57038">
        <w:rPr>
          <w:color w:val="BCBEC4"/>
          <w:lang w:val="en-US"/>
        </w:rPr>
        <w:br/>
        <w:t xml:space="preserve">        insert(TestModel100000)</w:t>
      </w:r>
      <w:r w:rsidRPr="00A57038">
        <w:rPr>
          <w:color w:val="BCBEC4"/>
          <w:lang w:val="en-US"/>
        </w:rPr>
        <w:br/>
        <w:t xml:space="preserve">        .values(</w:t>
      </w:r>
      <w:r w:rsidRPr="00A57038">
        <w:rPr>
          <w:color w:val="BCBEC4"/>
          <w:lang w:val="en-US"/>
        </w:rPr>
        <w:br/>
        <w:t xml:space="preserve">            </w:t>
      </w:r>
      <w:r w:rsidRPr="00A57038">
        <w:rPr>
          <w:color w:val="AA4926"/>
          <w:lang w:val="en-US"/>
        </w:rPr>
        <w:t>name</w:t>
      </w:r>
      <w:r w:rsidRPr="00A57038">
        <w:rPr>
          <w:color w:val="BCBEC4"/>
          <w:lang w:val="en-US"/>
        </w:rPr>
        <w:t>=</w:t>
      </w:r>
      <w:r w:rsidRPr="00A57038">
        <w:rPr>
          <w:color w:val="6AAB73"/>
          <w:lang w:val="en-US"/>
        </w:rPr>
        <w:t>"some name"</w:t>
      </w:r>
      <w:r w:rsidRPr="00A57038">
        <w:rPr>
          <w:color w:val="BCBEC4"/>
          <w:lang w:val="en-US"/>
        </w:rPr>
        <w:t>,</w:t>
      </w:r>
      <w:r w:rsidRPr="00A57038">
        <w:rPr>
          <w:color w:val="BCBEC4"/>
          <w:lang w:val="en-US"/>
        </w:rPr>
        <w:br/>
        <w:t xml:space="preserve">            </w:t>
      </w:r>
      <w:proofErr w:type="spellStart"/>
      <w:r w:rsidRPr="00A57038">
        <w:rPr>
          <w:color w:val="AA4926"/>
          <w:lang w:val="en-US"/>
        </w:rPr>
        <w:t>some_string</w:t>
      </w:r>
      <w:proofErr w:type="spellEnd"/>
      <w:r w:rsidRPr="00A57038">
        <w:rPr>
          <w:color w:val="BCBEC4"/>
          <w:lang w:val="en-US"/>
        </w:rPr>
        <w:t>=</w:t>
      </w:r>
      <w:r w:rsidRPr="00A57038">
        <w:rPr>
          <w:color w:val="6AAB73"/>
          <w:lang w:val="en-US"/>
        </w:rPr>
        <w:t>"some string"</w:t>
      </w:r>
      <w:r w:rsidRPr="00A57038">
        <w:rPr>
          <w:color w:val="BCBEC4"/>
          <w:lang w:val="en-US"/>
        </w:rPr>
        <w:t>,</w:t>
      </w:r>
      <w:r w:rsidRPr="00A57038">
        <w:rPr>
          <w:color w:val="BCBEC4"/>
          <w:lang w:val="en-US"/>
        </w:rPr>
        <w:br/>
        <w:t xml:space="preserve">            </w:t>
      </w:r>
      <w:r w:rsidRPr="00A57038">
        <w:rPr>
          <w:color w:val="AA4926"/>
          <w:lang w:val="en-US"/>
        </w:rPr>
        <w:t>date</w:t>
      </w:r>
      <w:r w:rsidRPr="00A57038">
        <w:rPr>
          <w:color w:val="BCBEC4"/>
          <w:lang w:val="en-US"/>
        </w:rPr>
        <w:t>=</w:t>
      </w:r>
      <w:proofErr w:type="spellStart"/>
      <w:r w:rsidRPr="00A57038">
        <w:rPr>
          <w:color w:val="BCBEC4"/>
          <w:lang w:val="en-US"/>
        </w:rPr>
        <w:t>datetime.datetime.now</w:t>
      </w:r>
      <w:proofErr w:type="spellEnd"/>
      <w:r w:rsidRPr="00A57038">
        <w:rPr>
          <w:color w:val="BCBEC4"/>
          <w:lang w:val="en-US"/>
        </w:rPr>
        <w:t>(),</w:t>
      </w:r>
      <w:r w:rsidRPr="00A57038">
        <w:rPr>
          <w:color w:val="BCBEC4"/>
          <w:lang w:val="en-US"/>
        </w:rPr>
        <w:br/>
        <w:t xml:space="preserve">            </w:t>
      </w:r>
      <w:proofErr w:type="spellStart"/>
      <w:r w:rsidRPr="00A57038">
        <w:rPr>
          <w:color w:val="AA4926"/>
          <w:lang w:val="en-US"/>
        </w:rPr>
        <w:t>fake_unique</w:t>
      </w:r>
      <w:proofErr w:type="spellEnd"/>
      <w:r w:rsidRPr="00A57038">
        <w:rPr>
          <w:color w:val="BCBEC4"/>
          <w:lang w:val="en-US"/>
        </w:rPr>
        <w:t>=</w:t>
      </w:r>
      <w:r w:rsidRPr="00A57038">
        <w:rPr>
          <w:color w:val="6AAB73"/>
          <w:lang w:val="en-US"/>
        </w:rPr>
        <w:t>"1"</w:t>
      </w:r>
      <w:r w:rsidRPr="00A57038">
        <w:rPr>
          <w:color w:val="6AAB73"/>
          <w:lang w:val="en-US"/>
        </w:rPr>
        <w:br/>
        <w:t xml:space="preserve">        </w:t>
      </w:r>
      <w:r w:rsidRPr="00A57038">
        <w:rPr>
          <w:color w:val="BCBEC4"/>
          <w:lang w:val="en-US"/>
        </w:rPr>
        <w:t>)</w:t>
      </w:r>
      <w:r w:rsidRPr="00A57038">
        <w:rPr>
          <w:color w:val="BCBEC4"/>
          <w:lang w:val="en-US"/>
        </w:rPr>
        <w:br/>
      </w:r>
      <w:r w:rsidRPr="00A57038">
        <w:rPr>
          <w:color w:val="BCBEC4"/>
          <w:lang w:val="en-US"/>
        </w:rPr>
        <w:lastRenderedPageBreak/>
        <w:t xml:space="preserve">    )</w:t>
      </w:r>
      <w:r w:rsidRPr="00A57038">
        <w:rPr>
          <w:color w:val="BCBEC4"/>
          <w:lang w:val="en-US"/>
        </w:rPr>
        <w:br/>
      </w:r>
      <w:r w:rsidRPr="00A57038">
        <w:rPr>
          <w:color w:val="BCBEC4"/>
          <w:lang w:val="en-US"/>
        </w:rPr>
        <w:br/>
        <w:t xml:space="preserve">    </w:t>
      </w:r>
      <w:r w:rsidRPr="00A57038">
        <w:rPr>
          <w:color w:val="8888C6"/>
          <w:lang w:val="en-US"/>
        </w:rPr>
        <w:t>print</w:t>
      </w:r>
      <w:r w:rsidRPr="00A57038">
        <w:rPr>
          <w:color w:val="BCBEC4"/>
          <w:lang w:val="en-US"/>
        </w:rPr>
        <w:t>(</w:t>
      </w:r>
      <w:r w:rsidRPr="00A57038">
        <w:rPr>
          <w:color w:val="6AAB73"/>
          <w:lang w:val="en-US"/>
        </w:rPr>
        <w:t>"</w:t>
      </w:r>
      <w:r>
        <w:rPr>
          <w:color w:val="6AAB73"/>
        </w:rPr>
        <w:t>Добавление</w:t>
      </w:r>
      <w:r w:rsidRPr="00A57038">
        <w:rPr>
          <w:color w:val="6AAB73"/>
          <w:lang w:val="en-US"/>
        </w:rPr>
        <w:t xml:space="preserve"> </w:t>
      </w:r>
      <w:r>
        <w:rPr>
          <w:color w:val="6AAB73"/>
        </w:rPr>
        <w:t>записи</w:t>
      </w:r>
      <w:r w:rsidRPr="00A57038">
        <w:rPr>
          <w:color w:val="6AAB73"/>
          <w:lang w:val="en-US"/>
        </w:rPr>
        <w:t>"</w:t>
      </w:r>
      <w:r w:rsidRPr="00A57038">
        <w:rPr>
          <w:color w:val="BCBEC4"/>
          <w:lang w:val="en-US"/>
        </w:rPr>
        <w:t>)</w:t>
      </w:r>
      <w:r w:rsidRPr="00A57038">
        <w:rPr>
          <w:color w:val="BCBEC4"/>
          <w:lang w:val="en-US"/>
        </w:rPr>
        <w:br/>
        <w:t xml:space="preserve">    </w:t>
      </w:r>
      <w:r w:rsidRPr="00A57038">
        <w:rPr>
          <w:color w:val="CF8E6D"/>
          <w:lang w:val="en-US"/>
        </w:rPr>
        <w:t xml:space="preserve">await </w:t>
      </w:r>
      <w:proofErr w:type="spellStart"/>
      <w:r w:rsidRPr="00A57038">
        <w:rPr>
          <w:color w:val="BCBEC4"/>
          <w:lang w:val="en-US"/>
        </w:rPr>
        <w:t>do_tests</w:t>
      </w:r>
      <w:proofErr w:type="spellEnd"/>
      <w:r w:rsidRPr="00A57038">
        <w:rPr>
          <w:color w:val="BCBEC4"/>
          <w:lang w:val="en-US"/>
        </w:rPr>
        <w:t>(</w:t>
      </w:r>
      <w:proofErr w:type="spellStart"/>
      <w:r w:rsidRPr="00A57038">
        <w:rPr>
          <w:color w:val="BCBEC4"/>
          <w:lang w:val="en-US"/>
        </w:rPr>
        <w:t>exp_num</w:t>
      </w:r>
      <w:proofErr w:type="spellEnd"/>
      <w:r w:rsidRPr="00A57038">
        <w:rPr>
          <w:color w:val="BCBEC4"/>
          <w:lang w:val="en-US"/>
        </w:rPr>
        <w:t>, query1000, query10000, query100000)</w:t>
      </w:r>
    </w:p>
    <w:p w14:paraId="27687CFB" w14:textId="77777777" w:rsidR="00825648" w:rsidRDefault="00825648">
      <w:pPr>
        <w:pStyle w:val="5"/>
        <w:rPr>
          <w:lang w:val="en-US"/>
        </w:rPr>
      </w:pPr>
      <w:bookmarkStart w:id="23" w:name="h.w2rcjz360y0b"/>
      <w:bookmarkEnd w:id="23"/>
      <w:r w:rsidRPr="00483D83">
        <w:t>Добавление</w:t>
      </w:r>
      <w:r w:rsidRPr="00483D83">
        <w:rPr>
          <w:lang w:val="en-US"/>
        </w:rPr>
        <w:t xml:space="preserve"> </w:t>
      </w:r>
      <w:r w:rsidRPr="00483D83">
        <w:t>группы</w:t>
      </w:r>
      <w:r w:rsidRPr="00483D83">
        <w:rPr>
          <w:lang w:val="en-US"/>
        </w:rPr>
        <w:t xml:space="preserve"> </w:t>
      </w:r>
      <w:r w:rsidRPr="00483D83">
        <w:t>записей</w:t>
      </w:r>
    </w:p>
    <w:p w14:paraId="5E18FBFE" w14:textId="7F9950AE" w:rsidR="00A57038" w:rsidRPr="00A57038" w:rsidRDefault="00A57038" w:rsidP="00A57038">
      <w:pPr>
        <w:pStyle w:val="HTML"/>
        <w:shd w:val="clear" w:color="auto" w:fill="1E1F22"/>
        <w:rPr>
          <w:color w:val="BCBEC4"/>
          <w:lang w:val="en-US"/>
        </w:rPr>
      </w:pPr>
      <w:r w:rsidRPr="00A57038">
        <w:rPr>
          <w:color w:val="CF8E6D"/>
          <w:lang w:val="en-US"/>
        </w:rPr>
        <w:t xml:space="preserve">async def </w:t>
      </w:r>
      <w:proofErr w:type="spellStart"/>
      <w:r w:rsidRPr="00A57038">
        <w:rPr>
          <w:color w:val="56A8F5"/>
          <w:lang w:val="en-US"/>
        </w:rPr>
        <w:t>add_many_rows</w:t>
      </w:r>
      <w:proofErr w:type="spellEnd"/>
      <w:r w:rsidRPr="00A57038">
        <w:rPr>
          <w:color w:val="BCBEC4"/>
          <w:lang w:val="en-US"/>
        </w:rPr>
        <w:t>(</w:t>
      </w:r>
      <w:proofErr w:type="spellStart"/>
      <w:r w:rsidRPr="00A57038">
        <w:rPr>
          <w:color w:val="BCBEC4"/>
          <w:lang w:val="en-US"/>
        </w:rPr>
        <w:t>exp_num</w:t>
      </w:r>
      <w:proofErr w:type="spellEnd"/>
      <w:r w:rsidRPr="00A57038">
        <w:rPr>
          <w:color w:val="BCBEC4"/>
          <w:lang w:val="en-US"/>
        </w:rPr>
        <w:t xml:space="preserve">: </w:t>
      </w:r>
      <w:r w:rsidRPr="00A57038">
        <w:rPr>
          <w:color w:val="8888C6"/>
          <w:lang w:val="en-US"/>
        </w:rPr>
        <w:t>int</w:t>
      </w:r>
      <w:r w:rsidRPr="00A57038">
        <w:rPr>
          <w:color w:val="BCBEC4"/>
          <w:lang w:val="en-US"/>
        </w:rPr>
        <w:t>):</w:t>
      </w:r>
      <w:r w:rsidRPr="00A57038">
        <w:rPr>
          <w:color w:val="BCBEC4"/>
          <w:lang w:val="en-US"/>
        </w:rPr>
        <w:br/>
        <w:t xml:space="preserve">    rows: </w:t>
      </w:r>
      <w:r w:rsidRPr="00A57038">
        <w:rPr>
          <w:color w:val="8888C6"/>
          <w:lang w:val="en-US"/>
        </w:rPr>
        <w:t>list</w:t>
      </w:r>
      <w:r w:rsidRPr="00A57038">
        <w:rPr>
          <w:color w:val="BCBEC4"/>
          <w:lang w:val="en-US"/>
        </w:rPr>
        <w:t>[</w:t>
      </w:r>
      <w:proofErr w:type="spellStart"/>
      <w:r w:rsidRPr="00A57038">
        <w:rPr>
          <w:color w:val="8888C6"/>
          <w:lang w:val="en-US"/>
        </w:rPr>
        <w:t>dict</w:t>
      </w:r>
      <w:proofErr w:type="spellEnd"/>
      <w:r w:rsidRPr="00A57038">
        <w:rPr>
          <w:color w:val="BCBEC4"/>
          <w:lang w:val="en-US"/>
        </w:rPr>
        <w:t>[</w:t>
      </w:r>
      <w:r w:rsidRPr="00A57038">
        <w:rPr>
          <w:color w:val="8888C6"/>
          <w:lang w:val="en-US"/>
        </w:rPr>
        <w:t>str</w:t>
      </w:r>
      <w:r w:rsidRPr="00A57038">
        <w:rPr>
          <w:color w:val="BCBEC4"/>
          <w:lang w:val="en-US"/>
        </w:rPr>
        <w:t xml:space="preserve">, </w:t>
      </w:r>
      <w:r w:rsidRPr="00A57038">
        <w:rPr>
          <w:color w:val="8888C6"/>
          <w:lang w:val="en-US"/>
        </w:rPr>
        <w:t>str</w:t>
      </w:r>
      <w:r w:rsidRPr="00A57038">
        <w:rPr>
          <w:color w:val="BCBEC4"/>
          <w:lang w:val="en-US"/>
        </w:rPr>
        <w:t xml:space="preserve">]] = </w:t>
      </w:r>
      <w:r w:rsidRPr="00A57038">
        <w:rPr>
          <w:color w:val="8888C6"/>
          <w:lang w:val="en-US"/>
        </w:rPr>
        <w:t>list</w:t>
      </w:r>
      <w:r w:rsidRPr="00A57038">
        <w:rPr>
          <w:color w:val="BCBEC4"/>
          <w:lang w:val="en-US"/>
        </w:rPr>
        <w:t>()</w:t>
      </w:r>
      <w:r w:rsidRPr="00A57038">
        <w:rPr>
          <w:color w:val="BCBEC4"/>
          <w:lang w:val="en-US"/>
        </w:rPr>
        <w:br/>
      </w:r>
      <w:r w:rsidRPr="00A57038">
        <w:rPr>
          <w:color w:val="BCBEC4"/>
          <w:lang w:val="en-US"/>
        </w:rPr>
        <w:br/>
        <w:t xml:space="preserve">    </w:t>
      </w:r>
      <w:r w:rsidRPr="00A57038">
        <w:rPr>
          <w:color w:val="CF8E6D"/>
          <w:lang w:val="en-US"/>
        </w:rPr>
        <w:t xml:space="preserve">for </w:t>
      </w:r>
      <w:proofErr w:type="spellStart"/>
      <w:r w:rsidRPr="00A57038">
        <w:rPr>
          <w:color w:val="BCBEC4"/>
          <w:lang w:val="en-US"/>
        </w:rPr>
        <w:t>i</w:t>
      </w:r>
      <w:proofErr w:type="spellEnd"/>
      <w:r w:rsidRPr="00A57038">
        <w:rPr>
          <w:color w:val="BCBEC4"/>
          <w:lang w:val="en-US"/>
        </w:rPr>
        <w:t xml:space="preserve"> </w:t>
      </w:r>
      <w:r w:rsidRPr="00A57038">
        <w:rPr>
          <w:color w:val="CF8E6D"/>
          <w:lang w:val="en-US"/>
        </w:rPr>
        <w:t xml:space="preserve">in </w:t>
      </w:r>
      <w:r w:rsidRPr="00A57038">
        <w:rPr>
          <w:color w:val="8888C6"/>
          <w:lang w:val="en-US"/>
        </w:rPr>
        <w:t>range</w:t>
      </w:r>
      <w:r w:rsidRPr="00A57038">
        <w:rPr>
          <w:color w:val="BCBEC4"/>
          <w:lang w:val="en-US"/>
        </w:rPr>
        <w:t>(</w:t>
      </w:r>
      <w:r w:rsidRPr="00A57038">
        <w:rPr>
          <w:color w:val="2AACB8"/>
          <w:lang w:val="en-US"/>
        </w:rPr>
        <w:t>100</w:t>
      </w:r>
      <w:r w:rsidRPr="00A57038">
        <w:rPr>
          <w:color w:val="BCBEC4"/>
          <w:lang w:val="en-US"/>
        </w:rPr>
        <w:t>):</w:t>
      </w:r>
      <w:r w:rsidRPr="00A57038">
        <w:rPr>
          <w:color w:val="BCBEC4"/>
          <w:lang w:val="en-US"/>
        </w:rPr>
        <w:br/>
        <w:t xml:space="preserve">        </w:t>
      </w:r>
      <w:proofErr w:type="spellStart"/>
      <w:r w:rsidRPr="00A57038">
        <w:rPr>
          <w:color w:val="BCBEC4"/>
          <w:lang w:val="en-US"/>
        </w:rPr>
        <w:t>rows.append</w:t>
      </w:r>
      <w:proofErr w:type="spellEnd"/>
      <w:r w:rsidRPr="00A57038">
        <w:rPr>
          <w:color w:val="BCBEC4"/>
          <w:lang w:val="en-US"/>
        </w:rPr>
        <w:t>({</w:t>
      </w:r>
      <w:r w:rsidRPr="00A57038">
        <w:rPr>
          <w:color w:val="BCBEC4"/>
          <w:lang w:val="en-US"/>
        </w:rPr>
        <w:br/>
        <w:t xml:space="preserve">            </w:t>
      </w:r>
      <w:r w:rsidRPr="00A57038">
        <w:rPr>
          <w:color w:val="6AAB73"/>
          <w:lang w:val="en-US"/>
        </w:rPr>
        <w:t>"name"</w:t>
      </w:r>
      <w:r w:rsidRPr="00A57038">
        <w:rPr>
          <w:color w:val="BCBEC4"/>
          <w:lang w:val="en-US"/>
        </w:rPr>
        <w:t xml:space="preserve">: </w:t>
      </w:r>
      <w:r w:rsidRPr="00A57038">
        <w:rPr>
          <w:color w:val="6AAB73"/>
          <w:lang w:val="en-US"/>
        </w:rPr>
        <w:t>"some name"</w:t>
      </w:r>
      <w:r w:rsidRPr="00A57038">
        <w:rPr>
          <w:color w:val="BCBEC4"/>
          <w:lang w:val="en-US"/>
        </w:rPr>
        <w:t>,</w:t>
      </w:r>
      <w:r w:rsidRPr="00A57038">
        <w:rPr>
          <w:color w:val="BCBEC4"/>
          <w:lang w:val="en-US"/>
        </w:rPr>
        <w:br/>
        <w:t xml:space="preserve">            </w:t>
      </w:r>
      <w:r w:rsidRPr="00A57038">
        <w:rPr>
          <w:color w:val="6AAB73"/>
          <w:lang w:val="en-US"/>
        </w:rPr>
        <w:t>"</w:t>
      </w:r>
      <w:proofErr w:type="spellStart"/>
      <w:r w:rsidRPr="00A57038">
        <w:rPr>
          <w:color w:val="6AAB73"/>
          <w:lang w:val="en-US"/>
        </w:rPr>
        <w:t>some_string</w:t>
      </w:r>
      <w:proofErr w:type="spellEnd"/>
      <w:r w:rsidRPr="00A57038">
        <w:rPr>
          <w:color w:val="6AAB73"/>
          <w:lang w:val="en-US"/>
        </w:rPr>
        <w:t>"</w:t>
      </w:r>
      <w:r w:rsidRPr="00A57038">
        <w:rPr>
          <w:color w:val="BCBEC4"/>
          <w:lang w:val="en-US"/>
        </w:rPr>
        <w:t xml:space="preserve">: </w:t>
      </w:r>
      <w:r w:rsidRPr="00A57038">
        <w:rPr>
          <w:color w:val="6AAB73"/>
          <w:lang w:val="en-US"/>
        </w:rPr>
        <w:t>"some string"</w:t>
      </w:r>
      <w:r w:rsidRPr="00A57038">
        <w:rPr>
          <w:color w:val="BCBEC4"/>
          <w:lang w:val="en-US"/>
        </w:rPr>
        <w:t>,</w:t>
      </w:r>
      <w:r w:rsidRPr="00A57038">
        <w:rPr>
          <w:color w:val="BCBEC4"/>
          <w:lang w:val="en-US"/>
        </w:rPr>
        <w:br/>
        <w:t xml:space="preserve">            </w:t>
      </w:r>
      <w:r w:rsidRPr="00A57038">
        <w:rPr>
          <w:color w:val="6AAB73"/>
          <w:lang w:val="en-US"/>
        </w:rPr>
        <w:t>"date"</w:t>
      </w:r>
      <w:r w:rsidRPr="00A57038">
        <w:rPr>
          <w:color w:val="BCBEC4"/>
          <w:lang w:val="en-US"/>
        </w:rPr>
        <w:t xml:space="preserve">: </w:t>
      </w:r>
      <w:proofErr w:type="spellStart"/>
      <w:r w:rsidRPr="00A57038">
        <w:rPr>
          <w:color w:val="BCBEC4"/>
          <w:lang w:val="en-US"/>
        </w:rPr>
        <w:t>datetime.datetime.now</w:t>
      </w:r>
      <w:proofErr w:type="spellEnd"/>
      <w:r w:rsidRPr="00A57038">
        <w:rPr>
          <w:color w:val="BCBEC4"/>
          <w:lang w:val="en-US"/>
        </w:rPr>
        <w:t>(),</w:t>
      </w:r>
      <w:r w:rsidRPr="00A57038">
        <w:rPr>
          <w:color w:val="BCBEC4"/>
          <w:lang w:val="en-US"/>
        </w:rPr>
        <w:br/>
        <w:t xml:space="preserve">            </w:t>
      </w:r>
      <w:r w:rsidRPr="00A57038">
        <w:rPr>
          <w:color w:val="6AAB73"/>
          <w:lang w:val="en-US"/>
        </w:rPr>
        <w:t>"</w:t>
      </w:r>
      <w:proofErr w:type="spellStart"/>
      <w:r w:rsidRPr="00A57038">
        <w:rPr>
          <w:color w:val="6AAB73"/>
          <w:lang w:val="en-US"/>
        </w:rPr>
        <w:t>fake_unique</w:t>
      </w:r>
      <w:proofErr w:type="spellEnd"/>
      <w:r w:rsidRPr="00A57038">
        <w:rPr>
          <w:color w:val="6AAB73"/>
          <w:lang w:val="en-US"/>
        </w:rPr>
        <w:t>"</w:t>
      </w:r>
      <w:r w:rsidRPr="00A57038">
        <w:rPr>
          <w:color w:val="BCBEC4"/>
          <w:lang w:val="en-US"/>
        </w:rPr>
        <w:t xml:space="preserve">: </w:t>
      </w:r>
      <w:r w:rsidRPr="00A57038">
        <w:rPr>
          <w:color w:val="6AAB73"/>
          <w:lang w:val="en-US"/>
        </w:rPr>
        <w:t>"1"</w:t>
      </w:r>
      <w:r w:rsidRPr="00A57038">
        <w:rPr>
          <w:color w:val="6AAB73"/>
          <w:lang w:val="en-US"/>
        </w:rPr>
        <w:br/>
        <w:t xml:space="preserve">        </w:t>
      </w:r>
      <w:r w:rsidRPr="00A57038">
        <w:rPr>
          <w:color w:val="BCBEC4"/>
          <w:lang w:val="en-US"/>
        </w:rPr>
        <w:t>})</w:t>
      </w:r>
      <w:r w:rsidRPr="00A57038">
        <w:rPr>
          <w:color w:val="BCBEC4"/>
          <w:lang w:val="en-US"/>
        </w:rPr>
        <w:br/>
      </w:r>
      <w:r w:rsidRPr="00A57038">
        <w:rPr>
          <w:color w:val="BCBEC4"/>
          <w:lang w:val="en-US"/>
        </w:rPr>
        <w:br/>
        <w:t xml:space="preserve">    query1000 = (</w:t>
      </w:r>
      <w:r w:rsidRPr="00A57038">
        <w:rPr>
          <w:color w:val="BCBEC4"/>
          <w:lang w:val="en-US"/>
        </w:rPr>
        <w:br/>
        <w:t xml:space="preserve">        insert(TestModel1000)</w:t>
      </w:r>
      <w:r w:rsidRPr="00A57038">
        <w:rPr>
          <w:color w:val="BCBEC4"/>
          <w:lang w:val="en-US"/>
        </w:rPr>
        <w:br/>
        <w:t xml:space="preserve">        .values(rows)</w:t>
      </w:r>
      <w:r w:rsidRPr="00A57038">
        <w:rPr>
          <w:color w:val="BCBEC4"/>
          <w:lang w:val="en-US"/>
        </w:rPr>
        <w:br/>
        <w:t xml:space="preserve">    )</w:t>
      </w:r>
      <w:r w:rsidRPr="00A57038">
        <w:rPr>
          <w:color w:val="BCBEC4"/>
          <w:lang w:val="en-US"/>
        </w:rPr>
        <w:br/>
        <w:t xml:space="preserve">    query10000 = (</w:t>
      </w:r>
      <w:r w:rsidRPr="00A57038">
        <w:rPr>
          <w:color w:val="BCBEC4"/>
          <w:lang w:val="en-US"/>
        </w:rPr>
        <w:br/>
        <w:t xml:space="preserve">        insert(TestModel10000)</w:t>
      </w:r>
      <w:r w:rsidRPr="00A57038">
        <w:rPr>
          <w:color w:val="BCBEC4"/>
          <w:lang w:val="en-US"/>
        </w:rPr>
        <w:br/>
        <w:t xml:space="preserve">        .values(rows)</w:t>
      </w:r>
      <w:r w:rsidRPr="00A57038">
        <w:rPr>
          <w:color w:val="BCBEC4"/>
          <w:lang w:val="en-US"/>
        </w:rPr>
        <w:br/>
        <w:t xml:space="preserve">    )</w:t>
      </w:r>
      <w:r w:rsidRPr="00A57038">
        <w:rPr>
          <w:color w:val="BCBEC4"/>
          <w:lang w:val="en-US"/>
        </w:rPr>
        <w:br/>
        <w:t xml:space="preserve">    query100000 = (</w:t>
      </w:r>
      <w:r w:rsidRPr="00A57038">
        <w:rPr>
          <w:color w:val="BCBEC4"/>
          <w:lang w:val="en-US"/>
        </w:rPr>
        <w:br/>
        <w:t xml:space="preserve">        insert(TestModel100000)</w:t>
      </w:r>
      <w:r w:rsidRPr="00A57038">
        <w:rPr>
          <w:color w:val="BCBEC4"/>
          <w:lang w:val="en-US"/>
        </w:rPr>
        <w:br/>
        <w:t xml:space="preserve">        .values(rows)</w:t>
      </w:r>
      <w:r w:rsidRPr="00A57038">
        <w:rPr>
          <w:color w:val="BCBEC4"/>
          <w:lang w:val="en-US"/>
        </w:rPr>
        <w:br/>
        <w:t xml:space="preserve">    )</w:t>
      </w:r>
      <w:r w:rsidRPr="00A57038">
        <w:rPr>
          <w:color w:val="BCBEC4"/>
          <w:lang w:val="en-US"/>
        </w:rPr>
        <w:br/>
      </w:r>
      <w:r w:rsidRPr="00A57038">
        <w:rPr>
          <w:color w:val="BCBEC4"/>
          <w:lang w:val="en-US"/>
        </w:rPr>
        <w:br/>
        <w:t xml:space="preserve">    </w:t>
      </w:r>
      <w:r w:rsidRPr="00A57038">
        <w:rPr>
          <w:color w:val="8888C6"/>
          <w:lang w:val="en-US"/>
        </w:rPr>
        <w:t>print</w:t>
      </w:r>
      <w:r w:rsidRPr="00A57038">
        <w:rPr>
          <w:color w:val="BCBEC4"/>
          <w:lang w:val="en-US"/>
        </w:rPr>
        <w:t>(</w:t>
      </w:r>
      <w:r w:rsidRPr="00A57038">
        <w:rPr>
          <w:color w:val="6AAB73"/>
          <w:lang w:val="en-US"/>
        </w:rPr>
        <w:t>"</w:t>
      </w:r>
      <w:r>
        <w:rPr>
          <w:color w:val="6AAB73"/>
        </w:rPr>
        <w:t>Добавление</w:t>
      </w:r>
      <w:r w:rsidRPr="00A57038">
        <w:rPr>
          <w:color w:val="6AAB73"/>
          <w:lang w:val="en-US"/>
        </w:rPr>
        <w:t xml:space="preserve"> </w:t>
      </w:r>
      <w:r>
        <w:rPr>
          <w:color w:val="6AAB73"/>
        </w:rPr>
        <w:t>группы</w:t>
      </w:r>
      <w:r w:rsidRPr="00A57038">
        <w:rPr>
          <w:color w:val="6AAB73"/>
          <w:lang w:val="en-US"/>
        </w:rPr>
        <w:t xml:space="preserve"> </w:t>
      </w:r>
      <w:r>
        <w:rPr>
          <w:color w:val="6AAB73"/>
        </w:rPr>
        <w:t>записей</w:t>
      </w:r>
      <w:r w:rsidRPr="00A57038">
        <w:rPr>
          <w:color w:val="6AAB73"/>
          <w:lang w:val="en-US"/>
        </w:rPr>
        <w:t>"</w:t>
      </w:r>
      <w:r w:rsidRPr="00A57038">
        <w:rPr>
          <w:color w:val="BCBEC4"/>
          <w:lang w:val="en-US"/>
        </w:rPr>
        <w:t>)</w:t>
      </w:r>
      <w:r w:rsidRPr="00A57038">
        <w:rPr>
          <w:color w:val="BCBEC4"/>
          <w:lang w:val="en-US"/>
        </w:rPr>
        <w:br/>
        <w:t xml:space="preserve">    </w:t>
      </w:r>
      <w:r w:rsidRPr="00A57038">
        <w:rPr>
          <w:color w:val="CF8E6D"/>
          <w:lang w:val="en-US"/>
        </w:rPr>
        <w:t xml:space="preserve">await </w:t>
      </w:r>
      <w:proofErr w:type="spellStart"/>
      <w:r w:rsidRPr="00A57038">
        <w:rPr>
          <w:color w:val="BCBEC4"/>
          <w:lang w:val="en-US"/>
        </w:rPr>
        <w:t>do_tests</w:t>
      </w:r>
      <w:proofErr w:type="spellEnd"/>
      <w:r w:rsidRPr="00A57038">
        <w:rPr>
          <w:color w:val="BCBEC4"/>
          <w:lang w:val="en-US"/>
        </w:rPr>
        <w:t>(</w:t>
      </w:r>
      <w:proofErr w:type="spellStart"/>
      <w:r w:rsidRPr="00A57038">
        <w:rPr>
          <w:color w:val="BCBEC4"/>
          <w:lang w:val="en-US"/>
        </w:rPr>
        <w:t>exp_num</w:t>
      </w:r>
      <w:proofErr w:type="spellEnd"/>
      <w:r w:rsidRPr="00A57038">
        <w:rPr>
          <w:color w:val="BCBEC4"/>
          <w:lang w:val="en-US"/>
        </w:rPr>
        <w:t>, query1000, query10000, query100000)</w:t>
      </w:r>
    </w:p>
    <w:p w14:paraId="12676181" w14:textId="77777777" w:rsidR="00825648" w:rsidRDefault="00825648">
      <w:pPr>
        <w:pStyle w:val="5"/>
        <w:rPr>
          <w:lang w:val="en-US"/>
        </w:rPr>
      </w:pPr>
      <w:bookmarkStart w:id="24" w:name="h.b89ubqeeyklq"/>
      <w:bookmarkEnd w:id="24"/>
      <w:r w:rsidRPr="00483D83">
        <w:t>Изменение</w:t>
      </w:r>
      <w:r w:rsidRPr="00483D83">
        <w:rPr>
          <w:lang w:val="en-US"/>
        </w:rPr>
        <w:t xml:space="preserve"> </w:t>
      </w:r>
      <w:r w:rsidRPr="00483D83">
        <w:t>записи</w:t>
      </w:r>
    </w:p>
    <w:p w14:paraId="5FFDC2AC" w14:textId="77777777" w:rsidR="00A57038" w:rsidRDefault="00A57038" w:rsidP="00A57038">
      <w:pPr>
        <w:pStyle w:val="HTML"/>
        <w:shd w:val="clear" w:color="auto" w:fill="1E1F22"/>
        <w:rPr>
          <w:color w:val="BCBEC4"/>
          <w:lang w:val="en-US"/>
        </w:rPr>
      </w:pPr>
      <w:r w:rsidRPr="00A57038">
        <w:rPr>
          <w:color w:val="CF8E6D"/>
          <w:lang w:val="en-US"/>
        </w:rPr>
        <w:t xml:space="preserve">async def </w:t>
      </w:r>
      <w:proofErr w:type="spellStart"/>
      <w:r w:rsidRPr="00A57038">
        <w:rPr>
          <w:color w:val="56A8F5"/>
          <w:lang w:val="en-US"/>
        </w:rPr>
        <w:t>update_row_by_key</w:t>
      </w:r>
      <w:proofErr w:type="spellEnd"/>
      <w:r w:rsidRPr="00A57038">
        <w:rPr>
          <w:color w:val="BCBEC4"/>
          <w:lang w:val="en-US"/>
        </w:rPr>
        <w:t>(</w:t>
      </w:r>
      <w:proofErr w:type="spellStart"/>
      <w:r w:rsidRPr="00A57038">
        <w:rPr>
          <w:color w:val="BCBEC4"/>
          <w:lang w:val="en-US"/>
        </w:rPr>
        <w:t>exp_num</w:t>
      </w:r>
      <w:proofErr w:type="spellEnd"/>
      <w:r w:rsidRPr="00A57038">
        <w:rPr>
          <w:color w:val="BCBEC4"/>
          <w:lang w:val="en-US"/>
        </w:rPr>
        <w:t xml:space="preserve">: </w:t>
      </w:r>
      <w:r w:rsidRPr="00A57038">
        <w:rPr>
          <w:color w:val="8888C6"/>
          <w:lang w:val="en-US"/>
        </w:rPr>
        <w:t>int</w:t>
      </w:r>
      <w:r w:rsidRPr="00A57038">
        <w:rPr>
          <w:color w:val="BCBEC4"/>
          <w:lang w:val="en-US"/>
        </w:rPr>
        <w:t>):</w:t>
      </w:r>
      <w:r w:rsidRPr="00A57038">
        <w:rPr>
          <w:color w:val="BCBEC4"/>
          <w:lang w:val="en-US"/>
        </w:rPr>
        <w:br/>
        <w:t xml:space="preserve">    query1000 = (</w:t>
      </w:r>
      <w:r w:rsidRPr="00A57038">
        <w:rPr>
          <w:color w:val="BCBEC4"/>
          <w:lang w:val="en-US"/>
        </w:rPr>
        <w:br/>
        <w:t xml:space="preserve">        update(TestModel1000)</w:t>
      </w:r>
      <w:r w:rsidRPr="00A57038">
        <w:rPr>
          <w:color w:val="BCBEC4"/>
          <w:lang w:val="en-US"/>
        </w:rPr>
        <w:br/>
        <w:t xml:space="preserve">        .where(TestModel1000.id == </w:t>
      </w:r>
      <w:r w:rsidRPr="00A57038">
        <w:rPr>
          <w:color w:val="2AACB8"/>
          <w:lang w:val="en-US"/>
        </w:rPr>
        <w:t>900</w:t>
      </w:r>
      <w:r w:rsidRPr="00A57038">
        <w:rPr>
          <w:color w:val="BCBEC4"/>
          <w:lang w:val="en-US"/>
        </w:rPr>
        <w:t>)</w:t>
      </w:r>
      <w:r w:rsidRPr="00A57038">
        <w:rPr>
          <w:color w:val="BCBEC4"/>
          <w:lang w:val="en-US"/>
        </w:rPr>
        <w:br/>
        <w:t xml:space="preserve">        .values(</w:t>
      </w:r>
      <w:proofErr w:type="spellStart"/>
      <w:r w:rsidRPr="00A57038">
        <w:rPr>
          <w:color w:val="AA4926"/>
          <w:lang w:val="en-US"/>
        </w:rPr>
        <w:t>some_string</w:t>
      </w:r>
      <w:proofErr w:type="spellEnd"/>
      <w:r w:rsidRPr="00A57038">
        <w:rPr>
          <w:color w:val="BCBEC4"/>
          <w:lang w:val="en-US"/>
        </w:rPr>
        <w:t>=</w:t>
      </w:r>
      <w:r w:rsidRPr="00A57038">
        <w:rPr>
          <w:color w:val="6AAB73"/>
          <w:lang w:val="en-US"/>
        </w:rPr>
        <w:t>"changed some string"</w:t>
      </w:r>
      <w:r w:rsidRPr="00A57038">
        <w:rPr>
          <w:color w:val="BCBEC4"/>
          <w:lang w:val="en-US"/>
        </w:rPr>
        <w:t>)</w:t>
      </w:r>
      <w:r w:rsidRPr="00A57038">
        <w:rPr>
          <w:color w:val="BCBEC4"/>
          <w:lang w:val="en-US"/>
        </w:rPr>
        <w:br/>
        <w:t xml:space="preserve">    )</w:t>
      </w:r>
      <w:r w:rsidRPr="00A57038">
        <w:rPr>
          <w:color w:val="BCBEC4"/>
          <w:lang w:val="en-US"/>
        </w:rPr>
        <w:br/>
        <w:t xml:space="preserve">    query10000 = (</w:t>
      </w:r>
      <w:r w:rsidRPr="00A57038">
        <w:rPr>
          <w:color w:val="BCBEC4"/>
          <w:lang w:val="en-US"/>
        </w:rPr>
        <w:br/>
        <w:t xml:space="preserve">        update(TestModel10000)</w:t>
      </w:r>
      <w:r w:rsidRPr="00A57038">
        <w:rPr>
          <w:color w:val="BCBEC4"/>
          <w:lang w:val="en-US"/>
        </w:rPr>
        <w:br/>
        <w:t xml:space="preserve">        .where(TestModel10000.id == </w:t>
      </w:r>
      <w:r w:rsidRPr="00A57038">
        <w:rPr>
          <w:color w:val="2AACB8"/>
          <w:lang w:val="en-US"/>
        </w:rPr>
        <w:t>9000</w:t>
      </w:r>
      <w:r w:rsidRPr="00A57038">
        <w:rPr>
          <w:color w:val="BCBEC4"/>
          <w:lang w:val="en-US"/>
        </w:rPr>
        <w:t>)</w:t>
      </w:r>
      <w:r w:rsidRPr="00A57038">
        <w:rPr>
          <w:color w:val="BCBEC4"/>
          <w:lang w:val="en-US"/>
        </w:rPr>
        <w:br/>
        <w:t xml:space="preserve">        .values(</w:t>
      </w:r>
      <w:proofErr w:type="spellStart"/>
      <w:r w:rsidRPr="00A57038">
        <w:rPr>
          <w:color w:val="AA4926"/>
          <w:lang w:val="en-US"/>
        </w:rPr>
        <w:t>some_string</w:t>
      </w:r>
      <w:proofErr w:type="spellEnd"/>
      <w:r w:rsidRPr="00A57038">
        <w:rPr>
          <w:color w:val="BCBEC4"/>
          <w:lang w:val="en-US"/>
        </w:rPr>
        <w:t>=</w:t>
      </w:r>
      <w:r w:rsidRPr="00A57038">
        <w:rPr>
          <w:color w:val="6AAB73"/>
          <w:lang w:val="en-US"/>
        </w:rPr>
        <w:t>"changed some string"</w:t>
      </w:r>
      <w:r w:rsidRPr="00A57038">
        <w:rPr>
          <w:color w:val="BCBEC4"/>
          <w:lang w:val="en-US"/>
        </w:rPr>
        <w:t>)</w:t>
      </w:r>
      <w:r w:rsidRPr="00A57038">
        <w:rPr>
          <w:color w:val="BCBEC4"/>
          <w:lang w:val="en-US"/>
        </w:rPr>
        <w:br/>
        <w:t xml:space="preserve">    )</w:t>
      </w:r>
      <w:r w:rsidRPr="00A57038">
        <w:rPr>
          <w:color w:val="BCBEC4"/>
          <w:lang w:val="en-US"/>
        </w:rPr>
        <w:br/>
        <w:t xml:space="preserve">    query100000 = (</w:t>
      </w:r>
      <w:r w:rsidRPr="00A57038">
        <w:rPr>
          <w:color w:val="BCBEC4"/>
          <w:lang w:val="en-US"/>
        </w:rPr>
        <w:br/>
        <w:t xml:space="preserve">        update(TestModel100000)</w:t>
      </w:r>
      <w:r w:rsidRPr="00A57038">
        <w:rPr>
          <w:color w:val="BCBEC4"/>
          <w:lang w:val="en-US"/>
        </w:rPr>
        <w:br/>
        <w:t xml:space="preserve">        .where(TestModel100000.id == </w:t>
      </w:r>
      <w:r w:rsidRPr="00A57038">
        <w:rPr>
          <w:color w:val="2AACB8"/>
          <w:lang w:val="en-US"/>
        </w:rPr>
        <w:t>90000</w:t>
      </w:r>
      <w:r w:rsidRPr="00A57038">
        <w:rPr>
          <w:color w:val="BCBEC4"/>
          <w:lang w:val="en-US"/>
        </w:rPr>
        <w:t>)</w:t>
      </w:r>
      <w:r w:rsidRPr="00A57038">
        <w:rPr>
          <w:color w:val="BCBEC4"/>
          <w:lang w:val="en-US"/>
        </w:rPr>
        <w:br/>
        <w:t xml:space="preserve">        .values(</w:t>
      </w:r>
      <w:proofErr w:type="spellStart"/>
      <w:r w:rsidRPr="00A57038">
        <w:rPr>
          <w:color w:val="AA4926"/>
          <w:lang w:val="en-US"/>
        </w:rPr>
        <w:t>some_string</w:t>
      </w:r>
      <w:proofErr w:type="spellEnd"/>
      <w:r w:rsidRPr="00A57038">
        <w:rPr>
          <w:color w:val="BCBEC4"/>
          <w:lang w:val="en-US"/>
        </w:rPr>
        <w:t>=</w:t>
      </w:r>
      <w:r w:rsidRPr="00A57038">
        <w:rPr>
          <w:color w:val="6AAB73"/>
          <w:lang w:val="en-US"/>
        </w:rPr>
        <w:t>"changed some string"</w:t>
      </w:r>
      <w:r w:rsidRPr="00A57038">
        <w:rPr>
          <w:color w:val="BCBEC4"/>
          <w:lang w:val="en-US"/>
        </w:rPr>
        <w:t>)</w:t>
      </w:r>
      <w:r w:rsidRPr="00A57038">
        <w:rPr>
          <w:color w:val="BCBEC4"/>
          <w:lang w:val="en-US"/>
        </w:rPr>
        <w:br/>
        <w:t xml:space="preserve">    )</w:t>
      </w:r>
      <w:r w:rsidRPr="00A57038">
        <w:rPr>
          <w:color w:val="BCBEC4"/>
          <w:lang w:val="en-US"/>
        </w:rPr>
        <w:br/>
      </w:r>
      <w:r w:rsidRPr="00A57038">
        <w:rPr>
          <w:color w:val="BCBEC4"/>
          <w:lang w:val="en-US"/>
        </w:rPr>
        <w:br/>
        <w:t xml:space="preserve">    </w:t>
      </w:r>
      <w:r w:rsidRPr="00A57038">
        <w:rPr>
          <w:color w:val="8888C6"/>
          <w:lang w:val="en-US"/>
        </w:rPr>
        <w:t>print</w:t>
      </w:r>
      <w:r w:rsidRPr="00A57038">
        <w:rPr>
          <w:color w:val="BCBEC4"/>
          <w:lang w:val="en-US"/>
        </w:rPr>
        <w:t>(</w:t>
      </w:r>
      <w:r w:rsidRPr="00A57038">
        <w:rPr>
          <w:color w:val="6AAB73"/>
          <w:lang w:val="en-US"/>
        </w:rPr>
        <w:t>"</w:t>
      </w:r>
      <w:r>
        <w:rPr>
          <w:color w:val="6AAB73"/>
        </w:rPr>
        <w:t>Изменение</w:t>
      </w:r>
      <w:r w:rsidRPr="00A57038">
        <w:rPr>
          <w:color w:val="6AAB73"/>
          <w:lang w:val="en-US"/>
        </w:rPr>
        <w:t xml:space="preserve"> </w:t>
      </w:r>
      <w:r>
        <w:rPr>
          <w:color w:val="6AAB73"/>
        </w:rPr>
        <w:t>записи</w:t>
      </w:r>
      <w:r w:rsidRPr="00A57038">
        <w:rPr>
          <w:color w:val="6AAB73"/>
          <w:lang w:val="en-US"/>
        </w:rPr>
        <w:t xml:space="preserve"> </w:t>
      </w:r>
      <w:r>
        <w:rPr>
          <w:color w:val="6AAB73"/>
        </w:rPr>
        <w:t>по</w:t>
      </w:r>
      <w:r w:rsidRPr="00A57038">
        <w:rPr>
          <w:color w:val="6AAB73"/>
          <w:lang w:val="en-US"/>
        </w:rPr>
        <w:t xml:space="preserve"> </w:t>
      </w:r>
      <w:r>
        <w:rPr>
          <w:color w:val="6AAB73"/>
        </w:rPr>
        <w:t>ключевому</w:t>
      </w:r>
      <w:r w:rsidRPr="00A57038">
        <w:rPr>
          <w:color w:val="6AAB73"/>
          <w:lang w:val="en-US"/>
        </w:rPr>
        <w:t xml:space="preserve"> </w:t>
      </w:r>
      <w:r>
        <w:rPr>
          <w:color w:val="6AAB73"/>
        </w:rPr>
        <w:t>полю</w:t>
      </w:r>
      <w:r w:rsidRPr="00A57038">
        <w:rPr>
          <w:color w:val="6AAB73"/>
          <w:lang w:val="en-US"/>
        </w:rPr>
        <w:t>"</w:t>
      </w:r>
      <w:r w:rsidRPr="00A57038">
        <w:rPr>
          <w:color w:val="BCBEC4"/>
          <w:lang w:val="en-US"/>
        </w:rPr>
        <w:t>)</w:t>
      </w:r>
      <w:r w:rsidRPr="00A57038">
        <w:rPr>
          <w:color w:val="BCBEC4"/>
          <w:lang w:val="en-US"/>
        </w:rPr>
        <w:br/>
        <w:t xml:space="preserve">    </w:t>
      </w:r>
      <w:r w:rsidRPr="00A57038">
        <w:rPr>
          <w:color w:val="CF8E6D"/>
          <w:lang w:val="en-US"/>
        </w:rPr>
        <w:t xml:space="preserve">await </w:t>
      </w:r>
      <w:proofErr w:type="spellStart"/>
      <w:r w:rsidRPr="00A57038">
        <w:rPr>
          <w:color w:val="BCBEC4"/>
          <w:lang w:val="en-US"/>
        </w:rPr>
        <w:t>do_tests</w:t>
      </w:r>
      <w:proofErr w:type="spellEnd"/>
      <w:r w:rsidRPr="00A57038">
        <w:rPr>
          <w:color w:val="BCBEC4"/>
          <w:lang w:val="en-US"/>
        </w:rPr>
        <w:t>(</w:t>
      </w:r>
      <w:proofErr w:type="spellStart"/>
      <w:r w:rsidRPr="00A57038">
        <w:rPr>
          <w:color w:val="BCBEC4"/>
          <w:lang w:val="en-US"/>
        </w:rPr>
        <w:t>exp_num</w:t>
      </w:r>
      <w:proofErr w:type="spellEnd"/>
      <w:r w:rsidRPr="00A57038">
        <w:rPr>
          <w:color w:val="BCBEC4"/>
          <w:lang w:val="en-US"/>
        </w:rPr>
        <w:t>, query1000, query10000, query100000)</w:t>
      </w:r>
    </w:p>
    <w:p w14:paraId="7A1E3423" w14:textId="77777777" w:rsidR="00A57038" w:rsidRDefault="00A57038" w:rsidP="00A57038">
      <w:pPr>
        <w:pStyle w:val="HTML"/>
        <w:shd w:val="clear" w:color="auto" w:fill="1E1F22"/>
        <w:rPr>
          <w:color w:val="BCBEC4"/>
          <w:lang w:val="en-US"/>
        </w:rPr>
      </w:pPr>
    </w:p>
    <w:p w14:paraId="1FD1C689" w14:textId="77777777" w:rsidR="00A57038" w:rsidRPr="00A57038" w:rsidRDefault="00A57038" w:rsidP="00A57038">
      <w:pPr>
        <w:pStyle w:val="HTML"/>
        <w:shd w:val="clear" w:color="auto" w:fill="1E1F22"/>
        <w:rPr>
          <w:color w:val="BCBEC4"/>
          <w:lang w:val="en-US"/>
        </w:rPr>
      </w:pPr>
    </w:p>
    <w:p w14:paraId="551D44D7" w14:textId="4DBA4B69" w:rsidR="00A57038" w:rsidRPr="00A57038" w:rsidRDefault="00A57038" w:rsidP="00A57038">
      <w:pPr>
        <w:pStyle w:val="HTML"/>
        <w:shd w:val="clear" w:color="auto" w:fill="1E1F22"/>
        <w:rPr>
          <w:color w:val="BCBEC4"/>
          <w:lang w:val="en-US"/>
        </w:rPr>
      </w:pPr>
      <w:r w:rsidRPr="00A57038">
        <w:rPr>
          <w:color w:val="CF8E6D"/>
          <w:lang w:val="en-US"/>
        </w:rPr>
        <w:t xml:space="preserve">async def </w:t>
      </w:r>
      <w:proofErr w:type="spellStart"/>
      <w:r w:rsidRPr="00A57038">
        <w:rPr>
          <w:color w:val="56A8F5"/>
          <w:lang w:val="en-US"/>
        </w:rPr>
        <w:t>update_row_by_non_key</w:t>
      </w:r>
      <w:proofErr w:type="spellEnd"/>
      <w:r w:rsidRPr="00A57038">
        <w:rPr>
          <w:color w:val="BCBEC4"/>
          <w:lang w:val="en-US"/>
        </w:rPr>
        <w:t>(</w:t>
      </w:r>
      <w:proofErr w:type="spellStart"/>
      <w:r w:rsidRPr="00A57038">
        <w:rPr>
          <w:color w:val="BCBEC4"/>
          <w:lang w:val="en-US"/>
        </w:rPr>
        <w:t>exp_num</w:t>
      </w:r>
      <w:proofErr w:type="spellEnd"/>
      <w:r w:rsidRPr="00A57038">
        <w:rPr>
          <w:color w:val="BCBEC4"/>
          <w:lang w:val="en-US"/>
        </w:rPr>
        <w:t xml:space="preserve">: </w:t>
      </w:r>
      <w:r w:rsidRPr="00A57038">
        <w:rPr>
          <w:color w:val="8888C6"/>
          <w:lang w:val="en-US"/>
        </w:rPr>
        <w:t>int</w:t>
      </w:r>
      <w:r w:rsidRPr="00A57038">
        <w:rPr>
          <w:color w:val="BCBEC4"/>
          <w:lang w:val="en-US"/>
        </w:rPr>
        <w:t>):</w:t>
      </w:r>
      <w:r w:rsidRPr="00A57038">
        <w:rPr>
          <w:color w:val="BCBEC4"/>
          <w:lang w:val="en-US"/>
        </w:rPr>
        <w:br/>
        <w:t xml:space="preserve">    query1000 = (</w:t>
      </w:r>
      <w:r w:rsidRPr="00A57038">
        <w:rPr>
          <w:color w:val="BCBEC4"/>
          <w:lang w:val="en-US"/>
        </w:rPr>
        <w:br/>
        <w:t xml:space="preserve">        update(TestModel1000)</w:t>
      </w:r>
      <w:r w:rsidRPr="00A57038">
        <w:rPr>
          <w:color w:val="BCBEC4"/>
          <w:lang w:val="en-US"/>
        </w:rPr>
        <w:br/>
        <w:t xml:space="preserve">        .where(TestModel1000.fake_unique == </w:t>
      </w:r>
      <w:r w:rsidRPr="00A57038">
        <w:rPr>
          <w:color w:val="6AAB73"/>
          <w:lang w:val="en-US"/>
        </w:rPr>
        <w:t>"900"</w:t>
      </w:r>
      <w:r w:rsidRPr="00A57038">
        <w:rPr>
          <w:color w:val="BCBEC4"/>
          <w:lang w:val="en-US"/>
        </w:rPr>
        <w:t>)</w:t>
      </w:r>
      <w:r w:rsidRPr="00A57038">
        <w:rPr>
          <w:color w:val="BCBEC4"/>
          <w:lang w:val="en-US"/>
        </w:rPr>
        <w:br/>
        <w:t xml:space="preserve">        .values(</w:t>
      </w:r>
      <w:proofErr w:type="spellStart"/>
      <w:r w:rsidRPr="00A57038">
        <w:rPr>
          <w:color w:val="AA4926"/>
          <w:lang w:val="en-US"/>
        </w:rPr>
        <w:t>some_string</w:t>
      </w:r>
      <w:proofErr w:type="spellEnd"/>
      <w:r w:rsidRPr="00A57038">
        <w:rPr>
          <w:color w:val="BCBEC4"/>
          <w:lang w:val="en-US"/>
        </w:rPr>
        <w:t>=</w:t>
      </w:r>
      <w:r w:rsidRPr="00A57038">
        <w:rPr>
          <w:color w:val="6AAB73"/>
          <w:lang w:val="en-US"/>
        </w:rPr>
        <w:t>"changed some string"</w:t>
      </w:r>
      <w:r w:rsidRPr="00A57038">
        <w:rPr>
          <w:color w:val="BCBEC4"/>
          <w:lang w:val="en-US"/>
        </w:rPr>
        <w:t>)</w:t>
      </w:r>
      <w:r w:rsidRPr="00A57038">
        <w:rPr>
          <w:color w:val="BCBEC4"/>
          <w:lang w:val="en-US"/>
        </w:rPr>
        <w:br/>
        <w:t xml:space="preserve">    )</w:t>
      </w:r>
      <w:r w:rsidRPr="00A57038">
        <w:rPr>
          <w:color w:val="BCBEC4"/>
          <w:lang w:val="en-US"/>
        </w:rPr>
        <w:br/>
        <w:t xml:space="preserve">    query10000 = (</w:t>
      </w:r>
      <w:r w:rsidRPr="00A57038">
        <w:rPr>
          <w:color w:val="BCBEC4"/>
          <w:lang w:val="en-US"/>
        </w:rPr>
        <w:br/>
        <w:t xml:space="preserve">        update(TestModel10000)</w:t>
      </w:r>
      <w:r w:rsidRPr="00A57038">
        <w:rPr>
          <w:color w:val="BCBEC4"/>
          <w:lang w:val="en-US"/>
        </w:rPr>
        <w:br/>
      </w:r>
      <w:r w:rsidRPr="00A57038">
        <w:rPr>
          <w:color w:val="BCBEC4"/>
          <w:lang w:val="en-US"/>
        </w:rPr>
        <w:lastRenderedPageBreak/>
        <w:t xml:space="preserve">        .where(TestModel10000.fake_unique == </w:t>
      </w:r>
      <w:r w:rsidRPr="00A57038">
        <w:rPr>
          <w:color w:val="6AAB73"/>
          <w:lang w:val="en-US"/>
        </w:rPr>
        <w:t>"9000"</w:t>
      </w:r>
      <w:r w:rsidRPr="00A57038">
        <w:rPr>
          <w:color w:val="BCBEC4"/>
          <w:lang w:val="en-US"/>
        </w:rPr>
        <w:t>)</w:t>
      </w:r>
      <w:r w:rsidRPr="00A57038">
        <w:rPr>
          <w:color w:val="BCBEC4"/>
          <w:lang w:val="en-US"/>
        </w:rPr>
        <w:br/>
        <w:t xml:space="preserve">        .values(</w:t>
      </w:r>
      <w:proofErr w:type="spellStart"/>
      <w:r w:rsidRPr="00A57038">
        <w:rPr>
          <w:color w:val="AA4926"/>
          <w:lang w:val="en-US"/>
        </w:rPr>
        <w:t>some_string</w:t>
      </w:r>
      <w:proofErr w:type="spellEnd"/>
      <w:r w:rsidRPr="00A57038">
        <w:rPr>
          <w:color w:val="BCBEC4"/>
          <w:lang w:val="en-US"/>
        </w:rPr>
        <w:t>=</w:t>
      </w:r>
      <w:r w:rsidRPr="00A57038">
        <w:rPr>
          <w:color w:val="6AAB73"/>
          <w:lang w:val="en-US"/>
        </w:rPr>
        <w:t>"changed some string"</w:t>
      </w:r>
      <w:r w:rsidRPr="00A57038">
        <w:rPr>
          <w:color w:val="BCBEC4"/>
          <w:lang w:val="en-US"/>
        </w:rPr>
        <w:t>)</w:t>
      </w:r>
      <w:r w:rsidRPr="00A57038">
        <w:rPr>
          <w:color w:val="BCBEC4"/>
          <w:lang w:val="en-US"/>
        </w:rPr>
        <w:br/>
        <w:t xml:space="preserve">    )</w:t>
      </w:r>
      <w:r w:rsidRPr="00A57038">
        <w:rPr>
          <w:color w:val="BCBEC4"/>
          <w:lang w:val="en-US"/>
        </w:rPr>
        <w:br/>
        <w:t xml:space="preserve">    query100000 = (</w:t>
      </w:r>
      <w:r w:rsidRPr="00A57038">
        <w:rPr>
          <w:color w:val="BCBEC4"/>
          <w:lang w:val="en-US"/>
        </w:rPr>
        <w:br/>
        <w:t xml:space="preserve">        update(TestModel100000)</w:t>
      </w:r>
      <w:r w:rsidRPr="00A57038">
        <w:rPr>
          <w:color w:val="BCBEC4"/>
          <w:lang w:val="en-US"/>
        </w:rPr>
        <w:br/>
        <w:t xml:space="preserve">        .where(TestModel100000.fake_unique == </w:t>
      </w:r>
      <w:r w:rsidRPr="00A57038">
        <w:rPr>
          <w:color w:val="6AAB73"/>
          <w:lang w:val="en-US"/>
        </w:rPr>
        <w:t>"90000"</w:t>
      </w:r>
      <w:r w:rsidRPr="00A57038">
        <w:rPr>
          <w:color w:val="BCBEC4"/>
          <w:lang w:val="en-US"/>
        </w:rPr>
        <w:t>)</w:t>
      </w:r>
      <w:r w:rsidRPr="00A57038">
        <w:rPr>
          <w:color w:val="BCBEC4"/>
          <w:lang w:val="en-US"/>
        </w:rPr>
        <w:br/>
        <w:t xml:space="preserve">        .values(</w:t>
      </w:r>
      <w:proofErr w:type="spellStart"/>
      <w:r w:rsidRPr="00A57038">
        <w:rPr>
          <w:color w:val="AA4926"/>
          <w:lang w:val="en-US"/>
        </w:rPr>
        <w:t>some_string</w:t>
      </w:r>
      <w:proofErr w:type="spellEnd"/>
      <w:r w:rsidRPr="00A57038">
        <w:rPr>
          <w:color w:val="BCBEC4"/>
          <w:lang w:val="en-US"/>
        </w:rPr>
        <w:t>=</w:t>
      </w:r>
      <w:r w:rsidRPr="00A57038">
        <w:rPr>
          <w:color w:val="6AAB73"/>
          <w:lang w:val="en-US"/>
        </w:rPr>
        <w:t>"changed some string"</w:t>
      </w:r>
      <w:r w:rsidRPr="00A57038">
        <w:rPr>
          <w:color w:val="BCBEC4"/>
          <w:lang w:val="en-US"/>
        </w:rPr>
        <w:t>)</w:t>
      </w:r>
      <w:r w:rsidRPr="00A57038">
        <w:rPr>
          <w:color w:val="BCBEC4"/>
          <w:lang w:val="en-US"/>
        </w:rPr>
        <w:br/>
        <w:t xml:space="preserve">    )</w:t>
      </w:r>
      <w:r w:rsidRPr="00A57038">
        <w:rPr>
          <w:color w:val="BCBEC4"/>
          <w:lang w:val="en-US"/>
        </w:rPr>
        <w:br/>
      </w:r>
      <w:r w:rsidRPr="00A57038">
        <w:rPr>
          <w:color w:val="BCBEC4"/>
          <w:lang w:val="en-US"/>
        </w:rPr>
        <w:br/>
        <w:t xml:space="preserve">    </w:t>
      </w:r>
      <w:r w:rsidRPr="00A57038">
        <w:rPr>
          <w:color w:val="8888C6"/>
          <w:lang w:val="en-US"/>
        </w:rPr>
        <w:t>print</w:t>
      </w:r>
      <w:r w:rsidRPr="00A57038">
        <w:rPr>
          <w:color w:val="BCBEC4"/>
          <w:lang w:val="en-US"/>
        </w:rPr>
        <w:t>(</w:t>
      </w:r>
      <w:r w:rsidRPr="00A57038">
        <w:rPr>
          <w:color w:val="6AAB73"/>
          <w:lang w:val="en-US"/>
        </w:rPr>
        <w:t>"</w:t>
      </w:r>
      <w:r>
        <w:rPr>
          <w:color w:val="6AAB73"/>
        </w:rPr>
        <w:t>Изменение</w:t>
      </w:r>
      <w:r w:rsidRPr="00A57038">
        <w:rPr>
          <w:color w:val="6AAB73"/>
          <w:lang w:val="en-US"/>
        </w:rPr>
        <w:t xml:space="preserve"> </w:t>
      </w:r>
      <w:r>
        <w:rPr>
          <w:color w:val="6AAB73"/>
        </w:rPr>
        <w:t>записи</w:t>
      </w:r>
      <w:r w:rsidRPr="00A57038">
        <w:rPr>
          <w:color w:val="6AAB73"/>
          <w:lang w:val="en-US"/>
        </w:rPr>
        <w:t xml:space="preserve"> </w:t>
      </w:r>
      <w:r>
        <w:rPr>
          <w:color w:val="6AAB73"/>
        </w:rPr>
        <w:t>по</w:t>
      </w:r>
      <w:r w:rsidRPr="00A57038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A57038">
        <w:rPr>
          <w:color w:val="6AAB73"/>
          <w:lang w:val="en-US"/>
        </w:rPr>
        <w:t xml:space="preserve"> </w:t>
      </w:r>
      <w:r>
        <w:rPr>
          <w:color w:val="6AAB73"/>
        </w:rPr>
        <w:t>ключевому</w:t>
      </w:r>
      <w:r w:rsidRPr="00A57038">
        <w:rPr>
          <w:color w:val="6AAB73"/>
          <w:lang w:val="en-US"/>
        </w:rPr>
        <w:t xml:space="preserve"> </w:t>
      </w:r>
      <w:r>
        <w:rPr>
          <w:color w:val="6AAB73"/>
        </w:rPr>
        <w:t>полю</w:t>
      </w:r>
      <w:r w:rsidRPr="00A57038">
        <w:rPr>
          <w:color w:val="6AAB73"/>
          <w:lang w:val="en-US"/>
        </w:rPr>
        <w:t>"</w:t>
      </w:r>
      <w:r w:rsidRPr="00A57038">
        <w:rPr>
          <w:color w:val="BCBEC4"/>
          <w:lang w:val="en-US"/>
        </w:rPr>
        <w:t>)</w:t>
      </w:r>
      <w:r w:rsidRPr="00A57038">
        <w:rPr>
          <w:color w:val="BCBEC4"/>
          <w:lang w:val="en-US"/>
        </w:rPr>
        <w:br/>
        <w:t xml:space="preserve">    </w:t>
      </w:r>
      <w:proofErr w:type="spellStart"/>
      <w:r>
        <w:rPr>
          <w:color w:val="CF8E6D"/>
        </w:rPr>
        <w:t>await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do_tests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exp_num</w:t>
      </w:r>
      <w:proofErr w:type="spellEnd"/>
      <w:r>
        <w:rPr>
          <w:color w:val="BCBEC4"/>
        </w:rPr>
        <w:t>, query1000, query10000, query100000)</w:t>
      </w:r>
    </w:p>
    <w:p w14:paraId="5FAE7E7F" w14:textId="77777777" w:rsidR="00825648" w:rsidRPr="00483D83" w:rsidRDefault="00825648">
      <w:pPr>
        <w:pStyle w:val="5"/>
        <w:rPr>
          <w:rFonts w:eastAsia="Verdana"/>
          <w:color w:val="993333"/>
        </w:rPr>
      </w:pPr>
      <w:bookmarkStart w:id="25" w:name="h.eo7qp8rq9kdq"/>
      <w:bookmarkEnd w:id="25"/>
      <w:r w:rsidRPr="00483D83">
        <w:t>Удаление</w:t>
      </w:r>
      <w:r w:rsidRPr="00483D83">
        <w:rPr>
          <w:lang w:val="en-US"/>
        </w:rPr>
        <w:t xml:space="preserve"> </w:t>
      </w:r>
      <w:r w:rsidRPr="00483D83">
        <w:t>записи</w:t>
      </w:r>
    </w:p>
    <w:p w14:paraId="4437A67A" w14:textId="5AB5991B" w:rsidR="00825648" w:rsidRPr="00FB1EEF" w:rsidRDefault="00FB1EEF" w:rsidP="00FB1EEF">
      <w:pPr>
        <w:pStyle w:val="HTML"/>
        <w:shd w:val="clear" w:color="auto" w:fill="1E1F22"/>
        <w:rPr>
          <w:color w:val="BCBEC4"/>
          <w:lang w:val="en-US"/>
        </w:rPr>
      </w:pPr>
      <w:r w:rsidRPr="00FB1EEF">
        <w:rPr>
          <w:color w:val="CF8E6D"/>
          <w:lang w:val="en-US"/>
        </w:rPr>
        <w:t xml:space="preserve">async def </w:t>
      </w:r>
      <w:proofErr w:type="spellStart"/>
      <w:r w:rsidRPr="00FB1EEF">
        <w:rPr>
          <w:color w:val="56A8F5"/>
          <w:lang w:val="en-US"/>
        </w:rPr>
        <w:t>delete_row_by_key</w:t>
      </w:r>
      <w:proofErr w:type="spellEnd"/>
      <w:r w:rsidRPr="00FB1EEF">
        <w:rPr>
          <w:color w:val="BCBEC4"/>
          <w:lang w:val="en-US"/>
        </w:rPr>
        <w:t>(</w:t>
      </w:r>
      <w:proofErr w:type="spellStart"/>
      <w:r w:rsidRPr="00FB1EEF">
        <w:rPr>
          <w:color w:val="BCBEC4"/>
          <w:lang w:val="en-US"/>
        </w:rPr>
        <w:t>exp_num</w:t>
      </w:r>
      <w:proofErr w:type="spellEnd"/>
      <w:r w:rsidRPr="00FB1EEF">
        <w:rPr>
          <w:color w:val="BCBEC4"/>
          <w:lang w:val="en-US"/>
        </w:rPr>
        <w:t xml:space="preserve">: </w:t>
      </w:r>
      <w:r w:rsidRPr="00FB1EEF">
        <w:rPr>
          <w:color w:val="8888C6"/>
          <w:lang w:val="en-US"/>
        </w:rPr>
        <w:t>int</w:t>
      </w:r>
      <w:r w:rsidRPr="00FB1EEF">
        <w:rPr>
          <w:color w:val="BCBEC4"/>
          <w:lang w:val="en-US"/>
        </w:rPr>
        <w:t>):</w:t>
      </w:r>
      <w:r w:rsidRPr="00FB1EEF">
        <w:rPr>
          <w:color w:val="BCBEC4"/>
          <w:lang w:val="en-US"/>
        </w:rPr>
        <w:br/>
        <w:t xml:space="preserve">    query1000 = (</w:t>
      </w:r>
      <w:r w:rsidRPr="00FB1EEF">
        <w:rPr>
          <w:color w:val="BCBEC4"/>
          <w:lang w:val="en-US"/>
        </w:rPr>
        <w:br/>
        <w:t xml:space="preserve">        delete(TestModel1000)</w:t>
      </w:r>
      <w:r w:rsidRPr="00FB1EEF">
        <w:rPr>
          <w:color w:val="BCBEC4"/>
          <w:lang w:val="en-US"/>
        </w:rPr>
        <w:br/>
        <w:t xml:space="preserve">        .where(TestModel1000.id == </w:t>
      </w:r>
      <w:r w:rsidRPr="00FB1EEF">
        <w:rPr>
          <w:color w:val="2AACB8"/>
          <w:lang w:val="en-US"/>
        </w:rPr>
        <w:t>900</w:t>
      </w:r>
      <w:r w:rsidRPr="00FB1EEF">
        <w:rPr>
          <w:color w:val="BCBEC4"/>
          <w:lang w:val="en-US"/>
        </w:rPr>
        <w:t>)</w:t>
      </w:r>
      <w:r w:rsidRPr="00FB1EEF">
        <w:rPr>
          <w:color w:val="BCBEC4"/>
          <w:lang w:val="en-US"/>
        </w:rPr>
        <w:br/>
        <w:t xml:space="preserve">    )</w:t>
      </w:r>
      <w:r w:rsidRPr="00FB1EEF">
        <w:rPr>
          <w:color w:val="BCBEC4"/>
          <w:lang w:val="en-US"/>
        </w:rPr>
        <w:br/>
        <w:t xml:space="preserve">    query10000 = (</w:t>
      </w:r>
      <w:r w:rsidRPr="00FB1EEF">
        <w:rPr>
          <w:color w:val="BCBEC4"/>
          <w:lang w:val="en-US"/>
        </w:rPr>
        <w:br/>
        <w:t xml:space="preserve">        delete(TestModel10000)</w:t>
      </w:r>
      <w:r w:rsidRPr="00FB1EEF">
        <w:rPr>
          <w:color w:val="BCBEC4"/>
          <w:lang w:val="en-US"/>
        </w:rPr>
        <w:br/>
        <w:t xml:space="preserve">        .where(TestModel10000.id == </w:t>
      </w:r>
      <w:r w:rsidRPr="00FB1EEF">
        <w:rPr>
          <w:color w:val="2AACB8"/>
          <w:lang w:val="en-US"/>
        </w:rPr>
        <w:t>9000</w:t>
      </w:r>
      <w:r w:rsidRPr="00FB1EEF">
        <w:rPr>
          <w:color w:val="BCBEC4"/>
          <w:lang w:val="en-US"/>
        </w:rPr>
        <w:t>)</w:t>
      </w:r>
      <w:r w:rsidRPr="00FB1EEF">
        <w:rPr>
          <w:color w:val="BCBEC4"/>
          <w:lang w:val="en-US"/>
        </w:rPr>
        <w:br/>
        <w:t xml:space="preserve">    )</w:t>
      </w:r>
      <w:r w:rsidRPr="00FB1EEF">
        <w:rPr>
          <w:color w:val="BCBEC4"/>
          <w:lang w:val="en-US"/>
        </w:rPr>
        <w:br/>
        <w:t xml:space="preserve">    query100000 = (</w:t>
      </w:r>
      <w:r w:rsidRPr="00FB1EEF">
        <w:rPr>
          <w:color w:val="BCBEC4"/>
          <w:lang w:val="en-US"/>
        </w:rPr>
        <w:br/>
        <w:t xml:space="preserve">        delete(TestModel100000)</w:t>
      </w:r>
      <w:r w:rsidRPr="00FB1EEF">
        <w:rPr>
          <w:color w:val="BCBEC4"/>
          <w:lang w:val="en-US"/>
        </w:rPr>
        <w:br/>
        <w:t xml:space="preserve">        .where(TestModel100000.id == </w:t>
      </w:r>
      <w:r w:rsidRPr="00FB1EEF">
        <w:rPr>
          <w:color w:val="2AACB8"/>
          <w:lang w:val="en-US"/>
        </w:rPr>
        <w:t>90000</w:t>
      </w:r>
      <w:r w:rsidRPr="00FB1EEF">
        <w:rPr>
          <w:color w:val="BCBEC4"/>
          <w:lang w:val="en-US"/>
        </w:rPr>
        <w:t>)</w:t>
      </w:r>
      <w:r w:rsidRPr="00FB1EEF">
        <w:rPr>
          <w:color w:val="BCBEC4"/>
          <w:lang w:val="en-US"/>
        </w:rPr>
        <w:br/>
        <w:t xml:space="preserve">    )</w:t>
      </w:r>
      <w:r w:rsidRPr="00FB1EEF">
        <w:rPr>
          <w:color w:val="BCBEC4"/>
          <w:lang w:val="en-US"/>
        </w:rPr>
        <w:br/>
        <w:t xml:space="preserve">    </w:t>
      </w:r>
      <w:r w:rsidRPr="00FB1EEF">
        <w:rPr>
          <w:color w:val="8888C6"/>
          <w:lang w:val="en-US"/>
        </w:rPr>
        <w:t>print</w:t>
      </w:r>
      <w:r w:rsidRPr="00FB1EEF">
        <w:rPr>
          <w:color w:val="BCBEC4"/>
          <w:lang w:val="en-US"/>
        </w:rPr>
        <w:t>(</w:t>
      </w:r>
      <w:r w:rsidRPr="00FB1EEF">
        <w:rPr>
          <w:color w:val="6AAB73"/>
          <w:lang w:val="en-US"/>
        </w:rPr>
        <w:t>"</w:t>
      </w:r>
      <w:r>
        <w:rPr>
          <w:color w:val="6AAB73"/>
        </w:rPr>
        <w:t>Удаление</w:t>
      </w:r>
      <w:r w:rsidRPr="00FB1EEF">
        <w:rPr>
          <w:color w:val="6AAB73"/>
          <w:lang w:val="en-US"/>
        </w:rPr>
        <w:t xml:space="preserve"> </w:t>
      </w:r>
      <w:r>
        <w:rPr>
          <w:color w:val="6AAB73"/>
        </w:rPr>
        <w:t>записи</w:t>
      </w:r>
      <w:r w:rsidRPr="00FB1EEF">
        <w:rPr>
          <w:color w:val="6AAB73"/>
          <w:lang w:val="en-US"/>
        </w:rPr>
        <w:t xml:space="preserve"> </w:t>
      </w:r>
      <w:r>
        <w:rPr>
          <w:color w:val="6AAB73"/>
        </w:rPr>
        <w:t>по</w:t>
      </w:r>
      <w:r w:rsidRPr="00FB1EEF">
        <w:rPr>
          <w:color w:val="6AAB73"/>
          <w:lang w:val="en-US"/>
        </w:rPr>
        <w:t xml:space="preserve"> </w:t>
      </w:r>
      <w:r>
        <w:rPr>
          <w:color w:val="6AAB73"/>
        </w:rPr>
        <w:t>ключевому</w:t>
      </w:r>
      <w:r w:rsidRPr="00FB1EEF">
        <w:rPr>
          <w:color w:val="6AAB73"/>
          <w:lang w:val="en-US"/>
        </w:rPr>
        <w:t xml:space="preserve"> </w:t>
      </w:r>
      <w:r>
        <w:rPr>
          <w:color w:val="6AAB73"/>
        </w:rPr>
        <w:t>полю</w:t>
      </w:r>
      <w:r w:rsidRPr="00FB1EEF">
        <w:rPr>
          <w:color w:val="6AAB73"/>
          <w:lang w:val="en-US"/>
        </w:rPr>
        <w:t>"</w:t>
      </w:r>
      <w:r w:rsidRPr="00FB1EEF">
        <w:rPr>
          <w:color w:val="BCBEC4"/>
          <w:lang w:val="en-US"/>
        </w:rPr>
        <w:t>)</w:t>
      </w:r>
      <w:r w:rsidRPr="00FB1EEF">
        <w:rPr>
          <w:color w:val="BCBEC4"/>
          <w:lang w:val="en-US"/>
        </w:rPr>
        <w:br/>
        <w:t xml:space="preserve">    </w:t>
      </w:r>
      <w:r w:rsidRPr="00FB1EEF">
        <w:rPr>
          <w:color w:val="CF8E6D"/>
          <w:lang w:val="en-US"/>
        </w:rPr>
        <w:t xml:space="preserve">await </w:t>
      </w:r>
      <w:proofErr w:type="spellStart"/>
      <w:r w:rsidRPr="00FB1EEF">
        <w:rPr>
          <w:color w:val="BCBEC4"/>
          <w:lang w:val="en-US"/>
        </w:rPr>
        <w:t>do_tests</w:t>
      </w:r>
      <w:proofErr w:type="spellEnd"/>
      <w:r w:rsidRPr="00FB1EEF">
        <w:rPr>
          <w:color w:val="BCBEC4"/>
          <w:lang w:val="en-US"/>
        </w:rPr>
        <w:t>(</w:t>
      </w:r>
      <w:proofErr w:type="spellStart"/>
      <w:r w:rsidRPr="00FB1EEF">
        <w:rPr>
          <w:color w:val="BCBEC4"/>
          <w:lang w:val="en-US"/>
        </w:rPr>
        <w:t>exp_num</w:t>
      </w:r>
      <w:proofErr w:type="spellEnd"/>
      <w:r w:rsidRPr="00FB1EEF">
        <w:rPr>
          <w:color w:val="BCBEC4"/>
          <w:lang w:val="en-US"/>
        </w:rPr>
        <w:t>, query1000, query10000, query100000)</w:t>
      </w:r>
      <w:r w:rsidRPr="00FB1EEF">
        <w:rPr>
          <w:color w:val="BCBEC4"/>
          <w:lang w:val="en-US"/>
        </w:rPr>
        <w:br/>
      </w:r>
      <w:r w:rsidRPr="00FB1EEF">
        <w:rPr>
          <w:color w:val="BCBEC4"/>
          <w:lang w:val="en-US"/>
        </w:rPr>
        <w:br/>
      </w:r>
      <w:r w:rsidRPr="00FB1EEF">
        <w:rPr>
          <w:color w:val="BCBEC4"/>
          <w:lang w:val="en-US"/>
        </w:rPr>
        <w:br/>
      </w:r>
      <w:r w:rsidRPr="00FB1EEF">
        <w:rPr>
          <w:color w:val="CF8E6D"/>
          <w:lang w:val="en-US"/>
        </w:rPr>
        <w:t xml:space="preserve">async def </w:t>
      </w:r>
      <w:proofErr w:type="spellStart"/>
      <w:r w:rsidRPr="00FB1EEF">
        <w:rPr>
          <w:color w:val="56A8F5"/>
          <w:lang w:val="en-US"/>
        </w:rPr>
        <w:t>delete_row_by_non_key</w:t>
      </w:r>
      <w:proofErr w:type="spellEnd"/>
      <w:r w:rsidRPr="00FB1EEF">
        <w:rPr>
          <w:color w:val="BCBEC4"/>
          <w:lang w:val="en-US"/>
        </w:rPr>
        <w:t>(</w:t>
      </w:r>
      <w:proofErr w:type="spellStart"/>
      <w:r w:rsidRPr="00FB1EEF">
        <w:rPr>
          <w:color w:val="BCBEC4"/>
          <w:lang w:val="en-US"/>
        </w:rPr>
        <w:t>exp_num</w:t>
      </w:r>
      <w:proofErr w:type="spellEnd"/>
      <w:r w:rsidRPr="00FB1EEF">
        <w:rPr>
          <w:color w:val="BCBEC4"/>
          <w:lang w:val="en-US"/>
        </w:rPr>
        <w:t xml:space="preserve">: </w:t>
      </w:r>
      <w:r w:rsidRPr="00FB1EEF">
        <w:rPr>
          <w:color w:val="8888C6"/>
          <w:lang w:val="en-US"/>
        </w:rPr>
        <w:t>int</w:t>
      </w:r>
      <w:r w:rsidRPr="00FB1EEF">
        <w:rPr>
          <w:color w:val="BCBEC4"/>
          <w:lang w:val="en-US"/>
        </w:rPr>
        <w:t>):</w:t>
      </w:r>
      <w:r w:rsidRPr="00FB1EEF">
        <w:rPr>
          <w:color w:val="BCBEC4"/>
          <w:lang w:val="en-US"/>
        </w:rPr>
        <w:br/>
        <w:t xml:space="preserve">    query1000 = (</w:t>
      </w:r>
      <w:r w:rsidRPr="00FB1EEF">
        <w:rPr>
          <w:color w:val="BCBEC4"/>
          <w:lang w:val="en-US"/>
        </w:rPr>
        <w:br/>
        <w:t xml:space="preserve">        delete(TestModel1000)</w:t>
      </w:r>
      <w:r w:rsidRPr="00FB1EEF">
        <w:rPr>
          <w:color w:val="BCBEC4"/>
          <w:lang w:val="en-US"/>
        </w:rPr>
        <w:br/>
        <w:t xml:space="preserve">        .where(TestModel1000.fake_unique == </w:t>
      </w:r>
      <w:r w:rsidRPr="00FB1EEF">
        <w:rPr>
          <w:color w:val="6AAB73"/>
          <w:lang w:val="en-US"/>
        </w:rPr>
        <w:t>"900"</w:t>
      </w:r>
      <w:r w:rsidRPr="00FB1EEF">
        <w:rPr>
          <w:color w:val="BCBEC4"/>
          <w:lang w:val="en-US"/>
        </w:rPr>
        <w:t>)</w:t>
      </w:r>
      <w:r w:rsidRPr="00FB1EEF">
        <w:rPr>
          <w:color w:val="BCBEC4"/>
          <w:lang w:val="en-US"/>
        </w:rPr>
        <w:br/>
        <w:t xml:space="preserve">    )</w:t>
      </w:r>
      <w:r w:rsidRPr="00FB1EEF">
        <w:rPr>
          <w:color w:val="BCBEC4"/>
          <w:lang w:val="en-US"/>
        </w:rPr>
        <w:br/>
        <w:t xml:space="preserve">    query10000 = (</w:t>
      </w:r>
      <w:r w:rsidRPr="00FB1EEF">
        <w:rPr>
          <w:color w:val="BCBEC4"/>
          <w:lang w:val="en-US"/>
        </w:rPr>
        <w:br/>
        <w:t xml:space="preserve">        delete(TestModel10000)</w:t>
      </w:r>
      <w:r w:rsidRPr="00FB1EEF">
        <w:rPr>
          <w:color w:val="BCBEC4"/>
          <w:lang w:val="en-US"/>
        </w:rPr>
        <w:br/>
        <w:t xml:space="preserve">        .where(TestModel10000.fake_unique == </w:t>
      </w:r>
      <w:r w:rsidRPr="00FB1EEF">
        <w:rPr>
          <w:color w:val="6AAB73"/>
          <w:lang w:val="en-US"/>
        </w:rPr>
        <w:t>"9000"</w:t>
      </w:r>
      <w:r w:rsidRPr="00FB1EEF">
        <w:rPr>
          <w:color w:val="BCBEC4"/>
          <w:lang w:val="en-US"/>
        </w:rPr>
        <w:t>)</w:t>
      </w:r>
      <w:r w:rsidRPr="00FB1EEF">
        <w:rPr>
          <w:color w:val="BCBEC4"/>
          <w:lang w:val="en-US"/>
        </w:rPr>
        <w:br/>
        <w:t xml:space="preserve">    )</w:t>
      </w:r>
      <w:r w:rsidRPr="00FB1EEF">
        <w:rPr>
          <w:color w:val="BCBEC4"/>
          <w:lang w:val="en-US"/>
        </w:rPr>
        <w:br/>
        <w:t xml:space="preserve">    query100000 = (</w:t>
      </w:r>
      <w:r w:rsidRPr="00FB1EEF">
        <w:rPr>
          <w:color w:val="BCBEC4"/>
          <w:lang w:val="en-US"/>
        </w:rPr>
        <w:br/>
        <w:t xml:space="preserve">        delete(TestModel100000)</w:t>
      </w:r>
      <w:r w:rsidRPr="00FB1EEF">
        <w:rPr>
          <w:color w:val="BCBEC4"/>
          <w:lang w:val="en-US"/>
        </w:rPr>
        <w:br/>
        <w:t xml:space="preserve">        .where(TestModel100000.fake_unique == </w:t>
      </w:r>
      <w:r w:rsidRPr="00FB1EEF">
        <w:rPr>
          <w:color w:val="6AAB73"/>
          <w:lang w:val="en-US"/>
        </w:rPr>
        <w:t>"90000"</w:t>
      </w:r>
      <w:r w:rsidRPr="00FB1EEF">
        <w:rPr>
          <w:color w:val="BCBEC4"/>
          <w:lang w:val="en-US"/>
        </w:rPr>
        <w:t>)</w:t>
      </w:r>
      <w:r w:rsidRPr="00FB1EEF">
        <w:rPr>
          <w:color w:val="BCBEC4"/>
          <w:lang w:val="en-US"/>
        </w:rPr>
        <w:br/>
        <w:t xml:space="preserve">    )</w:t>
      </w:r>
      <w:r w:rsidRPr="00FB1EEF">
        <w:rPr>
          <w:color w:val="BCBEC4"/>
          <w:lang w:val="en-US"/>
        </w:rPr>
        <w:br/>
        <w:t xml:space="preserve">    </w:t>
      </w:r>
      <w:r w:rsidRPr="00FB1EEF">
        <w:rPr>
          <w:color w:val="8888C6"/>
          <w:lang w:val="en-US"/>
        </w:rPr>
        <w:t>print</w:t>
      </w:r>
      <w:r w:rsidRPr="00FB1EEF">
        <w:rPr>
          <w:color w:val="BCBEC4"/>
          <w:lang w:val="en-US"/>
        </w:rPr>
        <w:t>(</w:t>
      </w:r>
      <w:r w:rsidRPr="00FB1EEF">
        <w:rPr>
          <w:color w:val="6AAB73"/>
          <w:lang w:val="en-US"/>
        </w:rPr>
        <w:t>"</w:t>
      </w:r>
      <w:r>
        <w:rPr>
          <w:color w:val="6AAB73"/>
        </w:rPr>
        <w:t>Удаление</w:t>
      </w:r>
      <w:r w:rsidRPr="00FB1EEF">
        <w:rPr>
          <w:color w:val="6AAB73"/>
          <w:lang w:val="en-US"/>
        </w:rPr>
        <w:t xml:space="preserve"> </w:t>
      </w:r>
      <w:r>
        <w:rPr>
          <w:color w:val="6AAB73"/>
        </w:rPr>
        <w:t>записи</w:t>
      </w:r>
      <w:r w:rsidRPr="00FB1EEF">
        <w:rPr>
          <w:color w:val="6AAB73"/>
          <w:lang w:val="en-US"/>
        </w:rPr>
        <w:t xml:space="preserve"> </w:t>
      </w:r>
      <w:r>
        <w:rPr>
          <w:color w:val="6AAB73"/>
        </w:rPr>
        <w:t>по</w:t>
      </w:r>
      <w:r w:rsidRPr="00FB1EEF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FB1EEF">
        <w:rPr>
          <w:color w:val="6AAB73"/>
          <w:lang w:val="en-US"/>
        </w:rPr>
        <w:t xml:space="preserve"> </w:t>
      </w:r>
      <w:r>
        <w:rPr>
          <w:color w:val="6AAB73"/>
        </w:rPr>
        <w:t>ключевому</w:t>
      </w:r>
      <w:r w:rsidRPr="00FB1EEF">
        <w:rPr>
          <w:color w:val="6AAB73"/>
          <w:lang w:val="en-US"/>
        </w:rPr>
        <w:t xml:space="preserve"> </w:t>
      </w:r>
      <w:r>
        <w:rPr>
          <w:color w:val="6AAB73"/>
        </w:rPr>
        <w:t>полю</w:t>
      </w:r>
      <w:r w:rsidRPr="00FB1EEF">
        <w:rPr>
          <w:color w:val="6AAB73"/>
          <w:lang w:val="en-US"/>
        </w:rPr>
        <w:t>"</w:t>
      </w:r>
      <w:r w:rsidRPr="00FB1EEF">
        <w:rPr>
          <w:color w:val="BCBEC4"/>
          <w:lang w:val="en-US"/>
        </w:rPr>
        <w:t>)</w:t>
      </w:r>
      <w:r w:rsidRPr="00FB1EEF">
        <w:rPr>
          <w:color w:val="BCBEC4"/>
          <w:lang w:val="en-US"/>
        </w:rPr>
        <w:br/>
        <w:t xml:space="preserve">    </w:t>
      </w:r>
      <w:proofErr w:type="spellStart"/>
      <w:r>
        <w:rPr>
          <w:color w:val="CF8E6D"/>
        </w:rPr>
        <w:t>await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do_tests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exp_num</w:t>
      </w:r>
      <w:proofErr w:type="spellEnd"/>
      <w:r>
        <w:rPr>
          <w:color w:val="BCBEC4"/>
        </w:rPr>
        <w:t>, query1000, query10000, query100000)</w:t>
      </w:r>
    </w:p>
    <w:p w14:paraId="25FA7615" w14:textId="77777777" w:rsidR="00825648" w:rsidRPr="00483D83" w:rsidRDefault="00825648">
      <w:pPr>
        <w:pStyle w:val="5"/>
        <w:rPr>
          <w:rFonts w:eastAsia="Verdana"/>
          <w:color w:val="993333"/>
        </w:rPr>
      </w:pPr>
      <w:bookmarkStart w:id="26" w:name="h.qi924iag942v"/>
      <w:bookmarkEnd w:id="26"/>
      <w:r w:rsidRPr="00483D83">
        <w:t>Удаление</w:t>
      </w:r>
      <w:r w:rsidRPr="00483D83">
        <w:rPr>
          <w:lang w:val="en-US"/>
        </w:rPr>
        <w:t xml:space="preserve"> </w:t>
      </w:r>
      <w:r w:rsidRPr="00483D83">
        <w:t>группы</w:t>
      </w:r>
      <w:r w:rsidRPr="00483D83">
        <w:rPr>
          <w:lang w:val="en-US"/>
        </w:rPr>
        <w:t xml:space="preserve"> </w:t>
      </w:r>
      <w:r w:rsidRPr="00483D83">
        <w:t>записей</w:t>
      </w:r>
    </w:p>
    <w:p w14:paraId="71D7D17D" w14:textId="77777777" w:rsidR="00FB1EEF" w:rsidRDefault="00FB1EEF" w:rsidP="00FB1EEF">
      <w:pPr>
        <w:pStyle w:val="HTML"/>
        <w:shd w:val="clear" w:color="auto" w:fill="1E1F22"/>
        <w:rPr>
          <w:color w:val="BCBEC4"/>
        </w:rPr>
      </w:pPr>
      <w:r w:rsidRPr="00FB1EEF">
        <w:rPr>
          <w:color w:val="CF8E6D"/>
          <w:lang w:val="en-US"/>
        </w:rPr>
        <w:t xml:space="preserve">async def </w:t>
      </w:r>
      <w:proofErr w:type="spellStart"/>
      <w:r w:rsidRPr="00FB1EEF">
        <w:rPr>
          <w:color w:val="56A8F5"/>
          <w:lang w:val="en-US"/>
        </w:rPr>
        <w:t>delete_rows</w:t>
      </w:r>
      <w:proofErr w:type="spellEnd"/>
      <w:r w:rsidRPr="00FB1EEF">
        <w:rPr>
          <w:color w:val="BCBEC4"/>
          <w:lang w:val="en-US"/>
        </w:rPr>
        <w:t>(</w:t>
      </w:r>
      <w:proofErr w:type="spellStart"/>
      <w:r w:rsidRPr="00FB1EEF">
        <w:rPr>
          <w:color w:val="BCBEC4"/>
          <w:lang w:val="en-US"/>
        </w:rPr>
        <w:t>exp_num</w:t>
      </w:r>
      <w:proofErr w:type="spellEnd"/>
      <w:r w:rsidRPr="00FB1EEF">
        <w:rPr>
          <w:color w:val="BCBEC4"/>
          <w:lang w:val="en-US"/>
        </w:rPr>
        <w:t xml:space="preserve">: </w:t>
      </w:r>
      <w:r w:rsidRPr="00FB1EEF">
        <w:rPr>
          <w:color w:val="8888C6"/>
          <w:lang w:val="en-US"/>
        </w:rPr>
        <w:t>int</w:t>
      </w:r>
      <w:r w:rsidRPr="00FB1EEF">
        <w:rPr>
          <w:color w:val="BCBEC4"/>
          <w:lang w:val="en-US"/>
        </w:rPr>
        <w:t>):</w:t>
      </w:r>
      <w:r w:rsidRPr="00FB1EEF">
        <w:rPr>
          <w:color w:val="BCBEC4"/>
          <w:lang w:val="en-US"/>
        </w:rPr>
        <w:br/>
        <w:t xml:space="preserve">    </w:t>
      </w:r>
      <w:proofErr w:type="spellStart"/>
      <w:r w:rsidRPr="00FB1EEF">
        <w:rPr>
          <w:color w:val="BCBEC4"/>
          <w:lang w:val="en-US"/>
        </w:rPr>
        <w:t>to_delete</w:t>
      </w:r>
      <w:proofErr w:type="spellEnd"/>
      <w:r w:rsidRPr="00FB1EEF">
        <w:rPr>
          <w:color w:val="BCBEC4"/>
          <w:lang w:val="en-US"/>
        </w:rPr>
        <w:t xml:space="preserve"> = </w:t>
      </w:r>
      <w:r w:rsidRPr="00FB1EEF">
        <w:rPr>
          <w:color w:val="8888C6"/>
          <w:lang w:val="en-US"/>
        </w:rPr>
        <w:t>range</w:t>
      </w:r>
      <w:r w:rsidRPr="00FB1EEF">
        <w:rPr>
          <w:color w:val="BCBEC4"/>
          <w:lang w:val="en-US"/>
        </w:rPr>
        <w:t>(</w:t>
      </w:r>
      <w:r w:rsidRPr="00FB1EEF">
        <w:rPr>
          <w:color w:val="2AACB8"/>
          <w:lang w:val="en-US"/>
        </w:rPr>
        <w:t>100</w:t>
      </w:r>
      <w:r w:rsidRPr="00FB1EEF">
        <w:rPr>
          <w:color w:val="BCBEC4"/>
          <w:lang w:val="en-US"/>
        </w:rPr>
        <w:t xml:space="preserve">, </w:t>
      </w:r>
      <w:r w:rsidRPr="00FB1EEF">
        <w:rPr>
          <w:color w:val="2AACB8"/>
          <w:lang w:val="en-US"/>
        </w:rPr>
        <w:t>200</w:t>
      </w:r>
      <w:r w:rsidRPr="00FB1EEF">
        <w:rPr>
          <w:color w:val="BCBEC4"/>
          <w:lang w:val="en-US"/>
        </w:rPr>
        <w:t>)</w:t>
      </w:r>
      <w:r w:rsidRPr="00FB1EEF">
        <w:rPr>
          <w:color w:val="BCBEC4"/>
          <w:lang w:val="en-US"/>
        </w:rPr>
        <w:br/>
      </w:r>
      <w:r w:rsidRPr="00FB1EEF">
        <w:rPr>
          <w:color w:val="BCBEC4"/>
          <w:lang w:val="en-US"/>
        </w:rPr>
        <w:br/>
        <w:t xml:space="preserve">    query1000 = (</w:t>
      </w:r>
      <w:r w:rsidRPr="00FB1EEF">
        <w:rPr>
          <w:color w:val="BCBEC4"/>
          <w:lang w:val="en-US"/>
        </w:rPr>
        <w:br/>
        <w:t xml:space="preserve">        delete(TestModel1000)</w:t>
      </w:r>
      <w:r w:rsidRPr="00FB1EEF">
        <w:rPr>
          <w:color w:val="BCBEC4"/>
          <w:lang w:val="en-US"/>
        </w:rPr>
        <w:br/>
        <w:t xml:space="preserve">        .where(TestModel1000.id.in_(</w:t>
      </w:r>
      <w:proofErr w:type="spellStart"/>
      <w:r w:rsidRPr="00FB1EEF">
        <w:rPr>
          <w:color w:val="BCBEC4"/>
          <w:lang w:val="en-US"/>
        </w:rPr>
        <w:t>to_delete</w:t>
      </w:r>
      <w:proofErr w:type="spellEnd"/>
      <w:r w:rsidRPr="00FB1EEF">
        <w:rPr>
          <w:color w:val="BCBEC4"/>
          <w:lang w:val="en-US"/>
        </w:rPr>
        <w:t>))</w:t>
      </w:r>
      <w:r w:rsidRPr="00FB1EEF">
        <w:rPr>
          <w:color w:val="BCBEC4"/>
          <w:lang w:val="en-US"/>
        </w:rPr>
        <w:br/>
        <w:t xml:space="preserve">    )</w:t>
      </w:r>
      <w:r w:rsidRPr="00FB1EEF">
        <w:rPr>
          <w:color w:val="BCBEC4"/>
          <w:lang w:val="en-US"/>
        </w:rPr>
        <w:br/>
        <w:t xml:space="preserve">    query10000 = (</w:t>
      </w:r>
      <w:r w:rsidRPr="00FB1EEF">
        <w:rPr>
          <w:color w:val="BCBEC4"/>
          <w:lang w:val="en-US"/>
        </w:rPr>
        <w:br/>
        <w:t xml:space="preserve">        delete(TestModel10000)</w:t>
      </w:r>
      <w:r w:rsidRPr="00FB1EEF">
        <w:rPr>
          <w:color w:val="BCBEC4"/>
          <w:lang w:val="en-US"/>
        </w:rPr>
        <w:br/>
        <w:t xml:space="preserve">        .where(TestModel10000.id.in_(</w:t>
      </w:r>
      <w:proofErr w:type="spellStart"/>
      <w:r w:rsidRPr="00FB1EEF">
        <w:rPr>
          <w:color w:val="BCBEC4"/>
          <w:lang w:val="en-US"/>
        </w:rPr>
        <w:t>to_delete</w:t>
      </w:r>
      <w:proofErr w:type="spellEnd"/>
      <w:r w:rsidRPr="00FB1EEF">
        <w:rPr>
          <w:color w:val="BCBEC4"/>
          <w:lang w:val="en-US"/>
        </w:rPr>
        <w:t>))</w:t>
      </w:r>
      <w:r w:rsidRPr="00FB1EEF">
        <w:rPr>
          <w:color w:val="BCBEC4"/>
          <w:lang w:val="en-US"/>
        </w:rPr>
        <w:br/>
        <w:t xml:space="preserve">    )</w:t>
      </w:r>
      <w:r w:rsidRPr="00FB1EEF">
        <w:rPr>
          <w:color w:val="BCBEC4"/>
          <w:lang w:val="en-US"/>
        </w:rPr>
        <w:br/>
        <w:t xml:space="preserve">    query100000 = (</w:t>
      </w:r>
      <w:r w:rsidRPr="00FB1EEF">
        <w:rPr>
          <w:color w:val="BCBEC4"/>
          <w:lang w:val="en-US"/>
        </w:rPr>
        <w:br/>
        <w:t xml:space="preserve">        delete(TestModel100000)</w:t>
      </w:r>
      <w:r w:rsidRPr="00FB1EEF">
        <w:rPr>
          <w:color w:val="BCBEC4"/>
          <w:lang w:val="en-US"/>
        </w:rPr>
        <w:br/>
        <w:t xml:space="preserve">        .where(TestModel100000.id.in_(</w:t>
      </w:r>
      <w:proofErr w:type="spellStart"/>
      <w:r w:rsidRPr="00FB1EEF">
        <w:rPr>
          <w:color w:val="BCBEC4"/>
          <w:lang w:val="en-US"/>
        </w:rPr>
        <w:t>to_delete</w:t>
      </w:r>
      <w:proofErr w:type="spellEnd"/>
      <w:r w:rsidRPr="00FB1EEF">
        <w:rPr>
          <w:color w:val="BCBEC4"/>
          <w:lang w:val="en-US"/>
        </w:rPr>
        <w:t>))</w:t>
      </w:r>
      <w:r w:rsidRPr="00FB1EEF">
        <w:rPr>
          <w:color w:val="BCBEC4"/>
          <w:lang w:val="en-US"/>
        </w:rPr>
        <w:br/>
        <w:t xml:space="preserve">    )</w:t>
      </w:r>
      <w:r w:rsidRPr="00FB1EEF">
        <w:rPr>
          <w:color w:val="BCBEC4"/>
          <w:lang w:val="en-US"/>
        </w:rPr>
        <w:br/>
      </w:r>
      <w:r w:rsidRPr="00FB1EEF">
        <w:rPr>
          <w:color w:val="BCBEC4"/>
          <w:lang w:val="en-US"/>
        </w:rPr>
        <w:br/>
      </w:r>
      <w:r w:rsidRPr="00FB1EEF">
        <w:rPr>
          <w:color w:val="BCBEC4"/>
          <w:lang w:val="en-US"/>
        </w:rPr>
        <w:lastRenderedPageBreak/>
        <w:t xml:space="preserve">    </w:t>
      </w:r>
      <w:r w:rsidRPr="00FB1EEF">
        <w:rPr>
          <w:color w:val="8888C6"/>
          <w:lang w:val="en-US"/>
        </w:rPr>
        <w:t>print</w:t>
      </w:r>
      <w:r w:rsidRPr="00FB1EEF">
        <w:rPr>
          <w:color w:val="BCBEC4"/>
          <w:lang w:val="en-US"/>
        </w:rPr>
        <w:t>(</w:t>
      </w:r>
      <w:r w:rsidRPr="00FB1EEF">
        <w:rPr>
          <w:color w:val="6AAB73"/>
          <w:lang w:val="en-US"/>
        </w:rPr>
        <w:t>"</w:t>
      </w:r>
      <w:r>
        <w:rPr>
          <w:color w:val="6AAB73"/>
        </w:rPr>
        <w:t>Удаление</w:t>
      </w:r>
      <w:r w:rsidRPr="00FB1EEF">
        <w:rPr>
          <w:color w:val="6AAB73"/>
          <w:lang w:val="en-US"/>
        </w:rPr>
        <w:t xml:space="preserve"> </w:t>
      </w:r>
      <w:r>
        <w:rPr>
          <w:color w:val="6AAB73"/>
        </w:rPr>
        <w:t>группы</w:t>
      </w:r>
      <w:r w:rsidRPr="00FB1EEF">
        <w:rPr>
          <w:color w:val="6AAB73"/>
          <w:lang w:val="en-US"/>
        </w:rPr>
        <w:t xml:space="preserve"> </w:t>
      </w:r>
      <w:r>
        <w:rPr>
          <w:color w:val="6AAB73"/>
        </w:rPr>
        <w:t>записей</w:t>
      </w:r>
      <w:r w:rsidRPr="00FB1EEF">
        <w:rPr>
          <w:color w:val="6AAB73"/>
          <w:lang w:val="en-US"/>
        </w:rPr>
        <w:t>"</w:t>
      </w:r>
      <w:r w:rsidRPr="00FB1EEF">
        <w:rPr>
          <w:color w:val="BCBEC4"/>
          <w:lang w:val="en-US"/>
        </w:rPr>
        <w:t>)</w:t>
      </w:r>
      <w:r w:rsidRPr="00FB1EEF">
        <w:rPr>
          <w:color w:val="BCBEC4"/>
          <w:lang w:val="en-US"/>
        </w:rPr>
        <w:br/>
        <w:t xml:space="preserve">    </w:t>
      </w:r>
      <w:r w:rsidRPr="00FB1EEF">
        <w:rPr>
          <w:color w:val="CF8E6D"/>
          <w:lang w:val="en-US"/>
        </w:rPr>
        <w:t xml:space="preserve">await </w:t>
      </w:r>
      <w:proofErr w:type="spellStart"/>
      <w:r w:rsidRPr="00FB1EEF">
        <w:rPr>
          <w:color w:val="BCBEC4"/>
          <w:lang w:val="en-US"/>
        </w:rPr>
        <w:t>do_tests</w:t>
      </w:r>
      <w:proofErr w:type="spellEnd"/>
      <w:r w:rsidRPr="00FB1EEF">
        <w:rPr>
          <w:color w:val="BCBEC4"/>
          <w:lang w:val="en-US"/>
        </w:rPr>
        <w:t>(</w:t>
      </w:r>
      <w:proofErr w:type="spellStart"/>
      <w:r w:rsidRPr="00FB1EEF">
        <w:rPr>
          <w:color w:val="BCBEC4"/>
          <w:lang w:val="en-US"/>
        </w:rPr>
        <w:t>exp_num</w:t>
      </w:r>
      <w:proofErr w:type="spellEnd"/>
      <w:r w:rsidRPr="00FB1EEF">
        <w:rPr>
          <w:color w:val="BCBEC4"/>
          <w:lang w:val="en-US"/>
        </w:rPr>
        <w:t>, query1000, query10000, query100000)</w:t>
      </w:r>
      <w:r w:rsidRPr="00FB1EEF">
        <w:rPr>
          <w:color w:val="BCBEC4"/>
          <w:lang w:val="en-US"/>
        </w:rPr>
        <w:br/>
      </w:r>
      <w:r w:rsidRPr="00FB1EEF">
        <w:rPr>
          <w:color w:val="BCBEC4"/>
          <w:lang w:val="en-US"/>
        </w:rPr>
        <w:br/>
      </w:r>
      <w:r w:rsidRPr="00FB1EEF">
        <w:rPr>
          <w:color w:val="BCBEC4"/>
          <w:lang w:val="en-US"/>
        </w:rPr>
        <w:br/>
      </w:r>
      <w:r w:rsidRPr="00FB1EEF">
        <w:rPr>
          <w:color w:val="CF8E6D"/>
          <w:lang w:val="en-US"/>
        </w:rPr>
        <w:t xml:space="preserve">async def </w:t>
      </w:r>
      <w:proofErr w:type="spellStart"/>
      <w:r w:rsidRPr="00FB1EEF">
        <w:rPr>
          <w:color w:val="56A8F5"/>
          <w:lang w:val="en-US"/>
        </w:rPr>
        <w:t>delete_rows_by_non_key</w:t>
      </w:r>
      <w:proofErr w:type="spellEnd"/>
      <w:r w:rsidRPr="00FB1EEF">
        <w:rPr>
          <w:color w:val="BCBEC4"/>
          <w:lang w:val="en-US"/>
        </w:rPr>
        <w:t>(</w:t>
      </w:r>
      <w:proofErr w:type="spellStart"/>
      <w:r w:rsidRPr="00FB1EEF">
        <w:rPr>
          <w:color w:val="BCBEC4"/>
          <w:lang w:val="en-US"/>
        </w:rPr>
        <w:t>exp_num</w:t>
      </w:r>
      <w:proofErr w:type="spellEnd"/>
      <w:r w:rsidRPr="00FB1EEF">
        <w:rPr>
          <w:color w:val="BCBEC4"/>
          <w:lang w:val="en-US"/>
        </w:rPr>
        <w:t xml:space="preserve">: </w:t>
      </w:r>
      <w:r w:rsidRPr="00FB1EEF">
        <w:rPr>
          <w:color w:val="8888C6"/>
          <w:lang w:val="en-US"/>
        </w:rPr>
        <w:t>int</w:t>
      </w:r>
      <w:r w:rsidRPr="00FB1EEF">
        <w:rPr>
          <w:color w:val="BCBEC4"/>
          <w:lang w:val="en-US"/>
        </w:rPr>
        <w:t>):</w:t>
      </w:r>
      <w:r w:rsidRPr="00FB1EEF">
        <w:rPr>
          <w:color w:val="BCBEC4"/>
          <w:lang w:val="en-US"/>
        </w:rPr>
        <w:br/>
        <w:t xml:space="preserve">    </w:t>
      </w:r>
      <w:proofErr w:type="spellStart"/>
      <w:r w:rsidRPr="00FB1EEF">
        <w:rPr>
          <w:color w:val="BCBEC4"/>
          <w:lang w:val="en-US"/>
        </w:rPr>
        <w:t>to_delete</w:t>
      </w:r>
      <w:proofErr w:type="spellEnd"/>
      <w:r w:rsidRPr="00FB1EEF">
        <w:rPr>
          <w:color w:val="BCBEC4"/>
          <w:lang w:val="en-US"/>
        </w:rPr>
        <w:t xml:space="preserve"> = </w:t>
      </w:r>
      <w:r w:rsidRPr="00FB1EEF">
        <w:rPr>
          <w:color w:val="8888C6"/>
          <w:lang w:val="en-US"/>
        </w:rPr>
        <w:t>range</w:t>
      </w:r>
      <w:r w:rsidRPr="00FB1EEF">
        <w:rPr>
          <w:color w:val="BCBEC4"/>
          <w:lang w:val="en-US"/>
        </w:rPr>
        <w:t>(</w:t>
      </w:r>
      <w:r w:rsidRPr="00FB1EEF">
        <w:rPr>
          <w:color w:val="2AACB8"/>
          <w:lang w:val="en-US"/>
        </w:rPr>
        <w:t>100</w:t>
      </w:r>
      <w:r w:rsidRPr="00FB1EEF">
        <w:rPr>
          <w:color w:val="BCBEC4"/>
          <w:lang w:val="en-US"/>
        </w:rPr>
        <w:t xml:space="preserve">, </w:t>
      </w:r>
      <w:r w:rsidRPr="00FB1EEF">
        <w:rPr>
          <w:color w:val="2AACB8"/>
          <w:lang w:val="en-US"/>
        </w:rPr>
        <w:t>200</w:t>
      </w:r>
      <w:r w:rsidRPr="00FB1EEF">
        <w:rPr>
          <w:color w:val="BCBEC4"/>
          <w:lang w:val="en-US"/>
        </w:rPr>
        <w:t>)</w:t>
      </w:r>
      <w:r w:rsidRPr="00FB1EEF">
        <w:rPr>
          <w:color w:val="BCBEC4"/>
          <w:lang w:val="en-US"/>
        </w:rPr>
        <w:br/>
        <w:t xml:space="preserve">    </w:t>
      </w:r>
      <w:proofErr w:type="spellStart"/>
      <w:r w:rsidRPr="00FB1EEF">
        <w:rPr>
          <w:color w:val="BCBEC4"/>
          <w:lang w:val="en-US"/>
        </w:rPr>
        <w:t>to_delete</w:t>
      </w:r>
      <w:proofErr w:type="spellEnd"/>
      <w:r w:rsidRPr="00FB1EEF">
        <w:rPr>
          <w:color w:val="BCBEC4"/>
          <w:lang w:val="en-US"/>
        </w:rPr>
        <w:t xml:space="preserve"> = </w:t>
      </w:r>
      <w:r w:rsidRPr="00FB1EEF">
        <w:rPr>
          <w:color w:val="8888C6"/>
          <w:lang w:val="en-US"/>
        </w:rPr>
        <w:t>list</w:t>
      </w:r>
      <w:r w:rsidRPr="00FB1EEF">
        <w:rPr>
          <w:color w:val="BCBEC4"/>
          <w:lang w:val="en-US"/>
        </w:rPr>
        <w:t>(</w:t>
      </w:r>
      <w:r w:rsidRPr="00FB1EEF">
        <w:rPr>
          <w:color w:val="8888C6"/>
          <w:lang w:val="en-US"/>
        </w:rPr>
        <w:t>map</w:t>
      </w:r>
      <w:r w:rsidRPr="00FB1EEF">
        <w:rPr>
          <w:color w:val="BCBEC4"/>
          <w:lang w:val="en-US"/>
        </w:rPr>
        <w:t>(</w:t>
      </w:r>
      <w:r w:rsidRPr="00FB1EEF">
        <w:rPr>
          <w:color w:val="CF8E6D"/>
          <w:lang w:val="en-US"/>
        </w:rPr>
        <w:t xml:space="preserve">lambda </w:t>
      </w:r>
      <w:proofErr w:type="spellStart"/>
      <w:r w:rsidRPr="00FB1EEF">
        <w:rPr>
          <w:color w:val="BCBEC4"/>
          <w:lang w:val="en-US"/>
        </w:rPr>
        <w:t>el</w:t>
      </w:r>
      <w:proofErr w:type="spellEnd"/>
      <w:r w:rsidRPr="00FB1EEF">
        <w:rPr>
          <w:color w:val="BCBEC4"/>
          <w:lang w:val="en-US"/>
        </w:rPr>
        <w:t xml:space="preserve">: </w:t>
      </w:r>
      <w:r w:rsidRPr="00FB1EEF">
        <w:rPr>
          <w:color w:val="8888C6"/>
          <w:lang w:val="en-US"/>
        </w:rPr>
        <w:t>str</w:t>
      </w:r>
      <w:r w:rsidRPr="00FB1EEF">
        <w:rPr>
          <w:color w:val="BCBEC4"/>
          <w:lang w:val="en-US"/>
        </w:rPr>
        <w:t>(</w:t>
      </w:r>
      <w:proofErr w:type="spellStart"/>
      <w:r w:rsidRPr="00FB1EEF">
        <w:rPr>
          <w:color w:val="BCBEC4"/>
          <w:lang w:val="en-US"/>
        </w:rPr>
        <w:t>el</w:t>
      </w:r>
      <w:proofErr w:type="spellEnd"/>
      <w:r w:rsidRPr="00FB1EEF">
        <w:rPr>
          <w:color w:val="BCBEC4"/>
          <w:lang w:val="en-US"/>
        </w:rPr>
        <w:t xml:space="preserve">), </w:t>
      </w:r>
      <w:proofErr w:type="spellStart"/>
      <w:r w:rsidRPr="00FB1EEF">
        <w:rPr>
          <w:color w:val="BCBEC4"/>
          <w:lang w:val="en-US"/>
        </w:rPr>
        <w:t>to_delete</w:t>
      </w:r>
      <w:proofErr w:type="spellEnd"/>
      <w:r w:rsidRPr="00FB1EEF">
        <w:rPr>
          <w:color w:val="BCBEC4"/>
          <w:lang w:val="en-US"/>
        </w:rPr>
        <w:t>))</w:t>
      </w:r>
      <w:r w:rsidRPr="00FB1EEF">
        <w:rPr>
          <w:color w:val="BCBEC4"/>
          <w:lang w:val="en-US"/>
        </w:rPr>
        <w:br/>
      </w:r>
      <w:r w:rsidRPr="00FB1EEF">
        <w:rPr>
          <w:color w:val="BCBEC4"/>
          <w:lang w:val="en-US"/>
        </w:rPr>
        <w:br/>
        <w:t xml:space="preserve">    query1000 = (</w:t>
      </w:r>
      <w:r w:rsidRPr="00FB1EEF">
        <w:rPr>
          <w:color w:val="BCBEC4"/>
          <w:lang w:val="en-US"/>
        </w:rPr>
        <w:br/>
        <w:t xml:space="preserve">        delete(TestModel1000)</w:t>
      </w:r>
      <w:r w:rsidRPr="00FB1EEF">
        <w:rPr>
          <w:color w:val="BCBEC4"/>
          <w:lang w:val="en-US"/>
        </w:rPr>
        <w:br/>
        <w:t xml:space="preserve">        .where(TestModel1000.fake_unique.in_(</w:t>
      </w:r>
      <w:proofErr w:type="spellStart"/>
      <w:r w:rsidRPr="00FB1EEF">
        <w:rPr>
          <w:color w:val="BCBEC4"/>
          <w:lang w:val="en-US"/>
        </w:rPr>
        <w:t>to_delete</w:t>
      </w:r>
      <w:proofErr w:type="spellEnd"/>
      <w:r w:rsidRPr="00FB1EEF">
        <w:rPr>
          <w:color w:val="BCBEC4"/>
          <w:lang w:val="en-US"/>
        </w:rPr>
        <w:t>))</w:t>
      </w:r>
      <w:r w:rsidRPr="00FB1EEF">
        <w:rPr>
          <w:color w:val="BCBEC4"/>
          <w:lang w:val="en-US"/>
        </w:rPr>
        <w:br/>
        <w:t xml:space="preserve">    )</w:t>
      </w:r>
      <w:r w:rsidRPr="00FB1EEF">
        <w:rPr>
          <w:color w:val="BCBEC4"/>
          <w:lang w:val="en-US"/>
        </w:rPr>
        <w:br/>
        <w:t xml:space="preserve">    query10000 = (</w:t>
      </w:r>
      <w:r w:rsidRPr="00FB1EEF">
        <w:rPr>
          <w:color w:val="BCBEC4"/>
          <w:lang w:val="en-US"/>
        </w:rPr>
        <w:br/>
        <w:t xml:space="preserve">        delete(TestModel10000)</w:t>
      </w:r>
      <w:r w:rsidRPr="00FB1EEF">
        <w:rPr>
          <w:color w:val="BCBEC4"/>
          <w:lang w:val="en-US"/>
        </w:rPr>
        <w:br/>
        <w:t xml:space="preserve">        .where(TestModel10000.fake_unique.in_(</w:t>
      </w:r>
      <w:proofErr w:type="spellStart"/>
      <w:r w:rsidRPr="00FB1EEF">
        <w:rPr>
          <w:color w:val="BCBEC4"/>
          <w:lang w:val="en-US"/>
        </w:rPr>
        <w:t>to_delete</w:t>
      </w:r>
      <w:proofErr w:type="spellEnd"/>
      <w:r w:rsidRPr="00FB1EEF">
        <w:rPr>
          <w:color w:val="BCBEC4"/>
          <w:lang w:val="en-US"/>
        </w:rPr>
        <w:t>))</w:t>
      </w:r>
      <w:r w:rsidRPr="00FB1EEF">
        <w:rPr>
          <w:color w:val="BCBEC4"/>
          <w:lang w:val="en-US"/>
        </w:rPr>
        <w:br/>
        <w:t xml:space="preserve">    )</w:t>
      </w:r>
      <w:r w:rsidRPr="00FB1EEF">
        <w:rPr>
          <w:color w:val="BCBEC4"/>
          <w:lang w:val="en-US"/>
        </w:rPr>
        <w:br/>
        <w:t xml:space="preserve">    query100000 = (</w:t>
      </w:r>
      <w:r w:rsidRPr="00FB1EEF">
        <w:rPr>
          <w:color w:val="BCBEC4"/>
          <w:lang w:val="en-US"/>
        </w:rPr>
        <w:br/>
        <w:t xml:space="preserve">        delete(TestModel100000)</w:t>
      </w:r>
      <w:r w:rsidRPr="00FB1EEF">
        <w:rPr>
          <w:color w:val="BCBEC4"/>
          <w:lang w:val="en-US"/>
        </w:rPr>
        <w:br/>
        <w:t xml:space="preserve">        .where(TestModel100000.fake_unique.in_(</w:t>
      </w:r>
      <w:proofErr w:type="spellStart"/>
      <w:r w:rsidRPr="00FB1EEF">
        <w:rPr>
          <w:color w:val="BCBEC4"/>
          <w:lang w:val="en-US"/>
        </w:rPr>
        <w:t>to_delete</w:t>
      </w:r>
      <w:proofErr w:type="spellEnd"/>
      <w:r w:rsidRPr="00FB1EEF">
        <w:rPr>
          <w:color w:val="BCBEC4"/>
          <w:lang w:val="en-US"/>
        </w:rPr>
        <w:t>))</w:t>
      </w:r>
      <w:r w:rsidRPr="00FB1EEF">
        <w:rPr>
          <w:color w:val="BCBEC4"/>
          <w:lang w:val="en-US"/>
        </w:rPr>
        <w:br/>
        <w:t xml:space="preserve">    )</w:t>
      </w:r>
      <w:r w:rsidRPr="00FB1EEF">
        <w:rPr>
          <w:color w:val="BCBEC4"/>
          <w:lang w:val="en-US"/>
        </w:rPr>
        <w:br/>
      </w:r>
      <w:r w:rsidRPr="00FB1EEF">
        <w:rPr>
          <w:color w:val="BCBEC4"/>
          <w:lang w:val="en-US"/>
        </w:rPr>
        <w:br/>
        <w:t xml:space="preserve">    </w:t>
      </w:r>
      <w:r w:rsidRPr="00FB1EEF">
        <w:rPr>
          <w:color w:val="8888C6"/>
          <w:lang w:val="en-US"/>
        </w:rPr>
        <w:t>print</w:t>
      </w:r>
      <w:r w:rsidRPr="00FB1EEF">
        <w:rPr>
          <w:color w:val="BCBEC4"/>
          <w:lang w:val="en-US"/>
        </w:rPr>
        <w:t>(</w:t>
      </w:r>
      <w:r w:rsidRPr="00FB1EEF">
        <w:rPr>
          <w:color w:val="6AAB73"/>
          <w:lang w:val="en-US"/>
        </w:rPr>
        <w:t>"</w:t>
      </w:r>
      <w:r>
        <w:rPr>
          <w:color w:val="6AAB73"/>
        </w:rPr>
        <w:t>Удаление</w:t>
      </w:r>
      <w:r w:rsidRPr="00FB1EEF">
        <w:rPr>
          <w:color w:val="6AAB73"/>
          <w:lang w:val="en-US"/>
        </w:rPr>
        <w:t xml:space="preserve"> </w:t>
      </w:r>
      <w:r>
        <w:rPr>
          <w:color w:val="6AAB73"/>
        </w:rPr>
        <w:t>группы</w:t>
      </w:r>
      <w:r w:rsidRPr="00FB1EEF">
        <w:rPr>
          <w:color w:val="6AAB73"/>
          <w:lang w:val="en-US"/>
        </w:rPr>
        <w:t xml:space="preserve"> </w:t>
      </w:r>
      <w:r>
        <w:rPr>
          <w:color w:val="6AAB73"/>
        </w:rPr>
        <w:t>записей</w:t>
      </w:r>
      <w:r w:rsidRPr="00FB1EEF">
        <w:rPr>
          <w:color w:val="6AAB73"/>
          <w:lang w:val="en-US"/>
        </w:rPr>
        <w:t xml:space="preserve"> </w:t>
      </w:r>
      <w:r>
        <w:rPr>
          <w:color w:val="6AAB73"/>
        </w:rPr>
        <w:t>по</w:t>
      </w:r>
      <w:r w:rsidRPr="00FB1EEF">
        <w:rPr>
          <w:color w:val="6AAB73"/>
          <w:lang w:val="en-US"/>
        </w:rPr>
        <w:t xml:space="preserve"> </w:t>
      </w:r>
      <w:r>
        <w:rPr>
          <w:color w:val="6AAB73"/>
        </w:rPr>
        <w:t>неключевому</w:t>
      </w:r>
      <w:r w:rsidRPr="00FB1EEF">
        <w:rPr>
          <w:color w:val="6AAB73"/>
          <w:lang w:val="en-US"/>
        </w:rPr>
        <w:t xml:space="preserve"> </w:t>
      </w:r>
      <w:r>
        <w:rPr>
          <w:color w:val="6AAB73"/>
        </w:rPr>
        <w:t>полю</w:t>
      </w:r>
      <w:r w:rsidRPr="00FB1EEF">
        <w:rPr>
          <w:color w:val="6AAB73"/>
          <w:lang w:val="en-US"/>
        </w:rPr>
        <w:t>"</w:t>
      </w:r>
      <w:r w:rsidRPr="00FB1EEF">
        <w:rPr>
          <w:color w:val="BCBEC4"/>
          <w:lang w:val="en-US"/>
        </w:rPr>
        <w:t>)</w:t>
      </w:r>
      <w:r w:rsidRPr="00FB1EEF">
        <w:rPr>
          <w:color w:val="BCBEC4"/>
          <w:lang w:val="en-US"/>
        </w:rPr>
        <w:br/>
        <w:t xml:space="preserve">    </w:t>
      </w:r>
      <w:proofErr w:type="spellStart"/>
      <w:r>
        <w:rPr>
          <w:color w:val="CF8E6D"/>
        </w:rPr>
        <w:t>await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do_tests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exp_num</w:t>
      </w:r>
      <w:proofErr w:type="spellEnd"/>
      <w:r>
        <w:rPr>
          <w:color w:val="BCBEC4"/>
        </w:rPr>
        <w:t>, query1000, query10000, query100000)</w:t>
      </w:r>
    </w:p>
    <w:p w14:paraId="0F968F6E" w14:textId="77777777" w:rsidR="00825648" w:rsidRPr="00483D83" w:rsidRDefault="00825648">
      <w:pPr>
        <w:pStyle w:val="5"/>
        <w:rPr>
          <w:rFonts w:eastAsia="Verdana"/>
          <w:color w:val="993333"/>
        </w:rPr>
      </w:pPr>
      <w:r w:rsidRPr="00483D83">
        <w:t>Сжатие</w:t>
      </w:r>
      <w:r w:rsidRPr="00483D83">
        <w:rPr>
          <w:lang w:val="en-US"/>
        </w:rPr>
        <w:t xml:space="preserve"> </w:t>
      </w:r>
      <w:r w:rsidRPr="00483D83">
        <w:t>базы</w:t>
      </w:r>
      <w:r w:rsidRPr="00483D83">
        <w:rPr>
          <w:lang w:val="en-US"/>
        </w:rPr>
        <w:t xml:space="preserve"> </w:t>
      </w:r>
      <w:r w:rsidRPr="00483D83">
        <w:t>данных</w:t>
      </w:r>
    </w:p>
    <w:p w14:paraId="261F33F3" w14:textId="77777777" w:rsidR="00FB1EEF" w:rsidRPr="00FB1EEF" w:rsidRDefault="00FB1EEF" w:rsidP="00FB1EEF">
      <w:pPr>
        <w:pStyle w:val="HTML"/>
        <w:shd w:val="clear" w:color="auto" w:fill="1E1F22"/>
        <w:rPr>
          <w:color w:val="BCBEC4"/>
          <w:lang w:val="en-US"/>
        </w:rPr>
      </w:pPr>
      <w:bookmarkStart w:id="27" w:name="h.r93z8dviviv6"/>
      <w:bookmarkEnd w:id="27"/>
      <w:r w:rsidRPr="00FB1EEF">
        <w:rPr>
          <w:color w:val="CF8E6D"/>
          <w:lang w:val="en-US"/>
        </w:rPr>
        <w:t xml:space="preserve">async def </w:t>
      </w:r>
      <w:r w:rsidRPr="00FB1EEF">
        <w:rPr>
          <w:color w:val="56A8F5"/>
          <w:lang w:val="en-US"/>
        </w:rPr>
        <w:t>delete_200_rows</w:t>
      </w:r>
      <w:r w:rsidRPr="00FB1EEF">
        <w:rPr>
          <w:color w:val="BCBEC4"/>
          <w:lang w:val="en-US"/>
        </w:rPr>
        <w:t>(</w:t>
      </w:r>
      <w:proofErr w:type="spellStart"/>
      <w:r w:rsidRPr="00FB1EEF">
        <w:rPr>
          <w:color w:val="BCBEC4"/>
          <w:lang w:val="en-US"/>
        </w:rPr>
        <w:t>exp_num</w:t>
      </w:r>
      <w:proofErr w:type="spellEnd"/>
      <w:r w:rsidRPr="00FB1EEF">
        <w:rPr>
          <w:color w:val="BCBEC4"/>
          <w:lang w:val="en-US"/>
        </w:rPr>
        <w:t xml:space="preserve">: </w:t>
      </w:r>
      <w:r w:rsidRPr="00FB1EEF">
        <w:rPr>
          <w:color w:val="8888C6"/>
          <w:lang w:val="en-US"/>
        </w:rPr>
        <w:t>int</w:t>
      </w:r>
      <w:r w:rsidRPr="00FB1EEF">
        <w:rPr>
          <w:color w:val="BCBEC4"/>
          <w:lang w:val="en-US"/>
        </w:rPr>
        <w:t>):</w:t>
      </w:r>
      <w:r w:rsidRPr="00FB1EEF">
        <w:rPr>
          <w:color w:val="BCBEC4"/>
          <w:lang w:val="en-US"/>
        </w:rPr>
        <w:br/>
        <w:t xml:space="preserve">    </w:t>
      </w:r>
      <w:proofErr w:type="spellStart"/>
      <w:r w:rsidRPr="00FB1EEF">
        <w:rPr>
          <w:color w:val="BCBEC4"/>
          <w:lang w:val="en-US"/>
        </w:rPr>
        <w:t>to_delete</w:t>
      </w:r>
      <w:proofErr w:type="spellEnd"/>
      <w:r w:rsidRPr="00FB1EEF">
        <w:rPr>
          <w:color w:val="BCBEC4"/>
          <w:lang w:val="en-US"/>
        </w:rPr>
        <w:t xml:space="preserve"> = </w:t>
      </w:r>
      <w:r w:rsidRPr="00FB1EEF">
        <w:rPr>
          <w:color w:val="8888C6"/>
          <w:lang w:val="en-US"/>
        </w:rPr>
        <w:t>range</w:t>
      </w:r>
      <w:r w:rsidRPr="00FB1EEF">
        <w:rPr>
          <w:color w:val="BCBEC4"/>
          <w:lang w:val="en-US"/>
        </w:rPr>
        <w:t>(</w:t>
      </w:r>
      <w:r w:rsidRPr="00FB1EEF">
        <w:rPr>
          <w:color w:val="2AACB8"/>
          <w:lang w:val="en-US"/>
        </w:rPr>
        <w:t>100</w:t>
      </w:r>
      <w:r w:rsidRPr="00FB1EEF">
        <w:rPr>
          <w:color w:val="BCBEC4"/>
          <w:lang w:val="en-US"/>
        </w:rPr>
        <w:t xml:space="preserve">, </w:t>
      </w:r>
      <w:r w:rsidRPr="00FB1EEF">
        <w:rPr>
          <w:color w:val="2AACB8"/>
          <w:lang w:val="en-US"/>
        </w:rPr>
        <w:t>200</w:t>
      </w:r>
      <w:r w:rsidRPr="00FB1EEF">
        <w:rPr>
          <w:color w:val="BCBEC4"/>
          <w:lang w:val="en-US"/>
        </w:rPr>
        <w:t>)</w:t>
      </w:r>
      <w:r w:rsidRPr="00FB1EEF">
        <w:rPr>
          <w:color w:val="BCBEC4"/>
          <w:lang w:val="en-US"/>
        </w:rPr>
        <w:br/>
      </w:r>
      <w:r w:rsidRPr="00FB1EEF">
        <w:rPr>
          <w:color w:val="BCBEC4"/>
          <w:lang w:val="en-US"/>
        </w:rPr>
        <w:br/>
        <w:t xml:space="preserve">    query1000 = (</w:t>
      </w:r>
      <w:r w:rsidRPr="00FB1EEF">
        <w:rPr>
          <w:color w:val="BCBEC4"/>
          <w:lang w:val="en-US"/>
        </w:rPr>
        <w:br/>
        <w:t xml:space="preserve">        delete(TestModel1000)</w:t>
      </w:r>
      <w:r w:rsidRPr="00FB1EEF">
        <w:rPr>
          <w:color w:val="BCBEC4"/>
          <w:lang w:val="en-US"/>
        </w:rPr>
        <w:br/>
        <w:t xml:space="preserve">        .where(TestModel1000.id.in_(</w:t>
      </w:r>
      <w:proofErr w:type="spellStart"/>
      <w:r w:rsidRPr="00FB1EEF">
        <w:rPr>
          <w:color w:val="BCBEC4"/>
          <w:lang w:val="en-US"/>
        </w:rPr>
        <w:t>to_delete</w:t>
      </w:r>
      <w:proofErr w:type="spellEnd"/>
      <w:r w:rsidRPr="00FB1EEF">
        <w:rPr>
          <w:color w:val="BCBEC4"/>
          <w:lang w:val="en-US"/>
        </w:rPr>
        <w:t>))</w:t>
      </w:r>
      <w:r w:rsidRPr="00FB1EEF">
        <w:rPr>
          <w:color w:val="BCBEC4"/>
          <w:lang w:val="en-US"/>
        </w:rPr>
        <w:br/>
        <w:t xml:space="preserve">    )</w:t>
      </w:r>
      <w:r w:rsidRPr="00FB1EEF">
        <w:rPr>
          <w:color w:val="BCBEC4"/>
          <w:lang w:val="en-US"/>
        </w:rPr>
        <w:br/>
        <w:t xml:space="preserve">    query10000 = (</w:t>
      </w:r>
      <w:r w:rsidRPr="00FB1EEF">
        <w:rPr>
          <w:color w:val="BCBEC4"/>
          <w:lang w:val="en-US"/>
        </w:rPr>
        <w:br/>
        <w:t xml:space="preserve">        delete(TestModel10000)</w:t>
      </w:r>
      <w:r w:rsidRPr="00FB1EEF">
        <w:rPr>
          <w:color w:val="BCBEC4"/>
          <w:lang w:val="en-US"/>
        </w:rPr>
        <w:br/>
        <w:t xml:space="preserve">        .where(TestModel10000.id.in_(</w:t>
      </w:r>
      <w:proofErr w:type="spellStart"/>
      <w:r w:rsidRPr="00FB1EEF">
        <w:rPr>
          <w:color w:val="BCBEC4"/>
          <w:lang w:val="en-US"/>
        </w:rPr>
        <w:t>to_delete</w:t>
      </w:r>
      <w:proofErr w:type="spellEnd"/>
      <w:r w:rsidRPr="00FB1EEF">
        <w:rPr>
          <w:color w:val="BCBEC4"/>
          <w:lang w:val="en-US"/>
        </w:rPr>
        <w:t>))</w:t>
      </w:r>
      <w:r w:rsidRPr="00FB1EEF">
        <w:rPr>
          <w:color w:val="BCBEC4"/>
          <w:lang w:val="en-US"/>
        </w:rPr>
        <w:br/>
        <w:t xml:space="preserve">    )</w:t>
      </w:r>
      <w:r w:rsidRPr="00FB1EEF">
        <w:rPr>
          <w:color w:val="BCBEC4"/>
          <w:lang w:val="en-US"/>
        </w:rPr>
        <w:br/>
        <w:t xml:space="preserve">    query100000 = (</w:t>
      </w:r>
      <w:r w:rsidRPr="00FB1EEF">
        <w:rPr>
          <w:color w:val="BCBEC4"/>
          <w:lang w:val="en-US"/>
        </w:rPr>
        <w:br/>
        <w:t xml:space="preserve">        delete(TestModel100000)</w:t>
      </w:r>
      <w:r w:rsidRPr="00FB1EEF">
        <w:rPr>
          <w:color w:val="BCBEC4"/>
          <w:lang w:val="en-US"/>
        </w:rPr>
        <w:br/>
        <w:t xml:space="preserve">        .where(TestModel100000.id.in_(</w:t>
      </w:r>
      <w:proofErr w:type="spellStart"/>
      <w:r w:rsidRPr="00FB1EEF">
        <w:rPr>
          <w:color w:val="BCBEC4"/>
          <w:lang w:val="en-US"/>
        </w:rPr>
        <w:t>to_delete</w:t>
      </w:r>
      <w:proofErr w:type="spellEnd"/>
      <w:r w:rsidRPr="00FB1EEF">
        <w:rPr>
          <w:color w:val="BCBEC4"/>
          <w:lang w:val="en-US"/>
        </w:rPr>
        <w:t>))</w:t>
      </w:r>
      <w:r w:rsidRPr="00FB1EEF">
        <w:rPr>
          <w:color w:val="BCBEC4"/>
          <w:lang w:val="en-US"/>
        </w:rPr>
        <w:br/>
        <w:t xml:space="preserve">    )</w:t>
      </w:r>
      <w:r w:rsidRPr="00FB1EEF">
        <w:rPr>
          <w:color w:val="BCBEC4"/>
          <w:lang w:val="en-US"/>
        </w:rPr>
        <w:br/>
      </w:r>
      <w:r w:rsidRPr="00FB1EEF">
        <w:rPr>
          <w:color w:val="BCBEC4"/>
          <w:lang w:val="en-US"/>
        </w:rPr>
        <w:br/>
        <w:t xml:space="preserve">    </w:t>
      </w:r>
      <w:r w:rsidRPr="00FB1EEF">
        <w:rPr>
          <w:color w:val="8888C6"/>
          <w:lang w:val="en-US"/>
        </w:rPr>
        <w:t>print</w:t>
      </w:r>
      <w:r w:rsidRPr="00FB1EEF">
        <w:rPr>
          <w:color w:val="BCBEC4"/>
          <w:lang w:val="en-US"/>
        </w:rPr>
        <w:t>(</w:t>
      </w:r>
      <w:r w:rsidRPr="00FB1EEF">
        <w:rPr>
          <w:color w:val="6AAB73"/>
          <w:lang w:val="en-US"/>
        </w:rPr>
        <w:t>"</w:t>
      </w:r>
      <w:r>
        <w:rPr>
          <w:color w:val="6AAB73"/>
        </w:rPr>
        <w:t>Удаление</w:t>
      </w:r>
      <w:r w:rsidRPr="00FB1EEF">
        <w:rPr>
          <w:color w:val="6AAB73"/>
          <w:lang w:val="en-US"/>
        </w:rPr>
        <w:t xml:space="preserve"> 200 </w:t>
      </w:r>
      <w:r>
        <w:rPr>
          <w:color w:val="6AAB73"/>
        </w:rPr>
        <w:t>записей</w:t>
      </w:r>
      <w:r w:rsidRPr="00FB1EEF">
        <w:rPr>
          <w:color w:val="6AAB73"/>
          <w:lang w:val="en-US"/>
        </w:rPr>
        <w:t xml:space="preserve"> </w:t>
      </w:r>
      <w:r>
        <w:rPr>
          <w:color w:val="6AAB73"/>
        </w:rPr>
        <w:t>по</w:t>
      </w:r>
      <w:r w:rsidRPr="00FB1EEF">
        <w:rPr>
          <w:color w:val="6AAB73"/>
          <w:lang w:val="en-US"/>
        </w:rPr>
        <w:t xml:space="preserve"> </w:t>
      </w:r>
      <w:r>
        <w:rPr>
          <w:color w:val="6AAB73"/>
        </w:rPr>
        <w:t>неключевому</w:t>
      </w:r>
      <w:r w:rsidRPr="00FB1EEF">
        <w:rPr>
          <w:color w:val="6AAB73"/>
          <w:lang w:val="en-US"/>
        </w:rPr>
        <w:t xml:space="preserve"> </w:t>
      </w:r>
      <w:r>
        <w:rPr>
          <w:color w:val="6AAB73"/>
        </w:rPr>
        <w:t>полю</w:t>
      </w:r>
      <w:r w:rsidRPr="00FB1EEF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FB1EEF">
        <w:rPr>
          <w:color w:val="6AAB73"/>
          <w:lang w:val="en-US"/>
        </w:rPr>
        <w:t xml:space="preserve"> </w:t>
      </w:r>
      <w:r>
        <w:rPr>
          <w:color w:val="6AAB73"/>
        </w:rPr>
        <w:t>коммитом</w:t>
      </w:r>
      <w:r w:rsidRPr="00FB1EEF">
        <w:rPr>
          <w:color w:val="6AAB73"/>
          <w:lang w:val="en-US"/>
        </w:rPr>
        <w:t>"</w:t>
      </w:r>
      <w:r w:rsidRPr="00FB1EEF">
        <w:rPr>
          <w:color w:val="BCBEC4"/>
          <w:lang w:val="en-US"/>
        </w:rPr>
        <w:t>)</w:t>
      </w:r>
      <w:r w:rsidRPr="00FB1EEF">
        <w:rPr>
          <w:color w:val="BCBEC4"/>
          <w:lang w:val="en-US"/>
        </w:rPr>
        <w:br/>
        <w:t xml:space="preserve">    </w:t>
      </w:r>
      <w:r w:rsidRPr="00FB1EEF">
        <w:rPr>
          <w:color w:val="CF8E6D"/>
          <w:lang w:val="en-US"/>
        </w:rPr>
        <w:t xml:space="preserve">await </w:t>
      </w:r>
      <w:proofErr w:type="spellStart"/>
      <w:r w:rsidRPr="00FB1EEF">
        <w:rPr>
          <w:color w:val="BCBEC4"/>
          <w:lang w:val="en-US"/>
        </w:rPr>
        <w:t>do_tests</w:t>
      </w:r>
      <w:proofErr w:type="spellEnd"/>
      <w:r w:rsidRPr="00FB1EEF">
        <w:rPr>
          <w:color w:val="BCBEC4"/>
          <w:lang w:val="en-US"/>
        </w:rPr>
        <w:t>(</w:t>
      </w:r>
      <w:proofErr w:type="spellStart"/>
      <w:r w:rsidRPr="00FB1EEF">
        <w:rPr>
          <w:color w:val="BCBEC4"/>
          <w:lang w:val="en-US"/>
        </w:rPr>
        <w:t>exp_num</w:t>
      </w:r>
      <w:proofErr w:type="spellEnd"/>
      <w:r w:rsidRPr="00FB1EEF">
        <w:rPr>
          <w:color w:val="BCBEC4"/>
          <w:lang w:val="en-US"/>
        </w:rPr>
        <w:t xml:space="preserve">, query1000, query10000, query100000, </w:t>
      </w:r>
      <w:r w:rsidRPr="00FB1EEF">
        <w:rPr>
          <w:color w:val="CF8E6D"/>
          <w:lang w:val="en-US"/>
        </w:rPr>
        <w:t>True</w:t>
      </w:r>
      <w:r w:rsidRPr="00FB1EEF">
        <w:rPr>
          <w:color w:val="BCBEC4"/>
          <w:lang w:val="en-US"/>
        </w:rPr>
        <w:t>)</w:t>
      </w:r>
      <w:r w:rsidRPr="00FB1EEF">
        <w:rPr>
          <w:color w:val="BCBEC4"/>
          <w:lang w:val="en-US"/>
        </w:rPr>
        <w:br/>
      </w:r>
      <w:r w:rsidRPr="00FB1EEF">
        <w:rPr>
          <w:color w:val="BCBEC4"/>
          <w:lang w:val="en-US"/>
        </w:rPr>
        <w:br/>
      </w:r>
      <w:r w:rsidRPr="00FB1EEF">
        <w:rPr>
          <w:color w:val="BCBEC4"/>
          <w:lang w:val="en-US"/>
        </w:rPr>
        <w:br/>
      </w:r>
      <w:r w:rsidRPr="00FB1EEF">
        <w:rPr>
          <w:color w:val="CF8E6D"/>
          <w:lang w:val="en-US"/>
        </w:rPr>
        <w:t xml:space="preserve">async def </w:t>
      </w:r>
      <w:r w:rsidRPr="00FB1EEF">
        <w:rPr>
          <w:color w:val="56A8F5"/>
          <w:lang w:val="en-US"/>
        </w:rPr>
        <w:t>remain_200_rows</w:t>
      </w:r>
      <w:r w:rsidRPr="00FB1EEF">
        <w:rPr>
          <w:color w:val="BCBEC4"/>
          <w:lang w:val="en-US"/>
        </w:rPr>
        <w:t>(</w:t>
      </w:r>
      <w:proofErr w:type="spellStart"/>
      <w:r w:rsidRPr="00FB1EEF">
        <w:rPr>
          <w:color w:val="BCBEC4"/>
          <w:lang w:val="en-US"/>
        </w:rPr>
        <w:t>exp_num</w:t>
      </w:r>
      <w:proofErr w:type="spellEnd"/>
      <w:r w:rsidRPr="00FB1EEF">
        <w:rPr>
          <w:color w:val="BCBEC4"/>
          <w:lang w:val="en-US"/>
        </w:rPr>
        <w:t xml:space="preserve">: </w:t>
      </w:r>
      <w:r w:rsidRPr="00FB1EEF">
        <w:rPr>
          <w:color w:val="8888C6"/>
          <w:lang w:val="en-US"/>
        </w:rPr>
        <w:t>int</w:t>
      </w:r>
      <w:r w:rsidRPr="00FB1EEF">
        <w:rPr>
          <w:color w:val="BCBEC4"/>
          <w:lang w:val="en-US"/>
        </w:rPr>
        <w:t>):</w:t>
      </w:r>
      <w:r w:rsidRPr="00FB1EEF">
        <w:rPr>
          <w:color w:val="BCBEC4"/>
          <w:lang w:val="en-US"/>
        </w:rPr>
        <w:br/>
        <w:t xml:space="preserve">    to_delete1000 = </w:t>
      </w:r>
      <w:r w:rsidRPr="00FB1EEF">
        <w:rPr>
          <w:color w:val="8888C6"/>
          <w:lang w:val="en-US"/>
        </w:rPr>
        <w:t>range</w:t>
      </w:r>
      <w:r w:rsidRPr="00FB1EEF">
        <w:rPr>
          <w:color w:val="BCBEC4"/>
          <w:lang w:val="en-US"/>
        </w:rPr>
        <w:t>(</w:t>
      </w:r>
      <w:r w:rsidRPr="00FB1EEF">
        <w:rPr>
          <w:color w:val="2AACB8"/>
          <w:lang w:val="en-US"/>
        </w:rPr>
        <w:t>200</w:t>
      </w:r>
      <w:r w:rsidRPr="00FB1EEF">
        <w:rPr>
          <w:color w:val="BCBEC4"/>
          <w:lang w:val="en-US"/>
        </w:rPr>
        <w:t xml:space="preserve">, </w:t>
      </w:r>
      <w:r w:rsidRPr="00FB1EEF">
        <w:rPr>
          <w:color w:val="2AACB8"/>
          <w:lang w:val="en-US"/>
        </w:rPr>
        <w:t>1000</w:t>
      </w:r>
      <w:r w:rsidRPr="00FB1EEF">
        <w:rPr>
          <w:color w:val="BCBEC4"/>
          <w:lang w:val="en-US"/>
        </w:rPr>
        <w:t>)</w:t>
      </w:r>
      <w:r w:rsidRPr="00FB1EEF">
        <w:rPr>
          <w:color w:val="BCBEC4"/>
          <w:lang w:val="en-US"/>
        </w:rPr>
        <w:br/>
        <w:t xml:space="preserve">    to_delete10000 = </w:t>
      </w:r>
      <w:r w:rsidRPr="00FB1EEF">
        <w:rPr>
          <w:color w:val="8888C6"/>
          <w:lang w:val="en-US"/>
        </w:rPr>
        <w:t>range</w:t>
      </w:r>
      <w:r w:rsidRPr="00FB1EEF">
        <w:rPr>
          <w:color w:val="BCBEC4"/>
          <w:lang w:val="en-US"/>
        </w:rPr>
        <w:t>(</w:t>
      </w:r>
      <w:r w:rsidRPr="00FB1EEF">
        <w:rPr>
          <w:color w:val="2AACB8"/>
          <w:lang w:val="en-US"/>
        </w:rPr>
        <w:t>200</w:t>
      </w:r>
      <w:r w:rsidRPr="00FB1EEF">
        <w:rPr>
          <w:color w:val="BCBEC4"/>
          <w:lang w:val="en-US"/>
        </w:rPr>
        <w:t xml:space="preserve">, </w:t>
      </w:r>
      <w:r w:rsidRPr="00FB1EEF">
        <w:rPr>
          <w:color w:val="2AACB8"/>
          <w:lang w:val="en-US"/>
        </w:rPr>
        <w:t>1000</w:t>
      </w:r>
      <w:r w:rsidRPr="00FB1EEF">
        <w:rPr>
          <w:color w:val="BCBEC4"/>
          <w:lang w:val="en-US"/>
        </w:rPr>
        <w:t>)</w:t>
      </w:r>
      <w:r w:rsidRPr="00FB1EEF">
        <w:rPr>
          <w:color w:val="BCBEC4"/>
          <w:lang w:val="en-US"/>
        </w:rPr>
        <w:br/>
        <w:t xml:space="preserve">    to_delete100000 = </w:t>
      </w:r>
      <w:r w:rsidRPr="00FB1EEF">
        <w:rPr>
          <w:color w:val="8888C6"/>
          <w:lang w:val="en-US"/>
        </w:rPr>
        <w:t>range</w:t>
      </w:r>
      <w:r w:rsidRPr="00FB1EEF">
        <w:rPr>
          <w:color w:val="BCBEC4"/>
          <w:lang w:val="en-US"/>
        </w:rPr>
        <w:t>(</w:t>
      </w:r>
      <w:r w:rsidRPr="00FB1EEF">
        <w:rPr>
          <w:color w:val="2AACB8"/>
          <w:lang w:val="en-US"/>
        </w:rPr>
        <w:t>200</w:t>
      </w:r>
      <w:r w:rsidRPr="00FB1EEF">
        <w:rPr>
          <w:color w:val="BCBEC4"/>
          <w:lang w:val="en-US"/>
        </w:rPr>
        <w:t xml:space="preserve">, </w:t>
      </w:r>
      <w:r w:rsidRPr="00FB1EEF">
        <w:rPr>
          <w:color w:val="2AACB8"/>
          <w:lang w:val="en-US"/>
        </w:rPr>
        <w:t>10000</w:t>
      </w:r>
      <w:r w:rsidRPr="00FB1EEF">
        <w:rPr>
          <w:color w:val="BCBEC4"/>
          <w:lang w:val="en-US"/>
        </w:rPr>
        <w:t>)</w:t>
      </w:r>
      <w:r w:rsidRPr="00FB1EEF">
        <w:rPr>
          <w:color w:val="BCBEC4"/>
          <w:lang w:val="en-US"/>
        </w:rPr>
        <w:br/>
      </w:r>
      <w:r w:rsidRPr="00FB1EEF">
        <w:rPr>
          <w:color w:val="BCBEC4"/>
          <w:lang w:val="en-US"/>
        </w:rPr>
        <w:br/>
        <w:t xml:space="preserve">    query1000 = (</w:t>
      </w:r>
      <w:r w:rsidRPr="00FB1EEF">
        <w:rPr>
          <w:color w:val="BCBEC4"/>
          <w:lang w:val="en-US"/>
        </w:rPr>
        <w:br/>
        <w:t xml:space="preserve">        delete(TestModel1000)</w:t>
      </w:r>
      <w:r w:rsidRPr="00FB1EEF">
        <w:rPr>
          <w:color w:val="BCBEC4"/>
          <w:lang w:val="en-US"/>
        </w:rPr>
        <w:br/>
        <w:t xml:space="preserve">        .where(TestModel1000.id.in_(to_delete1000))</w:t>
      </w:r>
      <w:r w:rsidRPr="00FB1EEF">
        <w:rPr>
          <w:color w:val="BCBEC4"/>
          <w:lang w:val="en-US"/>
        </w:rPr>
        <w:br/>
        <w:t xml:space="preserve">    )</w:t>
      </w:r>
      <w:r w:rsidRPr="00FB1EEF">
        <w:rPr>
          <w:color w:val="BCBEC4"/>
          <w:lang w:val="en-US"/>
        </w:rPr>
        <w:br/>
        <w:t xml:space="preserve">    query10000 = (</w:t>
      </w:r>
      <w:r w:rsidRPr="00FB1EEF">
        <w:rPr>
          <w:color w:val="BCBEC4"/>
          <w:lang w:val="en-US"/>
        </w:rPr>
        <w:br/>
        <w:t xml:space="preserve">        delete(TestModel10000)</w:t>
      </w:r>
      <w:r w:rsidRPr="00FB1EEF">
        <w:rPr>
          <w:color w:val="BCBEC4"/>
          <w:lang w:val="en-US"/>
        </w:rPr>
        <w:br/>
        <w:t xml:space="preserve">        .where(TestModel10000.id.in_(to_delete10000))</w:t>
      </w:r>
      <w:r w:rsidRPr="00FB1EEF">
        <w:rPr>
          <w:color w:val="BCBEC4"/>
          <w:lang w:val="en-US"/>
        </w:rPr>
        <w:br/>
        <w:t xml:space="preserve">    )</w:t>
      </w:r>
      <w:r w:rsidRPr="00FB1EEF">
        <w:rPr>
          <w:color w:val="BCBEC4"/>
          <w:lang w:val="en-US"/>
        </w:rPr>
        <w:br/>
        <w:t xml:space="preserve">    query100000 = (</w:t>
      </w:r>
      <w:r w:rsidRPr="00FB1EEF">
        <w:rPr>
          <w:color w:val="BCBEC4"/>
          <w:lang w:val="en-US"/>
        </w:rPr>
        <w:br/>
        <w:t xml:space="preserve">        delete(TestModel100000)</w:t>
      </w:r>
      <w:r w:rsidRPr="00FB1EEF">
        <w:rPr>
          <w:color w:val="BCBEC4"/>
          <w:lang w:val="en-US"/>
        </w:rPr>
        <w:br/>
        <w:t xml:space="preserve">        .where(TestModel100000.id.in_(to_delete100000))</w:t>
      </w:r>
      <w:r w:rsidRPr="00FB1EEF">
        <w:rPr>
          <w:color w:val="BCBEC4"/>
          <w:lang w:val="en-US"/>
        </w:rPr>
        <w:br/>
        <w:t xml:space="preserve">    )</w:t>
      </w:r>
      <w:r w:rsidRPr="00FB1EEF">
        <w:rPr>
          <w:color w:val="BCBEC4"/>
          <w:lang w:val="en-US"/>
        </w:rPr>
        <w:br/>
      </w:r>
      <w:r w:rsidRPr="00FB1EEF">
        <w:rPr>
          <w:color w:val="BCBEC4"/>
          <w:lang w:val="en-US"/>
        </w:rPr>
        <w:br/>
      </w:r>
      <w:r w:rsidRPr="00FB1EEF">
        <w:rPr>
          <w:color w:val="BCBEC4"/>
          <w:lang w:val="en-US"/>
        </w:rPr>
        <w:lastRenderedPageBreak/>
        <w:t xml:space="preserve">    </w:t>
      </w:r>
      <w:r w:rsidRPr="00FB1EEF">
        <w:rPr>
          <w:color w:val="8888C6"/>
          <w:lang w:val="en-US"/>
        </w:rPr>
        <w:t>print</w:t>
      </w:r>
      <w:r w:rsidRPr="00FB1EEF">
        <w:rPr>
          <w:color w:val="BCBEC4"/>
          <w:lang w:val="en-US"/>
        </w:rPr>
        <w:t>(</w:t>
      </w:r>
      <w:r w:rsidRPr="00FB1EEF">
        <w:rPr>
          <w:color w:val="6AAB73"/>
          <w:lang w:val="en-US"/>
        </w:rPr>
        <w:t>"</w:t>
      </w:r>
      <w:r>
        <w:rPr>
          <w:color w:val="6AAB73"/>
        </w:rPr>
        <w:t>Оставление</w:t>
      </w:r>
      <w:r w:rsidRPr="00FB1EEF">
        <w:rPr>
          <w:color w:val="6AAB73"/>
          <w:lang w:val="en-US"/>
        </w:rPr>
        <w:t xml:space="preserve"> 200 </w:t>
      </w:r>
      <w:r>
        <w:rPr>
          <w:color w:val="6AAB73"/>
        </w:rPr>
        <w:t>записей</w:t>
      </w:r>
      <w:r w:rsidRPr="00FB1EEF">
        <w:rPr>
          <w:color w:val="6AAB73"/>
          <w:lang w:val="en-US"/>
        </w:rPr>
        <w:t xml:space="preserve"> </w:t>
      </w:r>
      <w:r>
        <w:rPr>
          <w:color w:val="6AAB73"/>
        </w:rPr>
        <w:t>по</w:t>
      </w:r>
      <w:r w:rsidRPr="00FB1EEF">
        <w:rPr>
          <w:color w:val="6AAB73"/>
          <w:lang w:val="en-US"/>
        </w:rPr>
        <w:t xml:space="preserve"> </w:t>
      </w:r>
      <w:r>
        <w:rPr>
          <w:color w:val="6AAB73"/>
        </w:rPr>
        <w:t>неключевому</w:t>
      </w:r>
      <w:r w:rsidRPr="00FB1EEF">
        <w:rPr>
          <w:color w:val="6AAB73"/>
          <w:lang w:val="en-US"/>
        </w:rPr>
        <w:t xml:space="preserve"> </w:t>
      </w:r>
      <w:r>
        <w:rPr>
          <w:color w:val="6AAB73"/>
        </w:rPr>
        <w:t>полю</w:t>
      </w:r>
      <w:r w:rsidRPr="00FB1EEF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FB1EEF">
        <w:rPr>
          <w:color w:val="6AAB73"/>
          <w:lang w:val="en-US"/>
        </w:rPr>
        <w:t xml:space="preserve"> </w:t>
      </w:r>
      <w:r>
        <w:rPr>
          <w:color w:val="6AAB73"/>
        </w:rPr>
        <w:t>коммитом</w:t>
      </w:r>
      <w:r w:rsidRPr="00FB1EEF">
        <w:rPr>
          <w:color w:val="6AAB73"/>
          <w:lang w:val="en-US"/>
        </w:rPr>
        <w:t>"</w:t>
      </w:r>
      <w:r w:rsidRPr="00FB1EEF">
        <w:rPr>
          <w:color w:val="BCBEC4"/>
          <w:lang w:val="en-US"/>
        </w:rPr>
        <w:t>)</w:t>
      </w:r>
      <w:r w:rsidRPr="00FB1EEF">
        <w:rPr>
          <w:color w:val="BCBEC4"/>
          <w:lang w:val="en-US"/>
        </w:rPr>
        <w:br/>
        <w:t xml:space="preserve">    </w:t>
      </w:r>
      <w:r w:rsidRPr="00FB1EEF">
        <w:rPr>
          <w:color w:val="CF8E6D"/>
          <w:lang w:val="en-US"/>
        </w:rPr>
        <w:t xml:space="preserve">await </w:t>
      </w:r>
      <w:proofErr w:type="spellStart"/>
      <w:r w:rsidRPr="00FB1EEF">
        <w:rPr>
          <w:color w:val="BCBEC4"/>
          <w:lang w:val="en-US"/>
        </w:rPr>
        <w:t>do_tests</w:t>
      </w:r>
      <w:proofErr w:type="spellEnd"/>
      <w:r w:rsidRPr="00FB1EEF">
        <w:rPr>
          <w:color w:val="BCBEC4"/>
          <w:lang w:val="en-US"/>
        </w:rPr>
        <w:t>(</w:t>
      </w:r>
      <w:proofErr w:type="spellStart"/>
      <w:r w:rsidRPr="00FB1EEF">
        <w:rPr>
          <w:color w:val="BCBEC4"/>
          <w:lang w:val="en-US"/>
        </w:rPr>
        <w:t>exp_num</w:t>
      </w:r>
      <w:proofErr w:type="spellEnd"/>
      <w:r w:rsidRPr="00FB1EEF">
        <w:rPr>
          <w:color w:val="BCBEC4"/>
          <w:lang w:val="en-US"/>
        </w:rPr>
        <w:t xml:space="preserve">, query1000, query10000, query100000, </w:t>
      </w:r>
      <w:r w:rsidRPr="00FB1EEF">
        <w:rPr>
          <w:color w:val="CF8E6D"/>
          <w:lang w:val="en-US"/>
        </w:rPr>
        <w:t>True</w:t>
      </w:r>
      <w:r w:rsidRPr="00FB1EEF">
        <w:rPr>
          <w:color w:val="BCBEC4"/>
          <w:lang w:val="en-US"/>
        </w:rPr>
        <w:t>)</w:t>
      </w:r>
    </w:p>
    <w:p w14:paraId="622CD552" w14:textId="77777777" w:rsidR="00825648" w:rsidRPr="00483D83" w:rsidRDefault="00825648">
      <w:pPr>
        <w:pStyle w:val="2"/>
        <w:pageBreakBefore/>
      </w:pPr>
      <w:r w:rsidRPr="00483D83">
        <w:lastRenderedPageBreak/>
        <w:t>Сравнение временных затрат при реализации стандартных операций</w:t>
      </w:r>
    </w:p>
    <w:p w14:paraId="0F6E64B3" w14:textId="77777777" w:rsidR="00825648" w:rsidRPr="00F57A50" w:rsidRDefault="00825648">
      <w:pPr>
        <w:rPr>
          <w:rFonts w:ascii="Arial" w:hAnsi="Arial" w:cs="Aria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391"/>
        <w:gridCol w:w="1144"/>
        <w:gridCol w:w="1346"/>
        <w:gridCol w:w="1595"/>
      </w:tblGrid>
      <w:tr w:rsidR="00825648" w:rsidRPr="00483D83" w14:paraId="21E65777" w14:textId="77777777">
        <w:tc>
          <w:tcPr>
            <w:tcW w:w="5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919D03E" w14:textId="77777777" w:rsidR="00825648" w:rsidRPr="00483D83" w:rsidRDefault="00825648" w:rsidP="00F57A50">
            <w:pPr>
              <w:ind w:left="360"/>
              <w:jc w:val="center"/>
              <w:rPr>
                <w:rFonts w:ascii="Arial" w:hAnsi="Arial" w:cs="Arial"/>
              </w:rPr>
            </w:pPr>
            <w:r w:rsidRPr="00483D83">
              <w:rPr>
                <w:rFonts w:ascii="Arial" w:hAnsi="Arial" w:cs="Arial"/>
              </w:rPr>
              <w:t>Число записей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E568A42" w14:textId="77777777" w:rsidR="00825648" w:rsidRPr="00483D83" w:rsidRDefault="00825648" w:rsidP="00F57A50">
            <w:pPr>
              <w:jc w:val="center"/>
              <w:rPr>
                <w:rFonts w:ascii="Arial" w:hAnsi="Arial" w:cs="Arial"/>
              </w:rPr>
            </w:pPr>
            <w:r w:rsidRPr="00483D83">
              <w:rPr>
                <w:rFonts w:ascii="Arial" w:hAnsi="Arial" w:cs="Arial"/>
              </w:rPr>
              <w:t>1000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902AE24" w14:textId="77777777" w:rsidR="00825648" w:rsidRPr="00483D83" w:rsidRDefault="00825648" w:rsidP="00F57A50">
            <w:pPr>
              <w:jc w:val="center"/>
              <w:rPr>
                <w:rFonts w:ascii="Arial" w:hAnsi="Arial" w:cs="Arial"/>
              </w:rPr>
            </w:pPr>
            <w:r w:rsidRPr="00483D83">
              <w:rPr>
                <w:rFonts w:ascii="Arial" w:hAnsi="Arial" w:cs="Arial"/>
              </w:rPr>
              <w:t>10000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DF5C57" w14:textId="77777777" w:rsidR="00825648" w:rsidRPr="00483D83" w:rsidRDefault="00825648" w:rsidP="00F57A50">
            <w:pPr>
              <w:jc w:val="center"/>
              <w:rPr>
                <w:rFonts w:ascii="Arial" w:hAnsi="Arial" w:cs="Arial"/>
              </w:rPr>
            </w:pPr>
            <w:r w:rsidRPr="00483D83">
              <w:rPr>
                <w:rFonts w:ascii="Arial" w:hAnsi="Arial" w:cs="Arial"/>
              </w:rPr>
              <w:t>100000</w:t>
            </w:r>
          </w:p>
        </w:tc>
      </w:tr>
      <w:tr w:rsidR="00825648" w:rsidRPr="00483D83" w14:paraId="16253089" w14:textId="77777777">
        <w:tc>
          <w:tcPr>
            <w:tcW w:w="5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CB62C40" w14:textId="2DCCFF0C" w:rsidR="00825648" w:rsidRPr="00483D83" w:rsidRDefault="00825648" w:rsidP="00F57A50">
            <w:pPr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483D83">
              <w:rPr>
                <w:rFonts w:ascii="Arial" w:hAnsi="Arial" w:cs="Arial"/>
              </w:rPr>
              <w:t>Поиск по ключевому полю</w:t>
            </w:r>
            <w:r w:rsidR="00733ABE" w:rsidRPr="00733ABE">
              <w:rPr>
                <w:rFonts w:ascii="Arial" w:hAnsi="Arial" w:cs="Arial"/>
              </w:rPr>
              <w:t xml:space="preserve">, </w:t>
            </w:r>
            <w:r w:rsidR="006710C2">
              <w:rPr>
                <w:rFonts w:ascii="Arial" w:hAnsi="Arial" w:cs="Arial"/>
              </w:rPr>
              <w:t>мкс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3CC59B0" w14:textId="4AB6B833" w:rsidR="00825648" w:rsidRPr="006710C2" w:rsidRDefault="006710C2" w:rsidP="00F57A5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559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1995E86" w14:textId="3882DD64" w:rsidR="00825648" w:rsidRPr="00733ABE" w:rsidRDefault="006710C2" w:rsidP="00F57A50">
            <w:pPr>
              <w:snapToGrid w:val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561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CC0D41" w14:textId="77BA95B0" w:rsidR="00825648" w:rsidRPr="00733ABE" w:rsidRDefault="006710C2" w:rsidP="00F57A50">
            <w:pPr>
              <w:snapToGrid w:val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519</w:t>
            </w:r>
          </w:p>
        </w:tc>
      </w:tr>
      <w:tr w:rsidR="00825648" w:rsidRPr="00483D83" w14:paraId="6DA94A40" w14:textId="77777777">
        <w:tc>
          <w:tcPr>
            <w:tcW w:w="5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BC3BAE8" w14:textId="28A71934" w:rsidR="00825648" w:rsidRPr="00483D83" w:rsidRDefault="00825648" w:rsidP="00F57A50">
            <w:pPr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483D83">
              <w:rPr>
                <w:rFonts w:ascii="Arial" w:hAnsi="Arial" w:cs="Arial"/>
              </w:rPr>
              <w:t>Поиск по не ключевому полю</w:t>
            </w:r>
            <w:r w:rsidR="00733ABE" w:rsidRPr="00733ABE">
              <w:rPr>
                <w:rFonts w:ascii="Arial" w:hAnsi="Arial" w:cs="Arial"/>
              </w:rPr>
              <w:t xml:space="preserve">, </w:t>
            </w:r>
            <w:r w:rsidR="006710C2">
              <w:rPr>
                <w:rFonts w:ascii="Arial" w:hAnsi="Arial" w:cs="Arial"/>
              </w:rPr>
              <w:t>мкс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EE62688" w14:textId="6B48346D" w:rsidR="00825648" w:rsidRPr="00733ABE" w:rsidRDefault="006710C2" w:rsidP="00F57A50">
            <w:pPr>
              <w:snapToGrid w:val="0"/>
              <w:jc w:val="center"/>
              <w:rPr>
                <w:rFonts w:ascii="Arial" w:hAnsi="Arial" w:cs="Arial"/>
                <w:lang w:val="en-US"/>
              </w:rPr>
            </w:pPr>
            <w:r w:rsidRPr="006710C2">
              <w:rPr>
                <w:rFonts w:ascii="Arial" w:hAnsi="Arial" w:cs="Arial"/>
              </w:rPr>
              <w:t>490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E60F77D" w14:textId="717113B1" w:rsidR="00825648" w:rsidRPr="00483D83" w:rsidRDefault="006710C2" w:rsidP="00F57A50">
            <w:pPr>
              <w:snapToGrid w:val="0"/>
              <w:jc w:val="center"/>
              <w:rPr>
                <w:rFonts w:ascii="Arial" w:hAnsi="Arial" w:cs="Arial"/>
              </w:rPr>
            </w:pPr>
            <w:r w:rsidRPr="006710C2">
              <w:rPr>
                <w:rFonts w:ascii="Arial" w:hAnsi="Arial" w:cs="Arial"/>
              </w:rPr>
              <w:t>1550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034635" w14:textId="758C3870" w:rsidR="00825648" w:rsidRPr="00733ABE" w:rsidRDefault="006710C2" w:rsidP="00F57A50">
            <w:pPr>
              <w:snapToGrid w:val="0"/>
              <w:jc w:val="center"/>
              <w:rPr>
                <w:rFonts w:ascii="Arial" w:hAnsi="Arial" w:cs="Arial"/>
                <w:lang w:val="en-US"/>
              </w:rPr>
            </w:pPr>
            <w:r w:rsidRPr="006710C2">
              <w:rPr>
                <w:rFonts w:ascii="Arial" w:hAnsi="Arial" w:cs="Arial"/>
                <w:lang w:val="en-US"/>
              </w:rPr>
              <w:t>10223</w:t>
            </w:r>
          </w:p>
        </w:tc>
      </w:tr>
      <w:tr w:rsidR="00825648" w:rsidRPr="00483D83" w14:paraId="56099A00" w14:textId="77777777">
        <w:tc>
          <w:tcPr>
            <w:tcW w:w="5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29261C7" w14:textId="7123D28D" w:rsidR="00825648" w:rsidRPr="00483D83" w:rsidRDefault="00825648" w:rsidP="00F57A50">
            <w:pPr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483D83">
              <w:rPr>
                <w:rFonts w:ascii="Arial" w:hAnsi="Arial" w:cs="Arial"/>
              </w:rPr>
              <w:t>Поиск по маске</w:t>
            </w:r>
            <w:r w:rsidR="00733ABE" w:rsidRPr="00733ABE">
              <w:rPr>
                <w:rFonts w:ascii="Arial" w:hAnsi="Arial" w:cs="Arial"/>
              </w:rPr>
              <w:t xml:space="preserve">, </w:t>
            </w:r>
            <w:r w:rsidR="006710C2">
              <w:rPr>
                <w:rFonts w:ascii="Arial" w:hAnsi="Arial" w:cs="Arial"/>
              </w:rPr>
              <w:t>мкс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4BDD1C2" w14:textId="43ED8BC8" w:rsidR="00825648" w:rsidRPr="006710C2" w:rsidRDefault="006710C2" w:rsidP="00F57A50">
            <w:pPr>
              <w:snapToGrid w:val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10^4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124B75F" w14:textId="2FF81A21" w:rsidR="00825648" w:rsidRPr="006710C2" w:rsidRDefault="006710C2" w:rsidP="00F57A50">
            <w:pPr>
              <w:snapToGrid w:val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1.1*10^5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9BA4B0" w14:textId="5956CFFE" w:rsidR="00825648" w:rsidRPr="006710C2" w:rsidRDefault="006710C2" w:rsidP="00F57A50">
            <w:pPr>
              <w:snapToGrid w:val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9.9*10^5</w:t>
            </w:r>
          </w:p>
        </w:tc>
      </w:tr>
      <w:tr w:rsidR="00825648" w:rsidRPr="00483D83" w14:paraId="2FC901E3" w14:textId="77777777">
        <w:tc>
          <w:tcPr>
            <w:tcW w:w="5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965D654" w14:textId="7C2B8AFF" w:rsidR="00825648" w:rsidRPr="00483D83" w:rsidRDefault="00825648" w:rsidP="00F57A50">
            <w:pPr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483D83">
              <w:rPr>
                <w:rFonts w:ascii="Arial" w:hAnsi="Arial" w:cs="Arial"/>
              </w:rPr>
              <w:t>Добавление записи</w:t>
            </w:r>
            <w:r w:rsidR="00733ABE" w:rsidRPr="00733ABE">
              <w:rPr>
                <w:rFonts w:ascii="Arial" w:hAnsi="Arial" w:cs="Arial"/>
              </w:rPr>
              <w:t xml:space="preserve">, </w:t>
            </w:r>
            <w:r w:rsidR="006710C2">
              <w:rPr>
                <w:rFonts w:ascii="Arial" w:hAnsi="Arial" w:cs="Arial"/>
              </w:rPr>
              <w:t>мкс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2DC36AB" w14:textId="1989E0C7" w:rsidR="00825648" w:rsidRPr="006710C2" w:rsidRDefault="006710C2" w:rsidP="00F57A50">
            <w:pPr>
              <w:snapToGrid w:val="0"/>
              <w:jc w:val="center"/>
              <w:rPr>
                <w:rFonts w:ascii="Arial" w:hAnsi="Arial" w:cs="Arial"/>
                <w:lang w:val="en-US"/>
              </w:rPr>
            </w:pPr>
            <w:r w:rsidRPr="006710C2">
              <w:rPr>
                <w:rFonts w:ascii="Arial" w:hAnsi="Arial" w:cs="Arial"/>
                <w:lang w:val="en-US"/>
              </w:rPr>
              <w:t>419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52A3C60" w14:textId="45247B94" w:rsidR="00825648" w:rsidRPr="006710C2" w:rsidRDefault="006710C2" w:rsidP="00F57A50">
            <w:pPr>
              <w:snapToGrid w:val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480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5B0B30" w14:textId="1EBF549B" w:rsidR="00825648" w:rsidRPr="006710C2" w:rsidRDefault="006710C2" w:rsidP="00F57A50">
            <w:pPr>
              <w:snapToGrid w:val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544</w:t>
            </w:r>
          </w:p>
        </w:tc>
      </w:tr>
      <w:tr w:rsidR="00825648" w:rsidRPr="00483D83" w14:paraId="148B5737" w14:textId="77777777">
        <w:tc>
          <w:tcPr>
            <w:tcW w:w="5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5A25F3" w14:textId="32F21E1E" w:rsidR="00825648" w:rsidRPr="00483D83" w:rsidRDefault="00825648" w:rsidP="00F57A50">
            <w:pPr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483D83">
              <w:rPr>
                <w:rFonts w:ascii="Arial" w:hAnsi="Arial" w:cs="Arial"/>
              </w:rPr>
              <w:t>Добавление группы записей</w:t>
            </w:r>
            <w:r w:rsidR="0039389B">
              <w:rPr>
                <w:rFonts w:ascii="Arial" w:hAnsi="Arial" w:cs="Arial"/>
                <w:lang w:val="en-US"/>
              </w:rPr>
              <w:t xml:space="preserve"> (100)</w:t>
            </w:r>
            <w:r w:rsidR="00733ABE" w:rsidRPr="00733ABE">
              <w:rPr>
                <w:rFonts w:ascii="Arial" w:hAnsi="Arial" w:cs="Arial"/>
              </w:rPr>
              <w:t xml:space="preserve">, </w:t>
            </w:r>
            <w:r w:rsidR="006710C2">
              <w:rPr>
                <w:rFonts w:ascii="Arial" w:hAnsi="Arial" w:cs="Arial"/>
              </w:rPr>
              <w:t>мкс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66EB5DE" w14:textId="46BDBA05" w:rsidR="00825648" w:rsidRPr="00483D83" w:rsidRDefault="0039389B" w:rsidP="00F57A50">
            <w:pPr>
              <w:snapToGrid w:val="0"/>
              <w:jc w:val="center"/>
              <w:rPr>
                <w:rFonts w:ascii="Arial" w:hAnsi="Arial" w:cs="Arial"/>
              </w:rPr>
            </w:pPr>
            <w:r w:rsidRPr="0039389B">
              <w:rPr>
                <w:rFonts w:ascii="Arial" w:hAnsi="Arial" w:cs="Arial"/>
              </w:rPr>
              <w:t>7227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043D047" w14:textId="38ACA78D" w:rsidR="00825648" w:rsidRPr="00483D83" w:rsidRDefault="0039389B" w:rsidP="00F57A50">
            <w:pPr>
              <w:snapToGrid w:val="0"/>
              <w:jc w:val="center"/>
              <w:rPr>
                <w:rFonts w:ascii="Arial" w:hAnsi="Arial" w:cs="Arial"/>
              </w:rPr>
            </w:pPr>
            <w:r w:rsidRPr="0039389B">
              <w:rPr>
                <w:rFonts w:ascii="Arial" w:hAnsi="Arial" w:cs="Arial"/>
              </w:rPr>
              <w:t>6976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9A0A56" w14:textId="3D0EA4BA" w:rsidR="00825648" w:rsidRPr="00483D83" w:rsidRDefault="0039389B" w:rsidP="00F57A50">
            <w:pPr>
              <w:snapToGrid w:val="0"/>
              <w:jc w:val="center"/>
              <w:rPr>
                <w:rFonts w:ascii="Arial" w:hAnsi="Arial" w:cs="Arial"/>
              </w:rPr>
            </w:pPr>
            <w:r w:rsidRPr="0039389B">
              <w:rPr>
                <w:rFonts w:ascii="Arial" w:hAnsi="Arial" w:cs="Arial"/>
              </w:rPr>
              <w:t>7496</w:t>
            </w:r>
          </w:p>
        </w:tc>
      </w:tr>
      <w:tr w:rsidR="00825648" w:rsidRPr="00483D83" w14:paraId="7F8DD623" w14:textId="77777777">
        <w:tc>
          <w:tcPr>
            <w:tcW w:w="5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09DA7E1" w14:textId="6782B76E" w:rsidR="00825648" w:rsidRPr="00483D83" w:rsidRDefault="00825648" w:rsidP="00F57A50">
            <w:pPr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483D83">
              <w:rPr>
                <w:rFonts w:ascii="Arial" w:hAnsi="Arial" w:cs="Arial"/>
              </w:rPr>
              <w:t>Изменение записи (определение изменяемой записи по ключевому полю)</w:t>
            </w:r>
            <w:r w:rsidR="00733ABE" w:rsidRPr="00733ABE">
              <w:rPr>
                <w:rFonts w:ascii="Arial" w:hAnsi="Arial" w:cs="Arial"/>
              </w:rPr>
              <w:t xml:space="preserve">, </w:t>
            </w:r>
            <w:r w:rsidR="006710C2">
              <w:rPr>
                <w:rFonts w:ascii="Arial" w:hAnsi="Arial" w:cs="Arial"/>
              </w:rPr>
              <w:t>мкс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B3E46D7" w14:textId="4BEFE62D" w:rsidR="00825648" w:rsidRPr="00483D83" w:rsidRDefault="0055259D" w:rsidP="00F57A50">
            <w:pPr>
              <w:snapToGrid w:val="0"/>
              <w:jc w:val="center"/>
              <w:rPr>
                <w:rFonts w:ascii="Arial" w:hAnsi="Arial" w:cs="Arial"/>
              </w:rPr>
            </w:pPr>
            <w:r w:rsidRPr="0055259D">
              <w:rPr>
                <w:rFonts w:ascii="Arial" w:hAnsi="Arial" w:cs="Arial"/>
              </w:rPr>
              <w:t>391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F3099B9" w14:textId="6760CFDA" w:rsidR="00825648" w:rsidRPr="00483D83" w:rsidRDefault="0055259D" w:rsidP="00F57A50">
            <w:pPr>
              <w:snapToGrid w:val="0"/>
              <w:jc w:val="center"/>
              <w:rPr>
                <w:rFonts w:ascii="Arial" w:hAnsi="Arial" w:cs="Arial"/>
              </w:rPr>
            </w:pPr>
            <w:r w:rsidRPr="0055259D">
              <w:rPr>
                <w:rFonts w:ascii="Arial" w:hAnsi="Arial" w:cs="Arial"/>
              </w:rPr>
              <w:t>459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860C2D" w14:textId="1FC74484" w:rsidR="00825648" w:rsidRPr="00483D83" w:rsidRDefault="0055259D" w:rsidP="00F57A50">
            <w:pPr>
              <w:snapToGrid w:val="0"/>
              <w:jc w:val="center"/>
              <w:rPr>
                <w:rFonts w:ascii="Arial" w:hAnsi="Arial" w:cs="Arial"/>
              </w:rPr>
            </w:pPr>
            <w:r w:rsidRPr="0055259D">
              <w:rPr>
                <w:rFonts w:ascii="Arial" w:hAnsi="Arial" w:cs="Arial"/>
              </w:rPr>
              <w:t>520</w:t>
            </w:r>
          </w:p>
        </w:tc>
      </w:tr>
      <w:tr w:rsidR="00825648" w:rsidRPr="00483D83" w14:paraId="651E320D" w14:textId="77777777">
        <w:tc>
          <w:tcPr>
            <w:tcW w:w="539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F5CFAF7" w14:textId="24699DE1" w:rsidR="00825648" w:rsidRPr="00483D83" w:rsidRDefault="00825648" w:rsidP="00F57A50">
            <w:pPr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483D83">
              <w:rPr>
                <w:rFonts w:ascii="Arial" w:hAnsi="Arial" w:cs="Arial"/>
              </w:rPr>
              <w:t>Изменение записи (определение изменяемой записи по не ключевому полю)</w:t>
            </w:r>
            <w:r w:rsidR="00733ABE" w:rsidRPr="00733ABE">
              <w:rPr>
                <w:rFonts w:ascii="Arial" w:hAnsi="Arial" w:cs="Arial"/>
              </w:rPr>
              <w:t xml:space="preserve">, </w:t>
            </w:r>
            <w:r w:rsidR="006710C2">
              <w:rPr>
                <w:rFonts w:ascii="Arial" w:hAnsi="Arial" w:cs="Arial"/>
              </w:rPr>
              <w:t>мкс</w:t>
            </w:r>
          </w:p>
        </w:tc>
        <w:tc>
          <w:tcPr>
            <w:tcW w:w="11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D14D87B" w14:textId="6BDB7592" w:rsidR="00825648" w:rsidRPr="00483D83" w:rsidRDefault="0055259D" w:rsidP="00F57A50">
            <w:pPr>
              <w:snapToGrid w:val="0"/>
              <w:jc w:val="center"/>
              <w:rPr>
                <w:rFonts w:ascii="Arial" w:hAnsi="Arial" w:cs="Arial"/>
              </w:rPr>
            </w:pPr>
            <w:r w:rsidRPr="0055259D">
              <w:rPr>
                <w:rFonts w:ascii="Arial" w:hAnsi="Arial" w:cs="Arial"/>
              </w:rPr>
              <w:t>500</w:t>
            </w:r>
          </w:p>
        </w:tc>
        <w:tc>
          <w:tcPr>
            <w:tcW w:w="134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3C1BF2D" w14:textId="6484E364" w:rsidR="00825648" w:rsidRPr="00483D83" w:rsidRDefault="0055259D" w:rsidP="00F57A50">
            <w:pPr>
              <w:snapToGrid w:val="0"/>
              <w:jc w:val="center"/>
              <w:rPr>
                <w:rFonts w:ascii="Arial" w:hAnsi="Arial" w:cs="Arial"/>
              </w:rPr>
            </w:pPr>
            <w:r w:rsidRPr="0055259D">
              <w:rPr>
                <w:rFonts w:ascii="Arial" w:hAnsi="Arial" w:cs="Arial"/>
              </w:rPr>
              <w:t>1840</w:t>
            </w:r>
          </w:p>
        </w:tc>
        <w:tc>
          <w:tcPr>
            <w:tcW w:w="15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CFE8AF" w14:textId="00229376" w:rsidR="00825648" w:rsidRPr="00483D83" w:rsidRDefault="0055259D" w:rsidP="00F57A50">
            <w:pPr>
              <w:snapToGrid w:val="0"/>
              <w:jc w:val="center"/>
              <w:rPr>
                <w:rFonts w:ascii="Arial" w:hAnsi="Arial" w:cs="Arial"/>
              </w:rPr>
            </w:pPr>
            <w:r w:rsidRPr="0055259D">
              <w:rPr>
                <w:rFonts w:ascii="Arial" w:hAnsi="Arial" w:cs="Arial"/>
              </w:rPr>
              <w:t>10756</w:t>
            </w:r>
          </w:p>
        </w:tc>
      </w:tr>
      <w:tr w:rsidR="00825648" w:rsidRPr="00483D83" w14:paraId="352429C8" w14:textId="77777777">
        <w:tc>
          <w:tcPr>
            <w:tcW w:w="539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2730A91" w14:textId="17017619" w:rsidR="00825648" w:rsidRPr="00483D83" w:rsidRDefault="00825648" w:rsidP="00F57A50">
            <w:pPr>
              <w:numPr>
                <w:ilvl w:val="0"/>
                <w:numId w:val="16"/>
              </w:numPr>
              <w:tabs>
                <w:tab w:val="left" w:pos="1080"/>
              </w:tabs>
              <w:rPr>
                <w:rFonts w:ascii="Arial" w:hAnsi="Arial" w:cs="Arial"/>
              </w:rPr>
            </w:pPr>
            <w:r w:rsidRPr="00483D83">
              <w:rPr>
                <w:rFonts w:ascii="Arial" w:hAnsi="Arial" w:cs="Arial"/>
              </w:rPr>
              <w:t>Удаление записи (определение удаляемой записи по ключевому полю)</w:t>
            </w:r>
            <w:r w:rsidR="00733ABE" w:rsidRPr="00733ABE">
              <w:rPr>
                <w:rFonts w:ascii="Arial" w:hAnsi="Arial" w:cs="Arial"/>
              </w:rPr>
              <w:t xml:space="preserve">, </w:t>
            </w:r>
            <w:r w:rsidR="006710C2">
              <w:rPr>
                <w:rFonts w:ascii="Arial" w:hAnsi="Arial" w:cs="Arial"/>
              </w:rPr>
              <w:t>мкс</w:t>
            </w:r>
          </w:p>
        </w:tc>
        <w:tc>
          <w:tcPr>
            <w:tcW w:w="11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2694175" w14:textId="7F02DA41" w:rsidR="00825648" w:rsidRPr="00483D83" w:rsidRDefault="0055259D" w:rsidP="00F57A50">
            <w:pPr>
              <w:snapToGrid w:val="0"/>
              <w:jc w:val="center"/>
              <w:rPr>
                <w:rFonts w:ascii="Arial" w:hAnsi="Arial" w:cs="Arial"/>
              </w:rPr>
            </w:pPr>
            <w:r w:rsidRPr="0055259D">
              <w:rPr>
                <w:rFonts w:ascii="Arial" w:hAnsi="Arial" w:cs="Arial"/>
              </w:rPr>
              <w:t>322</w:t>
            </w:r>
          </w:p>
        </w:tc>
        <w:tc>
          <w:tcPr>
            <w:tcW w:w="134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B00E4BE" w14:textId="0C750B30" w:rsidR="00825648" w:rsidRPr="00483D83" w:rsidRDefault="0055259D" w:rsidP="00F57A50">
            <w:pPr>
              <w:snapToGrid w:val="0"/>
              <w:jc w:val="center"/>
              <w:rPr>
                <w:rFonts w:ascii="Arial" w:hAnsi="Arial" w:cs="Arial"/>
              </w:rPr>
            </w:pPr>
            <w:r w:rsidRPr="0055259D">
              <w:rPr>
                <w:rFonts w:ascii="Arial" w:hAnsi="Arial" w:cs="Arial"/>
              </w:rPr>
              <w:t>286</w:t>
            </w:r>
          </w:p>
        </w:tc>
        <w:tc>
          <w:tcPr>
            <w:tcW w:w="15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54328E" w14:textId="42E28505" w:rsidR="00825648" w:rsidRPr="00483D83" w:rsidRDefault="0055259D" w:rsidP="00F57A50">
            <w:pPr>
              <w:snapToGrid w:val="0"/>
              <w:jc w:val="center"/>
              <w:rPr>
                <w:rFonts w:ascii="Arial" w:hAnsi="Arial" w:cs="Arial"/>
              </w:rPr>
            </w:pPr>
            <w:r w:rsidRPr="0055259D">
              <w:rPr>
                <w:rFonts w:ascii="Arial" w:hAnsi="Arial" w:cs="Arial"/>
              </w:rPr>
              <w:t>360</w:t>
            </w:r>
          </w:p>
        </w:tc>
      </w:tr>
      <w:tr w:rsidR="00825648" w:rsidRPr="00483D83" w14:paraId="2D147BED" w14:textId="77777777">
        <w:tc>
          <w:tcPr>
            <w:tcW w:w="5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763C056" w14:textId="0E76B033" w:rsidR="00825648" w:rsidRPr="00483D83" w:rsidRDefault="00825648" w:rsidP="00F57A50">
            <w:pPr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483D83">
              <w:rPr>
                <w:rFonts w:ascii="Arial" w:hAnsi="Arial" w:cs="Arial"/>
              </w:rPr>
              <w:t xml:space="preserve">Удаление записи (определение удаляемой записи по </w:t>
            </w:r>
            <w:r w:rsidR="001C286D" w:rsidRPr="00483D83">
              <w:rPr>
                <w:rFonts w:ascii="Arial" w:hAnsi="Arial" w:cs="Arial"/>
              </w:rPr>
              <w:t xml:space="preserve">не </w:t>
            </w:r>
            <w:r w:rsidRPr="00483D83">
              <w:rPr>
                <w:rFonts w:ascii="Arial" w:hAnsi="Arial" w:cs="Arial"/>
              </w:rPr>
              <w:t>ключевому полю)</w:t>
            </w:r>
            <w:r w:rsidR="00733ABE" w:rsidRPr="00733ABE">
              <w:rPr>
                <w:rFonts w:ascii="Arial" w:hAnsi="Arial" w:cs="Arial"/>
              </w:rPr>
              <w:t xml:space="preserve">, </w:t>
            </w:r>
            <w:r w:rsidR="006710C2">
              <w:rPr>
                <w:rFonts w:ascii="Arial" w:hAnsi="Arial" w:cs="Arial"/>
              </w:rPr>
              <w:t>мкс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8D6858C" w14:textId="426BF807" w:rsidR="00825648" w:rsidRPr="00483D83" w:rsidRDefault="0055259D" w:rsidP="00F57A50">
            <w:pPr>
              <w:snapToGrid w:val="0"/>
              <w:jc w:val="center"/>
              <w:rPr>
                <w:rFonts w:ascii="Arial" w:hAnsi="Arial" w:cs="Arial"/>
              </w:rPr>
            </w:pPr>
            <w:r w:rsidRPr="0055259D">
              <w:rPr>
                <w:rFonts w:ascii="Arial" w:hAnsi="Arial" w:cs="Arial"/>
              </w:rPr>
              <w:t>459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8CE31B0" w14:textId="064370EC" w:rsidR="00825648" w:rsidRPr="00483D83" w:rsidRDefault="0055259D" w:rsidP="00F57A50">
            <w:pPr>
              <w:snapToGrid w:val="0"/>
              <w:jc w:val="center"/>
              <w:rPr>
                <w:rFonts w:ascii="Arial" w:hAnsi="Arial" w:cs="Arial"/>
              </w:rPr>
            </w:pPr>
            <w:r w:rsidRPr="0055259D">
              <w:rPr>
                <w:rFonts w:ascii="Arial" w:hAnsi="Arial" w:cs="Arial"/>
              </w:rPr>
              <w:t>1486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550101" w14:textId="043444B2" w:rsidR="00825648" w:rsidRPr="00483D83" w:rsidRDefault="0055259D" w:rsidP="00F57A50">
            <w:pPr>
              <w:snapToGrid w:val="0"/>
              <w:jc w:val="center"/>
              <w:rPr>
                <w:rFonts w:ascii="Arial" w:hAnsi="Arial" w:cs="Arial"/>
              </w:rPr>
            </w:pPr>
            <w:r w:rsidRPr="0055259D">
              <w:rPr>
                <w:rFonts w:ascii="Arial" w:hAnsi="Arial" w:cs="Arial"/>
              </w:rPr>
              <w:t>10242</w:t>
            </w:r>
          </w:p>
        </w:tc>
      </w:tr>
      <w:tr w:rsidR="00825648" w:rsidRPr="00483D83" w14:paraId="0ECD5588" w14:textId="77777777">
        <w:tc>
          <w:tcPr>
            <w:tcW w:w="5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5E2F08B" w14:textId="29A43C83" w:rsidR="00825648" w:rsidRPr="00483D83" w:rsidRDefault="00825648" w:rsidP="00F57A50">
            <w:pPr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483D83">
              <w:rPr>
                <w:rFonts w:ascii="Arial" w:hAnsi="Arial" w:cs="Arial"/>
              </w:rPr>
              <w:t>Удаление группы записей</w:t>
            </w:r>
            <w:r w:rsidR="0055259D">
              <w:rPr>
                <w:rFonts w:ascii="Arial" w:hAnsi="Arial" w:cs="Arial"/>
                <w:lang w:val="en-US"/>
              </w:rPr>
              <w:t xml:space="preserve"> (100)</w:t>
            </w:r>
            <w:r w:rsidR="00733ABE" w:rsidRPr="00733ABE">
              <w:rPr>
                <w:rFonts w:ascii="Arial" w:hAnsi="Arial" w:cs="Arial"/>
              </w:rPr>
              <w:t xml:space="preserve">, </w:t>
            </w:r>
            <w:r w:rsidR="003363BC">
              <w:rPr>
                <w:rFonts w:ascii="Arial" w:hAnsi="Arial" w:cs="Arial"/>
              </w:rPr>
              <w:t>мк</w:t>
            </w:r>
            <w:r w:rsidR="00733ABE">
              <w:rPr>
                <w:rFonts w:ascii="Arial" w:hAnsi="Arial" w:cs="Arial"/>
              </w:rPr>
              <w:t>с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E32B5DF" w14:textId="69D04B31" w:rsidR="00825648" w:rsidRPr="00483D83" w:rsidRDefault="003363BC" w:rsidP="00F57A50">
            <w:pPr>
              <w:snapToGrid w:val="0"/>
              <w:jc w:val="center"/>
              <w:rPr>
                <w:rFonts w:ascii="Arial" w:hAnsi="Arial" w:cs="Arial"/>
              </w:rPr>
            </w:pPr>
            <w:r w:rsidRPr="003363BC">
              <w:rPr>
                <w:rFonts w:ascii="Arial" w:hAnsi="Arial" w:cs="Arial"/>
              </w:rPr>
              <w:t>1310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A7820C0" w14:textId="21E412D5" w:rsidR="00825648" w:rsidRPr="00483D83" w:rsidRDefault="003363BC" w:rsidP="00F57A50">
            <w:pPr>
              <w:snapToGrid w:val="0"/>
              <w:jc w:val="center"/>
              <w:rPr>
                <w:rFonts w:ascii="Arial" w:hAnsi="Arial" w:cs="Arial"/>
              </w:rPr>
            </w:pPr>
            <w:r w:rsidRPr="003363BC">
              <w:rPr>
                <w:rFonts w:ascii="Arial" w:hAnsi="Arial" w:cs="Arial"/>
              </w:rPr>
              <w:t>1477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8D3F96" w14:textId="35D9E82B" w:rsidR="00825648" w:rsidRPr="00483D83" w:rsidRDefault="003363BC" w:rsidP="00F57A50">
            <w:pPr>
              <w:snapToGrid w:val="0"/>
              <w:jc w:val="center"/>
              <w:rPr>
                <w:rFonts w:ascii="Arial" w:hAnsi="Arial" w:cs="Arial"/>
              </w:rPr>
            </w:pPr>
            <w:r w:rsidRPr="003363BC">
              <w:rPr>
                <w:rFonts w:ascii="Arial" w:hAnsi="Arial" w:cs="Arial"/>
              </w:rPr>
              <w:t>1478</w:t>
            </w:r>
          </w:p>
        </w:tc>
      </w:tr>
      <w:tr w:rsidR="003363BC" w:rsidRPr="00483D83" w14:paraId="3F0E0E0B" w14:textId="77777777">
        <w:tc>
          <w:tcPr>
            <w:tcW w:w="5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4A11D1F" w14:textId="5F1994B4" w:rsidR="003363BC" w:rsidRPr="00483D83" w:rsidRDefault="003363BC" w:rsidP="00F57A50">
            <w:pPr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Удаление группы записей по неключевому полю</w:t>
            </w:r>
            <w:r w:rsidRPr="003363B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(100), </w:t>
            </w:r>
            <w:r>
              <w:rPr>
                <w:rFonts w:ascii="Arial" w:hAnsi="Arial" w:cs="Arial"/>
              </w:rPr>
              <w:t>мкс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3E70BC6" w14:textId="39A3AA0A" w:rsidR="003363BC" w:rsidRPr="00483D83" w:rsidRDefault="003363BC" w:rsidP="00F57A50">
            <w:pPr>
              <w:snapToGrid w:val="0"/>
              <w:jc w:val="center"/>
              <w:rPr>
                <w:rFonts w:ascii="Arial" w:hAnsi="Arial" w:cs="Arial"/>
              </w:rPr>
            </w:pPr>
            <w:r w:rsidRPr="003363BC">
              <w:rPr>
                <w:rFonts w:ascii="Arial" w:hAnsi="Arial" w:cs="Arial"/>
              </w:rPr>
              <w:t>1197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1BB78C8" w14:textId="40166398" w:rsidR="003363BC" w:rsidRPr="00483D83" w:rsidRDefault="003363BC" w:rsidP="00F57A50">
            <w:pPr>
              <w:snapToGrid w:val="0"/>
              <w:jc w:val="center"/>
              <w:rPr>
                <w:rFonts w:ascii="Arial" w:hAnsi="Arial" w:cs="Arial"/>
              </w:rPr>
            </w:pPr>
            <w:r w:rsidRPr="003363BC">
              <w:rPr>
                <w:rFonts w:ascii="Arial" w:hAnsi="Arial" w:cs="Arial"/>
              </w:rPr>
              <w:t>2602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155FEF" w14:textId="3A64C719" w:rsidR="003363BC" w:rsidRPr="00483D83" w:rsidRDefault="003363BC" w:rsidP="00F57A50">
            <w:pPr>
              <w:snapToGrid w:val="0"/>
              <w:jc w:val="center"/>
              <w:rPr>
                <w:rFonts w:ascii="Arial" w:hAnsi="Arial" w:cs="Arial"/>
              </w:rPr>
            </w:pPr>
            <w:r w:rsidRPr="003363BC">
              <w:rPr>
                <w:rFonts w:ascii="Arial" w:hAnsi="Arial" w:cs="Arial"/>
              </w:rPr>
              <w:t>13714</w:t>
            </w:r>
          </w:p>
        </w:tc>
      </w:tr>
      <w:tr w:rsidR="00825648" w:rsidRPr="00483D83" w14:paraId="6FBBF974" w14:textId="77777777">
        <w:tc>
          <w:tcPr>
            <w:tcW w:w="5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656F56E" w14:textId="4A299D71" w:rsidR="00825648" w:rsidRPr="00483D83" w:rsidRDefault="00825648" w:rsidP="00F57A50">
            <w:pPr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483D83">
              <w:rPr>
                <w:rFonts w:ascii="Arial" w:hAnsi="Arial" w:cs="Arial"/>
              </w:rPr>
              <w:t>Сжатие базы данных (после удаления из БД 200 строк)</w:t>
            </w:r>
            <w:r w:rsidR="00733ABE" w:rsidRPr="00733ABE">
              <w:rPr>
                <w:rFonts w:ascii="Arial" w:hAnsi="Arial" w:cs="Arial"/>
              </w:rPr>
              <w:t xml:space="preserve">, </w:t>
            </w:r>
            <w:r w:rsidR="006710C2">
              <w:rPr>
                <w:rFonts w:ascii="Arial" w:hAnsi="Arial" w:cs="Arial"/>
              </w:rPr>
              <w:t>мс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112718E" w14:textId="1AEEEA90" w:rsidR="00825648" w:rsidRPr="00511425" w:rsidRDefault="00511425" w:rsidP="00F57A50">
            <w:pPr>
              <w:snapToGrid w:val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89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B9AF9FA" w14:textId="2FADEBF2" w:rsidR="00825648" w:rsidRPr="00511425" w:rsidRDefault="00511425" w:rsidP="00F57A50">
            <w:pPr>
              <w:snapToGrid w:val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70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74B7CD" w14:textId="718407F9" w:rsidR="00825648" w:rsidRPr="00511425" w:rsidRDefault="00511425" w:rsidP="00F57A50">
            <w:pPr>
              <w:snapToGrid w:val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73</w:t>
            </w:r>
          </w:p>
        </w:tc>
      </w:tr>
      <w:tr w:rsidR="00825648" w:rsidRPr="00483D83" w14:paraId="560C1610" w14:textId="77777777">
        <w:tc>
          <w:tcPr>
            <w:tcW w:w="539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95DCA02" w14:textId="5AE09A12" w:rsidR="00825648" w:rsidRPr="00483D83" w:rsidRDefault="00825648" w:rsidP="00F57A50">
            <w:pPr>
              <w:numPr>
                <w:ilvl w:val="0"/>
                <w:numId w:val="16"/>
              </w:numPr>
              <w:tabs>
                <w:tab w:val="left" w:pos="1080"/>
              </w:tabs>
              <w:rPr>
                <w:rFonts w:ascii="Arial" w:hAnsi="Arial" w:cs="Arial"/>
              </w:rPr>
            </w:pPr>
            <w:r w:rsidRPr="00483D83">
              <w:rPr>
                <w:rFonts w:ascii="Arial" w:hAnsi="Arial" w:cs="Arial"/>
              </w:rPr>
              <w:t>Сжатие базы данных (после удаления, в результате которого в БД остается 200 строк)</w:t>
            </w:r>
            <w:r w:rsidR="00733ABE" w:rsidRPr="00733ABE">
              <w:rPr>
                <w:rFonts w:ascii="Arial" w:hAnsi="Arial" w:cs="Arial"/>
              </w:rPr>
              <w:t xml:space="preserve">, </w:t>
            </w:r>
            <w:r w:rsidR="006710C2">
              <w:rPr>
                <w:rFonts w:ascii="Arial" w:hAnsi="Arial" w:cs="Arial"/>
              </w:rPr>
              <w:t>мс</w:t>
            </w:r>
          </w:p>
        </w:tc>
        <w:tc>
          <w:tcPr>
            <w:tcW w:w="11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E1B73BC" w14:textId="67A36578" w:rsidR="00825648" w:rsidRPr="001C335E" w:rsidRDefault="001C335E" w:rsidP="00F57A50">
            <w:pPr>
              <w:snapToGrid w:val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57</w:t>
            </w:r>
          </w:p>
        </w:tc>
        <w:tc>
          <w:tcPr>
            <w:tcW w:w="134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E33D84D" w14:textId="69F21581" w:rsidR="00825648" w:rsidRPr="001C335E" w:rsidRDefault="001C335E" w:rsidP="00F57A50">
            <w:pPr>
              <w:snapToGrid w:val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108</w:t>
            </w:r>
          </w:p>
        </w:tc>
        <w:tc>
          <w:tcPr>
            <w:tcW w:w="15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FDD61D" w14:textId="1DB58D3D" w:rsidR="00825648" w:rsidRPr="001C335E" w:rsidRDefault="001C335E" w:rsidP="00F57A50">
            <w:pPr>
              <w:snapToGrid w:val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133</w:t>
            </w:r>
          </w:p>
        </w:tc>
      </w:tr>
    </w:tbl>
    <w:p w14:paraId="28B7437F" w14:textId="77777777" w:rsidR="00825648" w:rsidRPr="00483D83" w:rsidRDefault="00825648" w:rsidP="00A31322">
      <w:pPr>
        <w:rPr>
          <w:rFonts w:ascii="Arial" w:hAnsi="Arial" w:cs="Arial"/>
          <w:b/>
          <w:i/>
          <w:sz w:val="28"/>
          <w:szCs w:val="28"/>
        </w:rPr>
      </w:pPr>
    </w:p>
    <w:p w14:paraId="19A53741" w14:textId="77777777" w:rsidR="00825648" w:rsidRPr="00483D83" w:rsidRDefault="00825648">
      <w:pPr>
        <w:pStyle w:val="2"/>
      </w:pPr>
      <w:r w:rsidRPr="00483D83">
        <w:t>Выводы</w:t>
      </w:r>
    </w:p>
    <w:p w14:paraId="0FA73AEB" w14:textId="571B86EE" w:rsidR="001C335E" w:rsidRPr="00F57A50" w:rsidRDefault="001C335E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Запросы </w:t>
      </w:r>
      <w:r w:rsidR="00F57A50">
        <w:rPr>
          <w:rFonts w:ascii="Arial" w:hAnsi="Arial" w:cs="Arial"/>
          <w:iCs/>
        </w:rPr>
        <w:t>по</w:t>
      </w:r>
      <w:r>
        <w:rPr>
          <w:rFonts w:ascii="Arial" w:hAnsi="Arial" w:cs="Arial"/>
          <w:iCs/>
        </w:rPr>
        <w:t xml:space="preserve"> ключево</w:t>
      </w:r>
      <w:r w:rsidR="00F57A50">
        <w:rPr>
          <w:rFonts w:ascii="Arial" w:hAnsi="Arial" w:cs="Arial"/>
          <w:iCs/>
        </w:rPr>
        <w:t>му</w:t>
      </w:r>
      <w:r>
        <w:rPr>
          <w:rFonts w:ascii="Arial" w:hAnsi="Arial" w:cs="Arial"/>
          <w:iCs/>
        </w:rPr>
        <w:t xml:space="preserve"> пол</w:t>
      </w:r>
      <w:r w:rsidR="00F57A50">
        <w:rPr>
          <w:rFonts w:ascii="Arial" w:hAnsi="Arial" w:cs="Arial"/>
          <w:iCs/>
        </w:rPr>
        <w:t>ю</w:t>
      </w:r>
      <w:r>
        <w:rPr>
          <w:rFonts w:ascii="Arial" w:hAnsi="Arial" w:cs="Arial"/>
          <w:iCs/>
        </w:rPr>
        <w:t xml:space="preserve"> выполняются за </w:t>
      </w:r>
      <w:proofErr w:type="gramStart"/>
      <w:r>
        <w:rPr>
          <w:rFonts w:ascii="Arial" w:hAnsi="Arial" w:cs="Arial"/>
          <w:iCs/>
          <w:lang w:val="en-US"/>
        </w:rPr>
        <w:t>O</w:t>
      </w:r>
      <w:r w:rsidRPr="001C335E">
        <w:rPr>
          <w:rFonts w:ascii="Arial" w:hAnsi="Arial" w:cs="Arial"/>
          <w:iCs/>
        </w:rPr>
        <w:t>(</w:t>
      </w:r>
      <w:proofErr w:type="gramEnd"/>
      <w:r w:rsidRPr="001C335E">
        <w:rPr>
          <w:rFonts w:ascii="Arial" w:hAnsi="Arial" w:cs="Arial"/>
          <w:iCs/>
        </w:rPr>
        <w:t>1)</w:t>
      </w:r>
      <w:r>
        <w:rPr>
          <w:rFonts w:ascii="Arial" w:hAnsi="Arial" w:cs="Arial"/>
          <w:iCs/>
        </w:rPr>
        <w:t xml:space="preserve">. Т. е. для поиска по </w:t>
      </w:r>
    </w:p>
    <w:p w14:paraId="469FD9B6" w14:textId="1D8C058A" w:rsidR="001C335E" w:rsidRPr="00F57A50" w:rsidRDefault="001C335E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ключевому полю СУБД использует хэш-функцию. </w:t>
      </w:r>
    </w:p>
    <w:p w14:paraId="6FD157AD" w14:textId="6A14668B" w:rsidR="00825648" w:rsidRDefault="001C335E">
      <w:pPr>
        <w:rPr>
          <w:rFonts w:ascii="Arial" w:hAnsi="Arial" w:cs="Arial"/>
          <w:iCs/>
          <w:lang w:val="en-US"/>
        </w:rPr>
      </w:pPr>
      <w:r>
        <w:rPr>
          <w:rFonts w:ascii="Arial" w:hAnsi="Arial" w:cs="Arial"/>
          <w:iCs/>
        </w:rPr>
        <w:t>Запросы</w:t>
      </w:r>
      <w:r w:rsidR="00F57A50" w:rsidRPr="00F57A50">
        <w:rPr>
          <w:rFonts w:ascii="Arial" w:hAnsi="Arial" w:cs="Arial"/>
          <w:iCs/>
        </w:rPr>
        <w:t xml:space="preserve"> </w:t>
      </w:r>
      <w:r w:rsidR="00F57A50">
        <w:rPr>
          <w:rFonts w:ascii="Arial" w:hAnsi="Arial" w:cs="Arial"/>
          <w:iCs/>
        </w:rPr>
        <w:t xml:space="preserve">по неключевому полю выполняются за </w:t>
      </w:r>
      <w:r w:rsidR="00F57A50">
        <w:rPr>
          <w:rFonts w:ascii="Arial" w:hAnsi="Arial" w:cs="Arial"/>
          <w:iCs/>
          <w:lang w:val="en-US"/>
        </w:rPr>
        <w:t>O</w:t>
      </w:r>
      <w:r w:rsidR="00F57A50" w:rsidRPr="00F57A50">
        <w:rPr>
          <w:rFonts w:ascii="Arial" w:hAnsi="Arial" w:cs="Arial"/>
          <w:iCs/>
        </w:rPr>
        <w:t>(</w:t>
      </w:r>
      <w:r w:rsidR="00F57A50">
        <w:rPr>
          <w:rFonts w:ascii="Arial" w:hAnsi="Arial" w:cs="Arial"/>
          <w:iCs/>
          <w:lang w:val="en-US"/>
        </w:rPr>
        <w:t>n</w:t>
      </w:r>
      <w:r w:rsidR="00F57A50" w:rsidRPr="00F57A50">
        <w:rPr>
          <w:rFonts w:ascii="Arial" w:hAnsi="Arial" w:cs="Arial"/>
          <w:iCs/>
        </w:rPr>
        <w:t>)</w:t>
      </w:r>
      <w:r w:rsidR="00F57A50">
        <w:rPr>
          <w:rFonts w:ascii="Arial" w:hAnsi="Arial" w:cs="Arial"/>
          <w:iCs/>
        </w:rPr>
        <w:t>. Т. е. для поиска по неключевому полю СУБД идёт по всем строкам таблицы и проверяет совпадения.</w:t>
      </w:r>
    </w:p>
    <w:p w14:paraId="25517F7F" w14:textId="59C4BD0E" w:rsidR="00646C13" w:rsidRPr="00A57038" w:rsidRDefault="00646C13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Сжатие базы данных в среднем не зависит от числа удаленных строк.</w:t>
      </w:r>
    </w:p>
    <w:p w14:paraId="6D5314AF" w14:textId="77777777" w:rsidR="00F57A50" w:rsidRPr="00646C13" w:rsidRDefault="00F57A50">
      <w:pPr>
        <w:rPr>
          <w:rFonts w:ascii="Arial" w:hAnsi="Arial" w:cs="Arial"/>
          <w:b/>
          <w:iCs/>
          <w:sz w:val="28"/>
          <w:szCs w:val="28"/>
        </w:rPr>
      </w:pPr>
    </w:p>
    <w:sectPr w:rsidR="00F57A50" w:rsidRPr="00646C13" w:rsidSect="002D49E0">
      <w:footerReference w:type="default" r:id="rId10"/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04A2C" w14:textId="77777777" w:rsidR="002D49E0" w:rsidRDefault="002D49E0" w:rsidP="00162B6D">
      <w:r>
        <w:separator/>
      </w:r>
    </w:p>
  </w:endnote>
  <w:endnote w:type="continuationSeparator" w:id="0">
    <w:p w14:paraId="19DBAB27" w14:textId="77777777" w:rsidR="002D49E0" w:rsidRDefault="002D49E0" w:rsidP="00162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41D1C" w14:textId="77777777" w:rsidR="00162B6D" w:rsidRDefault="00162B6D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357DB169" w14:textId="77777777" w:rsidR="00162B6D" w:rsidRDefault="00162B6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DC08D" w14:textId="77777777" w:rsidR="002D49E0" w:rsidRDefault="002D49E0" w:rsidP="00162B6D">
      <w:r>
        <w:separator/>
      </w:r>
    </w:p>
  </w:footnote>
  <w:footnote w:type="continuationSeparator" w:id="0">
    <w:p w14:paraId="716FB79C" w14:textId="77777777" w:rsidR="002D49E0" w:rsidRDefault="002D49E0" w:rsidP="00162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multi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3155E3F"/>
    <w:multiLevelType w:val="hybridMultilevel"/>
    <w:tmpl w:val="D4461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512AF"/>
    <w:multiLevelType w:val="hybridMultilevel"/>
    <w:tmpl w:val="14C65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B08DA"/>
    <w:multiLevelType w:val="hybridMultilevel"/>
    <w:tmpl w:val="6804B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F522E"/>
    <w:multiLevelType w:val="hybridMultilevel"/>
    <w:tmpl w:val="E312E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50639"/>
    <w:multiLevelType w:val="hybridMultilevel"/>
    <w:tmpl w:val="F5487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0634A"/>
    <w:multiLevelType w:val="hybridMultilevel"/>
    <w:tmpl w:val="95A42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8E373F"/>
    <w:multiLevelType w:val="hybridMultilevel"/>
    <w:tmpl w:val="7346A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CB33FF"/>
    <w:multiLevelType w:val="hybridMultilevel"/>
    <w:tmpl w:val="06BCB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71158"/>
    <w:multiLevelType w:val="hybridMultilevel"/>
    <w:tmpl w:val="103AE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641094"/>
    <w:multiLevelType w:val="hybridMultilevel"/>
    <w:tmpl w:val="5E4AB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1A7DF0"/>
    <w:multiLevelType w:val="multilevel"/>
    <w:tmpl w:val="8B5A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25708C"/>
    <w:multiLevelType w:val="hybridMultilevel"/>
    <w:tmpl w:val="0152F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DB697F"/>
    <w:multiLevelType w:val="hybridMultilevel"/>
    <w:tmpl w:val="0726A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816179">
    <w:abstractNumId w:val="0"/>
  </w:num>
  <w:num w:numId="2" w16cid:durableId="1442336904">
    <w:abstractNumId w:val="1"/>
  </w:num>
  <w:num w:numId="3" w16cid:durableId="1046179333">
    <w:abstractNumId w:val="2"/>
  </w:num>
  <w:num w:numId="4" w16cid:durableId="1992588504">
    <w:abstractNumId w:val="13"/>
  </w:num>
  <w:num w:numId="5" w16cid:durableId="887378802">
    <w:abstractNumId w:val="4"/>
  </w:num>
  <w:num w:numId="6" w16cid:durableId="26414817">
    <w:abstractNumId w:val="5"/>
  </w:num>
  <w:num w:numId="7" w16cid:durableId="1960263346">
    <w:abstractNumId w:val="6"/>
  </w:num>
  <w:num w:numId="8" w16cid:durableId="2023628412">
    <w:abstractNumId w:val="14"/>
  </w:num>
  <w:num w:numId="9" w16cid:durableId="1033842166">
    <w:abstractNumId w:val="12"/>
  </w:num>
  <w:num w:numId="10" w16cid:durableId="547885148">
    <w:abstractNumId w:val="10"/>
  </w:num>
  <w:num w:numId="11" w16cid:durableId="623729494">
    <w:abstractNumId w:val="9"/>
  </w:num>
  <w:num w:numId="12" w16cid:durableId="1295911504">
    <w:abstractNumId w:val="8"/>
  </w:num>
  <w:num w:numId="13" w16cid:durableId="1846239884">
    <w:abstractNumId w:val="11"/>
  </w:num>
  <w:num w:numId="14" w16cid:durableId="1151563463">
    <w:abstractNumId w:val="3"/>
  </w:num>
  <w:num w:numId="15" w16cid:durableId="940918696">
    <w:abstractNumId w:val="7"/>
  </w:num>
  <w:num w:numId="16" w16cid:durableId="112381230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286D"/>
    <w:rsid w:val="00042C91"/>
    <w:rsid w:val="00055FB2"/>
    <w:rsid w:val="000C4560"/>
    <w:rsid w:val="00131A9E"/>
    <w:rsid w:val="00162B6D"/>
    <w:rsid w:val="001C286D"/>
    <w:rsid w:val="001C335E"/>
    <w:rsid w:val="002159E0"/>
    <w:rsid w:val="002D49E0"/>
    <w:rsid w:val="003363BC"/>
    <w:rsid w:val="0039389B"/>
    <w:rsid w:val="00395575"/>
    <w:rsid w:val="00483D83"/>
    <w:rsid w:val="00492748"/>
    <w:rsid w:val="00511425"/>
    <w:rsid w:val="0055259D"/>
    <w:rsid w:val="00604F3F"/>
    <w:rsid w:val="00646C13"/>
    <w:rsid w:val="006710C2"/>
    <w:rsid w:val="00733ABE"/>
    <w:rsid w:val="00774440"/>
    <w:rsid w:val="00825648"/>
    <w:rsid w:val="00886EC2"/>
    <w:rsid w:val="00897570"/>
    <w:rsid w:val="008F1AE6"/>
    <w:rsid w:val="00952396"/>
    <w:rsid w:val="00A31322"/>
    <w:rsid w:val="00A57038"/>
    <w:rsid w:val="00A86127"/>
    <w:rsid w:val="00B62750"/>
    <w:rsid w:val="00BE7785"/>
    <w:rsid w:val="00C115BA"/>
    <w:rsid w:val="00C436C2"/>
    <w:rsid w:val="00D66E9B"/>
    <w:rsid w:val="00E01090"/>
    <w:rsid w:val="00E20C73"/>
    <w:rsid w:val="00E8771A"/>
    <w:rsid w:val="00EE2922"/>
    <w:rsid w:val="00F57A50"/>
    <w:rsid w:val="00FB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CCE0400"/>
  <w15:chartTrackingRefBased/>
  <w15:docId w15:val="{1E9A5B42-F70F-4E85-BFCC-1C4C5447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numPr>
        <w:numId w:val="1"/>
      </w:numPr>
      <w:spacing w:before="480" w:after="120"/>
      <w:outlineLvl w:val="0"/>
    </w:pPr>
    <w:rPr>
      <w:rFonts w:ascii="Arial" w:eastAsia="Arial" w:hAnsi="Arial" w:cs="Arial"/>
      <w:b/>
      <w:bCs/>
      <w:color w:val="000000"/>
      <w:sz w:val="48"/>
      <w:szCs w:val="4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pacing w:before="240" w:after="40"/>
      <w:outlineLvl w:val="3"/>
    </w:pPr>
    <w:rPr>
      <w:rFonts w:ascii="Arial" w:eastAsia="Arial" w:hAnsi="Arial" w:cs="Arial"/>
      <w:b/>
      <w:bCs/>
      <w:color w:val="00000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20" w:after="40"/>
      <w:outlineLvl w:val="4"/>
    </w:pPr>
    <w:rPr>
      <w:rFonts w:ascii="Arial" w:eastAsia="Arial" w:hAnsi="Arial" w:cs="Arial"/>
      <w:b/>
      <w:bCs/>
      <w:color w:val="000000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WW8Num2z0">
    <w:name w:val="WW8Num2z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WW8Num3z0">
    <w:name w:val="WW8Num3z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WW8Num3z1">
    <w:name w:val="WW8Num3z1"/>
    <w:rPr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WW8Num5z1">
    <w:name w:val="WW8Num5z1"/>
    <w:rPr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WW8Num7z1">
    <w:name w:val="WW8Num7z1"/>
    <w:rPr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WW8Num8z0">
    <w:name w:val="WW8Num8z0"/>
    <w:rPr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WW8Num8z1">
    <w:name w:val="WW8Num8z1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WW8Num9z0">
    <w:name w:val="WW8Num9z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WW8Num9z1">
    <w:name w:val="WW8Num9z1"/>
    <w:rPr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WW8Num10z0">
    <w:name w:val="WW8Num10z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WW8Num10z1">
    <w:name w:val="WW8Num10z1"/>
    <w:rPr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WW8Num11z0">
    <w:name w:val="WW8Num11z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WW8Num11z1">
    <w:name w:val="WW8Num11z1"/>
    <w:rPr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WW8Num12z0">
    <w:name w:val="WW8Num12z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WW8Num12z1">
    <w:name w:val="WW8Num12z1"/>
    <w:rPr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10">
    <w:name w:val="Основной шрифт абзаца1"/>
  </w:style>
  <w:style w:type="character" w:customStyle="1" w:styleId="apple-converted-space">
    <w:name w:val="apple-converted-space"/>
  </w:style>
  <w:style w:type="paragraph" w:styleId="a3">
    <w:name w:val="Title"/>
    <w:basedOn w:val="a"/>
    <w:next w:val="a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  <w:style w:type="paragraph" w:styleId="a8">
    <w:name w:val="header"/>
    <w:basedOn w:val="a"/>
    <w:link w:val="a9"/>
    <w:uiPriority w:val="99"/>
    <w:unhideWhenUsed/>
    <w:rsid w:val="00162B6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62B6D"/>
    <w:rPr>
      <w:sz w:val="24"/>
      <w:szCs w:val="24"/>
      <w:lang w:eastAsia="ar-SA"/>
    </w:rPr>
  </w:style>
  <w:style w:type="paragraph" w:styleId="aa">
    <w:name w:val="footer"/>
    <w:basedOn w:val="a"/>
    <w:link w:val="ab"/>
    <w:uiPriority w:val="99"/>
    <w:unhideWhenUsed/>
    <w:rsid w:val="00162B6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62B6D"/>
    <w:rPr>
      <w:sz w:val="24"/>
      <w:szCs w:val="24"/>
      <w:lang w:eastAsia="ar-SA"/>
    </w:rPr>
  </w:style>
  <w:style w:type="paragraph" w:customStyle="1" w:styleId="code-line">
    <w:name w:val="code-line"/>
    <w:basedOn w:val="a"/>
    <w:rsid w:val="00492748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c">
    <w:name w:val="Hyperlink"/>
    <w:uiPriority w:val="99"/>
    <w:unhideWhenUsed/>
    <w:rsid w:val="00483D83"/>
    <w:rPr>
      <w:color w:val="467886"/>
      <w:u w:val="single"/>
    </w:rPr>
  </w:style>
  <w:style w:type="character" w:styleId="ad">
    <w:name w:val="Unresolved Mention"/>
    <w:uiPriority w:val="99"/>
    <w:semiHidden/>
    <w:unhideWhenUsed/>
    <w:rsid w:val="00483D83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042C91"/>
    <w:pPr>
      <w:suppressAutoHyphens w:val="0"/>
      <w:spacing w:before="100" w:beforeAutospacing="1" w:after="100" w:afterAutospacing="1"/>
    </w:pPr>
    <w:rPr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57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A5703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6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dbdesigner.page.link/LDimux69Uw96k2ow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../../Users/0Fort/AppData/Local/Packages/Microsoft.Windows.Photos_8wekyb3d8bbwe/TempState/ShareServiceTempFolder/untitled.jpe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17</Pages>
  <Words>4800</Words>
  <Characters>27364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Политехнический Университет</vt:lpstr>
    </vt:vector>
  </TitlesOfParts>
  <Company/>
  <LinksUpToDate>false</LinksUpToDate>
  <CharactersWithSpaces>32100</CharactersWithSpaces>
  <SharedDoc>false</SharedDoc>
  <HLinks>
    <vt:vector size="6" baseType="variant">
      <vt:variant>
        <vt:i4>7274618</vt:i4>
      </vt:variant>
      <vt:variant>
        <vt:i4>0</vt:i4>
      </vt:variant>
      <vt:variant>
        <vt:i4>0</vt:i4>
      </vt:variant>
      <vt:variant>
        <vt:i4>5</vt:i4>
      </vt:variant>
      <vt:variant>
        <vt:lpwstr>https://dbdesigner.page.link/LDimux69Uw96k2ow9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Политехнический Университет</dc:title>
  <dc:subject/>
  <dc:creator>Ksenia</dc:creator>
  <cp:keywords/>
  <cp:lastModifiedBy>Drekalov Nikita</cp:lastModifiedBy>
  <cp:revision>4</cp:revision>
  <cp:lastPrinted>1899-12-31T21:00:00Z</cp:lastPrinted>
  <dcterms:created xsi:type="dcterms:W3CDTF">2024-04-23T18:50:00Z</dcterms:created>
  <dcterms:modified xsi:type="dcterms:W3CDTF">2024-04-23T20:01:00Z</dcterms:modified>
</cp:coreProperties>
</file>